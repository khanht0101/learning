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sz w:val="28"/>
          <w:szCs w:val="28"/>
          <w:lang w:val="en-US"/>
        </w:rPr>
      </w:pPr>
      <w:r>
        <w:rPr>
          <w:rFonts w:hint="default" w:ascii="Calibri" w:hAnsi="Calibri" w:cs="Calibri"/>
          <w:sz w:val="28"/>
          <w:szCs w:val="28"/>
          <w:lang w:val="en-US"/>
        </w:rPr>
        <w:t>Ielts SPEAKING PART 1</w:t>
      </w:r>
    </w:p>
    <w:p>
      <w:pPr>
        <w:rPr>
          <w:rFonts w:hint="default" w:ascii="Calibri" w:hAnsi="Calibri" w:cs="Calibri"/>
          <w:sz w:val="28"/>
          <w:szCs w:val="28"/>
          <w:lang w:val="en-US"/>
        </w:rPr>
      </w:pPr>
    </w:p>
    <w:p>
      <w:pPr>
        <w:rPr>
          <w:rFonts w:hint="default" w:ascii="Calibri" w:hAnsi="Calibri" w:cs="Calibri"/>
          <w:b/>
          <w:bCs/>
          <w:sz w:val="28"/>
          <w:szCs w:val="28"/>
          <w:highlight w:val="yellow"/>
          <w:lang w:val="en-US"/>
        </w:rPr>
      </w:pPr>
      <w:r>
        <w:rPr>
          <w:rFonts w:hint="default" w:ascii="Calibri" w:hAnsi="Calibri" w:cs="Calibri"/>
          <w:b/>
          <w:bCs/>
          <w:sz w:val="28"/>
          <w:szCs w:val="28"/>
          <w:highlight w:val="yellow"/>
          <w:lang w:val="en-US"/>
        </w:rPr>
        <w:t>Essential topics</w:t>
      </w:r>
    </w:p>
    <w:p>
      <w:pPr>
        <w:numPr>
          <w:ilvl w:val="0"/>
          <w:numId w:val="1"/>
        </w:numPr>
        <w:ind w:left="425" w:leftChars="0" w:hanging="425" w:firstLineChars="0"/>
        <w:rPr>
          <w:rFonts w:hint="default" w:ascii="Calibri" w:hAnsi="Calibri" w:cs="Calibri"/>
          <w:strike/>
          <w:sz w:val="28"/>
          <w:szCs w:val="28"/>
          <w:highlight w:val="none"/>
          <w:u w:val="none"/>
          <w:shd w:val="clear" w:color="auto" w:fill="auto"/>
          <w:lang w:val="en-US"/>
        </w:rPr>
      </w:pPr>
      <w:r>
        <w:rPr>
          <w:rFonts w:hint="default" w:ascii="Calibri" w:hAnsi="Calibri" w:cs="Calibri"/>
          <w:strike/>
          <w:sz w:val="28"/>
          <w:szCs w:val="28"/>
          <w:highlight w:val="none"/>
          <w:u w:val="none"/>
          <w:shd w:val="clear" w:color="auto" w:fill="auto"/>
          <w:lang w:val="en-US"/>
        </w:rPr>
        <w:t>Study</w:t>
      </w:r>
      <w:r>
        <w:rPr>
          <w:rFonts w:hint="default" w:cs="Calibri"/>
          <w:strike/>
          <w:sz w:val="28"/>
          <w:szCs w:val="28"/>
          <w:highlight w:val="none"/>
          <w:u w:val="none"/>
          <w:shd w:val="clear" w:color="auto" w:fill="auto"/>
          <w:lang w:val="en-US"/>
        </w:rPr>
        <w:t xml:space="preserve"> and work</w:t>
      </w:r>
      <w:r>
        <w:rPr>
          <w:rFonts w:hint="default" w:ascii="Calibri" w:hAnsi="Calibri" w:cs="Calibri"/>
          <w:strike/>
          <w:sz w:val="28"/>
          <w:szCs w:val="28"/>
          <w:highlight w:val="none"/>
          <w:u w:val="none"/>
          <w:shd w:val="clear" w:color="auto" w:fill="auto"/>
          <w:lang w:val="en-US"/>
        </w:rPr>
        <w:t xml:space="preserve"> </w:t>
      </w:r>
      <w:r>
        <w:rPr>
          <w:rFonts w:hint="default" w:ascii="Calibri" w:hAnsi="Calibri" w:cs="Calibri"/>
          <w:sz w:val="28"/>
          <w:szCs w:val="28"/>
          <w:highlight w:val="none"/>
          <w:u w:val="none"/>
          <w:shd w:val="clear" w:color="auto" w:fill="auto"/>
          <w:lang w:val="en-US"/>
        </w:rPr>
        <w:t xml:space="preserve"> </w:t>
      </w:r>
    </w:p>
    <w:p>
      <w:pPr>
        <w:numPr>
          <w:ilvl w:val="0"/>
          <w:numId w:val="1"/>
        </w:numPr>
        <w:ind w:left="425" w:leftChars="0" w:hanging="425" w:firstLineChars="0"/>
        <w:rPr>
          <w:rFonts w:hint="default" w:ascii="Calibri" w:hAnsi="Calibri" w:cs="Calibri"/>
          <w:strike/>
          <w:dstrike w:val="0"/>
          <w:sz w:val="28"/>
          <w:szCs w:val="28"/>
          <w:highlight w:val="none"/>
          <w:u w:val="none"/>
          <w:shd w:val="clear" w:color="auto" w:fill="auto"/>
          <w:lang w:val="en-US"/>
        </w:rPr>
      </w:pPr>
      <w:r>
        <w:rPr>
          <w:rFonts w:hint="default" w:ascii="Calibri" w:hAnsi="Calibri" w:cs="Calibri"/>
          <w:strike/>
          <w:dstrike w:val="0"/>
          <w:sz w:val="28"/>
          <w:szCs w:val="28"/>
          <w:highlight w:val="none"/>
          <w:u w:val="none"/>
          <w:shd w:val="clear" w:color="auto" w:fill="auto"/>
          <w:lang w:val="en-US"/>
        </w:rPr>
        <w:t>Home and accommodation</w:t>
      </w:r>
    </w:p>
    <w:p>
      <w:pPr>
        <w:numPr>
          <w:ilvl w:val="0"/>
          <w:numId w:val="1"/>
        </w:numPr>
        <w:ind w:left="425" w:leftChars="0" w:hanging="425" w:firstLineChars="0"/>
        <w:rPr>
          <w:rFonts w:hint="default" w:ascii="Calibri" w:hAnsi="Calibri" w:cs="Calibri"/>
          <w:strike/>
          <w:dstrike w:val="0"/>
          <w:sz w:val="28"/>
          <w:szCs w:val="28"/>
          <w:highlight w:val="none"/>
          <w:u w:val="none"/>
          <w:shd w:val="clear" w:color="auto" w:fill="auto"/>
          <w:lang w:val="en-US"/>
        </w:rPr>
      </w:pPr>
      <w:r>
        <w:rPr>
          <w:rFonts w:hint="default" w:ascii="Calibri" w:hAnsi="Calibri" w:cs="Calibri"/>
          <w:strike/>
          <w:dstrike w:val="0"/>
          <w:sz w:val="28"/>
          <w:szCs w:val="28"/>
          <w:highlight w:val="none"/>
          <w:u w:val="none"/>
          <w:shd w:val="clear" w:color="auto" w:fill="auto"/>
          <w:lang w:val="en-US"/>
        </w:rPr>
        <w:t>Hometown</w:t>
      </w:r>
    </w:p>
    <w:p>
      <w:pPr>
        <w:numPr>
          <w:ilvl w:val="0"/>
          <w:numId w:val="1"/>
        </w:numPr>
        <w:ind w:left="425" w:leftChars="0" w:hanging="425" w:firstLineChars="0"/>
        <w:rPr>
          <w:rFonts w:hint="default" w:ascii="Calibri" w:hAnsi="Calibri" w:cs="Calibri"/>
          <w:strike/>
          <w:dstrike w:val="0"/>
          <w:sz w:val="28"/>
          <w:szCs w:val="28"/>
          <w:highlight w:val="none"/>
          <w:u w:val="none"/>
          <w:shd w:val="clear" w:color="auto" w:fill="auto"/>
          <w:lang w:val="en-US"/>
        </w:rPr>
      </w:pPr>
      <w:r>
        <w:rPr>
          <w:rFonts w:hint="default" w:ascii="Calibri" w:hAnsi="Calibri" w:cs="Calibri"/>
          <w:strike/>
          <w:dstrike w:val="0"/>
          <w:sz w:val="28"/>
          <w:szCs w:val="28"/>
          <w:highlight w:val="none"/>
          <w:u w:val="none"/>
          <w:shd w:val="clear" w:color="auto" w:fill="auto"/>
          <w:lang w:val="en-US"/>
        </w:rPr>
        <w:t>The area you live in</w:t>
      </w:r>
    </w:p>
    <w:p>
      <w:pPr>
        <w:numPr>
          <w:ilvl w:val="0"/>
          <w:numId w:val="1"/>
        </w:numPr>
        <w:ind w:left="425" w:leftChars="0" w:hanging="425" w:firstLineChars="0"/>
        <w:rPr>
          <w:rFonts w:hint="default" w:ascii="Calibri" w:hAnsi="Calibri" w:cs="Calibri"/>
          <w:strike/>
          <w:dstrike w:val="0"/>
          <w:sz w:val="28"/>
          <w:szCs w:val="28"/>
          <w:highlight w:val="none"/>
          <w:u w:val="none"/>
          <w:shd w:val="clear" w:color="auto" w:fill="auto"/>
          <w:lang w:val="en-US"/>
        </w:rPr>
      </w:pPr>
      <w:r>
        <w:rPr>
          <w:rFonts w:hint="default" w:ascii="Calibri" w:hAnsi="Calibri" w:cs="Calibri"/>
          <w:strike/>
          <w:dstrike w:val="0"/>
          <w:sz w:val="28"/>
          <w:szCs w:val="28"/>
          <w:highlight w:val="none"/>
          <w:u w:val="none"/>
          <w:shd w:val="clear" w:color="auto" w:fill="auto"/>
          <w:lang w:val="en-US"/>
        </w:rPr>
        <w:t>Daily routine</w:t>
      </w:r>
    </w:p>
    <w:p>
      <w:pPr>
        <w:numPr>
          <w:ilvl w:val="0"/>
          <w:numId w:val="1"/>
        </w:numPr>
        <w:ind w:left="425" w:leftChars="0" w:hanging="425" w:firstLineChars="0"/>
        <w:rPr>
          <w:rFonts w:hint="default" w:ascii="Calibri" w:hAnsi="Calibri" w:cs="Calibri"/>
          <w:strike/>
          <w:dstrike w:val="0"/>
          <w:sz w:val="28"/>
          <w:szCs w:val="28"/>
          <w:highlight w:val="none"/>
          <w:u w:val="none"/>
          <w:shd w:val="clear" w:color="auto" w:fill="auto"/>
          <w:lang w:val="en-US"/>
        </w:rPr>
      </w:pPr>
      <w:r>
        <w:rPr>
          <w:rFonts w:hint="default" w:ascii="Calibri" w:hAnsi="Calibri" w:cs="Calibri"/>
          <w:strike/>
          <w:dstrike w:val="0"/>
          <w:sz w:val="28"/>
          <w:szCs w:val="28"/>
          <w:highlight w:val="none"/>
          <w:u w:val="none"/>
          <w:shd w:val="clear" w:color="auto" w:fill="auto"/>
          <w:lang w:val="en-US"/>
        </w:rPr>
        <w:t xml:space="preserve">Weather </w:t>
      </w:r>
    </w:p>
    <w:p>
      <w:pPr>
        <w:numPr>
          <w:ilvl w:val="0"/>
          <w:numId w:val="1"/>
        </w:numPr>
        <w:ind w:left="425" w:leftChars="0" w:hanging="425" w:firstLineChars="0"/>
        <w:rPr>
          <w:rFonts w:hint="default" w:ascii="Calibri" w:hAnsi="Calibri" w:cs="Calibri"/>
          <w:strike/>
          <w:dstrike w:val="0"/>
          <w:sz w:val="28"/>
          <w:szCs w:val="28"/>
          <w:highlight w:val="yellow"/>
          <w:shd w:val="clear" w:color="auto" w:fill="auto"/>
          <w:lang w:val="en-US"/>
        </w:rPr>
      </w:pPr>
      <w:r>
        <w:rPr>
          <w:rFonts w:hint="default" w:ascii="Calibri" w:hAnsi="Calibri" w:cs="Calibri"/>
          <w:strike/>
          <w:dstrike w:val="0"/>
          <w:sz w:val="28"/>
          <w:szCs w:val="28"/>
          <w:highlight w:val="yellow"/>
          <w:u w:val="none"/>
          <w:shd w:val="clear" w:color="auto" w:fill="auto"/>
          <w:lang w:val="en-US"/>
        </w:rPr>
        <w:t xml:space="preserve">Hobby </w:t>
      </w:r>
    </w:p>
    <w:p>
      <w:pPr>
        <w:numPr>
          <w:ilvl w:val="0"/>
          <w:numId w:val="1"/>
        </w:numPr>
        <w:ind w:left="425" w:leftChars="0" w:hanging="425" w:firstLineChars="0"/>
        <w:rPr>
          <w:rFonts w:hint="default" w:ascii="Calibri" w:hAnsi="Calibri" w:cs="Calibri"/>
          <w:strike/>
          <w:dstrike w:val="0"/>
          <w:sz w:val="28"/>
          <w:szCs w:val="28"/>
          <w:highlight w:val="none"/>
          <w:shd w:val="clear" w:color="auto" w:fill="auto"/>
          <w:lang w:val="en-US"/>
        </w:rPr>
      </w:pPr>
      <w:r>
        <w:rPr>
          <w:rFonts w:hint="default" w:ascii="Calibri" w:hAnsi="Calibri" w:cs="Calibri"/>
          <w:strike/>
          <w:dstrike w:val="0"/>
          <w:sz w:val="28"/>
          <w:szCs w:val="28"/>
          <w:highlight w:val="none"/>
          <w:u w:val="none"/>
          <w:shd w:val="clear" w:color="auto" w:fill="auto"/>
          <w:lang w:val="en-US"/>
        </w:rPr>
        <w:t>Sport</w:t>
      </w:r>
    </w:p>
    <w:p>
      <w:pPr>
        <w:numPr>
          <w:ilvl w:val="0"/>
          <w:numId w:val="1"/>
        </w:numPr>
        <w:ind w:left="425" w:leftChars="0" w:hanging="425" w:firstLineChars="0"/>
        <w:rPr>
          <w:rFonts w:hint="default" w:ascii="Calibri" w:hAnsi="Calibri" w:cs="Calibri"/>
          <w:strike/>
          <w:dstrike w:val="0"/>
          <w:sz w:val="28"/>
          <w:szCs w:val="28"/>
          <w:highlight w:val="yellow"/>
          <w:shd w:val="clear" w:color="auto" w:fill="auto"/>
          <w:lang w:val="en-US"/>
        </w:rPr>
      </w:pPr>
      <w:r>
        <w:rPr>
          <w:rFonts w:hint="default" w:ascii="Calibri" w:hAnsi="Calibri" w:cs="Calibri"/>
          <w:strike/>
          <w:dstrike w:val="0"/>
          <w:sz w:val="28"/>
          <w:szCs w:val="28"/>
          <w:highlight w:val="yellow"/>
          <w:u w:val="none"/>
          <w:shd w:val="clear" w:color="auto" w:fill="auto"/>
          <w:lang w:val="en-US"/>
        </w:rPr>
        <w:t>Leisure time</w:t>
      </w:r>
    </w:p>
    <w:p>
      <w:pPr>
        <w:numPr>
          <w:ilvl w:val="0"/>
          <w:numId w:val="1"/>
        </w:numPr>
        <w:ind w:left="425" w:leftChars="0" w:hanging="425" w:firstLineChars="0"/>
        <w:rPr>
          <w:rFonts w:hint="default" w:ascii="Calibri" w:hAnsi="Calibri" w:cs="Calibri"/>
          <w:strike/>
          <w:dstrike w:val="0"/>
          <w:sz w:val="28"/>
          <w:szCs w:val="28"/>
          <w:highlight w:val="none"/>
          <w:lang w:val="en-US"/>
        </w:rPr>
      </w:pPr>
      <w:r>
        <w:rPr>
          <w:rFonts w:hint="default" w:ascii="Calibri" w:hAnsi="Calibri" w:cs="Calibri"/>
          <w:strike/>
          <w:dstrike w:val="0"/>
          <w:sz w:val="28"/>
          <w:szCs w:val="28"/>
          <w:highlight w:val="none"/>
          <w:u w:val="none"/>
          <w:lang w:val="en-US"/>
        </w:rPr>
        <w:t xml:space="preserve">Name </w:t>
      </w:r>
    </w:p>
    <w:p>
      <w:pPr>
        <w:numPr>
          <w:ilvl w:val="0"/>
          <w:numId w:val="1"/>
        </w:numPr>
        <w:ind w:left="425" w:leftChars="0" w:hanging="425" w:firstLineChars="0"/>
        <w:rPr>
          <w:rFonts w:hint="default" w:ascii="Calibri" w:hAnsi="Calibri" w:cs="Calibri"/>
          <w:strike/>
          <w:dstrike w:val="0"/>
          <w:sz w:val="28"/>
          <w:szCs w:val="28"/>
          <w:highlight w:val="none"/>
          <w:lang w:val="en-US"/>
        </w:rPr>
      </w:pPr>
      <w:r>
        <w:rPr>
          <w:rFonts w:hint="default" w:ascii="Calibri" w:hAnsi="Calibri" w:cs="Calibri"/>
          <w:strike/>
          <w:dstrike w:val="0"/>
          <w:sz w:val="28"/>
          <w:szCs w:val="28"/>
          <w:highlight w:val="none"/>
          <w:u w:val="none"/>
          <w:lang w:val="en-US"/>
        </w:rPr>
        <w:t>Birthday</w:t>
      </w:r>
    </w:p>
    <w:p>
      <w:pPr>
        <w:numPr>
          <w:ilvl w:val="0"/>
          <w:numId w:val="1"/>
        </w:numPr>
        <w:ind w:left="425" w:leftChars="0" w:hanging="425" w:firstLineChars="0"/>
        <w:rPr>
          <w:rFonts w:hint="default" w:ascii="Calibri" w:hAnsi="Calibri" w:cs="Calibri"/>
          <w:strike/>
          <w:dstrike w:val="0"/>
          <w:sz w:val="28"/>
          <w:szCs w:val="28"/>
          <w:highlight w:val="none"/>
          <w:lang w:val="en-US"/>
        </w:rPr>
      </w:pPr>
      <w:r>
        <w:rPr>
          <w:rFonts w:hint="default" w:ascii="Calibri" w:hAnsi="Calibri" w:cs="Calibri"/>
          <w:strike/>
          <w:dstrike w:val="0"/>
          <w:sz w:val="28"/>
          <w:szCs w:val="28"/>
          <w:highlight w:val="none"/>
          <w:u w:val="none"/>
          <w:lang w:val="en-US"/>
        </w:rPr>
        <w:t xml:space="preserve">Music </w:t>
      </w:r>
    </w:p>
    <w:p>
      <w:pPr>
        <w:numPr>
          <w:ilvl w:val="0"/>
          <w:numId w:val="1"/>
        </w:numPr>
        <w:ind w:left="425" w:leftChars="0" w:hanging="425" w:firstLineChars="0"/>
        <w:rPr>
          <w:rFonts w:hint="default" w:ascii="Calibri" w:hAnsi="Calibri" w:cs="Calibri"/>
          <w:strike/>
          <w:dstrike w:val="0"/>
          <w:sz w:val="28"/>
          <w:szCs w:val="28"/>
          <w:highlight w:val="none"/>
          <w:lang w:val="en-US"/>
        </w:rPr>
      </w:pPr>
      <w:r>
        <w:rPr>
          <w:rFonts w:hint="default" w:ascii="Calibri" w:hAnsi="Calibri" w:cs="Calibri"/>
          <w:strike/>
          <w:dstrike w:val="0"/>
          <w:sz w:val="28"/>
          <w:szCs w:val="28"/>
          <w:highlight w:val="none"/>
          <w:u w:val="none"/>
          <w:lang w:val="en-US"/>
        </w:rPr>
        <w:t xml:space="preserve">Friend  </w:t>
      </w:r>
    </w:p>
    <w:p>
      <w:pPr>
        <w:numPr>
          <w:ilvl w:val="0"/>
          <w:numId w:val="1"/>
        </w:numPr>
        <w:ind w:left="425" w:leftChars="0" w:hanging="425" w:firstLineChars="0"/>
        <w:rPr>
          <w:rFonts w:hint="default" w:ascii="Calibri" w:hAnsi="Calibri" w:cs="Calibri"/>
          <w:strike w:val="0"/>
          <w:dstrike w:val="0"/>
          <w:sz w:val="28"/>
          <w:szCs w:val="28"/>
          <w:highlight w:val="yellow"/>
          <w:lang w:val="en-US"/>
        </w:rPr>
      </w:pPr>
      <w:r>
        <w:rPr>
          <w:rFonts w:hint="default" w:ascii="Calibri" w:hAnsi="Calibri" w:cs="Calibri"/>
          <w:strike w:val="0"/>
          <w:dstrike w:val="0"/>
          <w:sz w:val="28"/>
          <w:szCs w:val="28"/>
          <w:highlight w:val="yellow"/>
          <w:u w:val="none"/>
          <w:lang w:val="en-US"/>
        </w:rPr>
        <w:t xml:space="preserve">Talent </w:t>
      </w:r>
    </w:p>
    <w:p>
      <w:pPr>
        <w:numPr>
          <w:ilvl w:val="0"/>
          <w:numId w:val="1"/>
        </w:numPr>
        <w:ind w:left="425" w:leftChars="0" w:hanging="425" w:firstLineChars="0"/>
        <w:rPr>
          <w:rFonts w:hint="default" w:ascii="Calibri" w:hAnsi="Calibri" w:cs="Calibri"/>
          <w:strike/>
          <w:dstrike w:val="0"/>
          <w:sz w:val="28"/>
          <w:szCs w:val="28"/>
          <w:highlight w:val="none"/>
          <w:lang w:val="en-US"/>
        </w:rPr>
      </w:pPr>
      <w:r>
        <w:rPr>
          <w:rFonts w:hint="default" w:ascii="Calibri" w:hAnsi="Calibri" w:cs="Calibri"/>
          <w:strike/>
          <w:dstrike w:val="0"/>
          <w:sz w:val="28"/>
          <w:szCs w:val="28"/>
          <w:highlight w:val="none"/>
          <w:u w:val="none"/>
          <w:lang w:val="en-US"/>
        </w:rPr>
        <w:t>Clothing</w:t>
      </w:r>
    </w:p>
    <w:p>
      <w:pPr>
        <w:numPr>
          <w:ilvl w:val="0"/>
          <w:numId w:val="1"/>
        </w:numPr>
        <w:ind w:left="425" w:leftChars="0" w:hanging="425" w:firstLineChars="0"/>
        <w:rPr>
          <w:rFonts w:hint="default" w:ascii="Calibri" w:hAnsi="Calibri" w:cs="Calibri"/>
          <w:strike/>
          <w:dstrike w:val="0"/>
          <w:sz w:val="28"/>
          <w:szCs w:val="28"/>
          <w:highlight w:val="none"/>
          <w:lang w:val="en-US"/>
        </w:rPr>
      </w:pPr>
      <w:r>
        <w:rPr>
          <w:rFonts w:hint="default" w:ascii="Calibri" w:hAnsi="Calibri" w:cs="Calibri"/>
          <w:strike/>
          <w:dstrike w:val="0"/>
          <w:sz w:val="28"/>
          <w:szCs w:val="28"/>
          <w:highlight w:val="none"/>
          <w:u w:val="none"/>
          <w:lang w:val="en-US"/>
        </w:rPr>
        <w:t>Film/ movies</w:t>
      </w:r>
    </w:p>
    <w:p>
      <w:pPr>
        <w:numPr>
          <w:ilvl w:val="0"/>
          <w:numId w:val="1"/>
        </w:numPr>
        <w:ind w:left="425" w:leftChars="0" w:hanging="425" w:firstLineChars="0"/>
        <w:rPr>
          <w:rFonts w:hint="default" w:ascii="Calibri" w:hAnsi="Calibri" w:cs="Calibri"/>
          <w:strike w:val="0"/>
          <w:dstrike w:val="0"/>
          <w:sz w:val="28"/>
          <w:szCs w:val="28"/>
          <w:highlight w:val="none"/>
          <w:lang w:val="en-US"/>
        </w:rPr>
      </w:pPr>
      <w:r>
        <w:rPr>
          <w:rFonts w:hint="default" w:ascii="Calibri" w:hAnsi="Calibri" w:cs="Calibri"/>
          <w:strike w:val="0"/>
          <w:dstrike w:val="0"/>
          <w:sz w:val="28"/>
          <w:szCs w:val="28"/>
          <w:highlight w:val="none"/>
          <w:u w:val="none"/>
          <w:lang w:val="en-US"/>
        </w:rPr>
        <w:t>National holidays</w:t>
      </w:r>
    </w:p>
    <w:p>
      <w:pPr>
        <w:numPr>
          <w:ilvl w:val="0"/>
          <w:numId w:val="1"/>
        </w:numPr>
        <w:ind w:left="425" w:leftChars="0" w:hanging="425" w:firstLineChars="0"/>
        <w:rPr>
          <w:rFonts w:hint="default" w:ascii="Calibri" w:hAnsi="Calibri" w:cs="Calibri"/>
          <w:strike w:val="0"/>
          <w:dstrike w:val="0"/>
          <w:sz w:val="28"/>
          <w:szCs w:val="28"/>
          <w:highlight w:val="yellow"/>
          <w:lang w:val="en-US"/>
        </w:rPr>
      </w:pPr>
      <w:r>
        <w:rPr>
          <w:rFonts w:hint="default" w:ascii="Calibri" w:hAnsi="Calibri" w:cs="Calibri"/>
          <w:strike w:val="0"/>
          <w:dstrike w:val="0"/>
          <w:sz w:val="28"/>
          <w:szCs w:val="28"/>
          <w:highlight w:val="yellow"/>
          <w:u w:val="none"/>
          <w:lang w:val="en-US"/>
        </w:rPr>
        <w:t>Dreams and ambitions</w:t>
      </w:r>
    </w:p>
    <w:p>
      <w:pPr>
        <w:numPr>
          <w:ilvl w:val="0"/>
          <w:numId w:val="1"/>
        </w:numPr>
        <w:ind w:left="425" w:leftChars="0" w:hanging="425" w:firstLineChars="0"/>
        <w:rPr>
          <w:rFonts w:hint="default" w:ascii="Calibri" w:hAnsi="Calibri" w:cs="Calibri"/>
          <w:strike w:val="0"/>
          <w:dstrike w:val="0"/>
          <w:sz w:val="28"/>
          <w:szCs w:val="28"/>
          <w:highlight w:val="yellow"/>
          <w:lang w:val="en-US"/>
        </w:rPr>
      </w:pPr>
      <w:r>
        <w:rPr>
          <w:rFonts w:hint="default" w:ascii="Calibri" w:hAnsi="Calibri" w:cs="Calibri"/>
          <w:strike w:val="0"/>
          <w:dstrike w:val="0"/>
          <w:sz w:val="28"/>
          <w:szCs w:val="28"/>
          <w:highlight w:val="yellow"/>
          <w:u w:val="none"/>
          <w:lang w:val="en-US"/>
        </w:rPr>
        <w:t>Color</w:t>
      </w:r>
    </w:p>
    <w:p>
      <w:pPr>
        <w:numPr>
          <w:ilvl w:val="0"/>
          <w:numId w:val="1"/>
        </w:numPr>
        <w:ind w:left="425" w:leftChars="0" w:hanging="425" w:firstLineChars="0"/>
        <w:rPr>
          <w:rFonts w:hint="default" w:ascii="Calibri" w:hAnsi="Calibri" w:cs="Calibri"/>
          <w:strike w:val="0"/>
          <w:dstrike w:val="0"/>
          <w:sz w:val="28"/>
          <w:szCs w:val="28"/>
          <w:highlight w:val="yellow"/>
          <w:lang w:val="en-US"/>
        </w:rPr>
      </w:pPr>
      <w:r>
        <w:rPr>
          <w:rFonts w:hint="default" w:ascii="Calibri" w:hAnsi="Calibri" w:cs="Calibri"/>
          <w:strike w:val="0"/>
          <w:dstrike w:val="0"/>
          <w:sz w:val="28"/>
          <w:szCs w:val="28"/>
          <w:highlight w:val="yellow"/>
          <w:u w:val="none"/>
          <w:lang w:val="en-US"/>
        </w:rPr>
        <w:t>Food</w:t>
      </w:r>
    </w:p>
    <w:p>
      <w:pPr>
        <w:numPr>
          <w:ilvl w:val="0"/>
          <w:numId w:val="1"/>
        </w:numPr>
        <w:ind w:left="425" w:leftChars="0" w:hanging="425" w:firstLineChars="0"/>
        <w:rPr>
          <w:rFonts w:hint="default" w:ascii="Calibri" w:hAnsi="Calibri" w:cs="Calibri"/>
          <w:strike w:val="0"/>
          <w:dstrike w:val="0"/>
          <w:sz w:val="28"/>
          <w:szCs w:val="28"/>
          <w:highlight w:val="yellow"/>
          <w:lang w:val="en-US"/>
        </w:rPr>
      </w:pPr>
      <w:r>
        <w:rPr>
          <w:rFonts w:hint="default" w:cs="Calibri"/>
          <w:strike w:val="0"/>
          <w:dstrike w:val="0"/>
          <w:sz w:val="28"/>
          <w:szCs w:val="28"/>
          <w:highlight w:val="yellow"/>
          <w:u w:val="none"/>
          <w:lang w:val="en-US"/>
        </w:rPr>
        <w:t>Money</w:t>
      </w:r>
    </w:p>
    <w:p>
      <w:pPr>
        <w:numPr>
          <w:ilvl w:val="0"/>
          <w:numId w:val="1"/>
        </w:numPr>
        <w:ind w:left="425" w:leftChars="0" w:hanging="425" w:firstLineChars="0"/>
        <w:rPr>
          <w:rFonts w:hint="default" w:ascii="Calibri" w:hAnsi="Calibri" w:cs="Calibri"/>
          <w:strike w:val="0"/>
          <w:dstrike w:val="0"/>
          <w:sz w:val="28"/>
          <w:szCs w:val="28"/>
          <w:highlight w:val="yellow"/>
          <w:lang w:val="en-US"/>
        </w:rPr>
      </w:pPr>
      <w:r>
        <w:rPr>
          <w:rFonts w:hint="default" w:cs="Calibri"/>
          <w:strike w:val="0"/>
          <w:dstrike w:val="0"/>
          <w:sz w:val="28"/>
          <w:szCs w:val="28"/>
          <w:highlight w:val="yellow"/>
          <w:u w:val="none"/>
          <w:lang w:val="en-US"/>
        </w:rPr>
        <w:t>Shopping</w:t>
      </w:r>
    </w:p>
    <w:p>
      <w:pPr>
        <w:numPr>
          <w:ilvl w:val="0"/>
          <w:numId w:val="1"/>
        </w:numPr>
        <w:ind w:left="425" w:leftChars="0" w:hanging="425" w:firstLineChars="0"/>
        <w:rPr>
          <w:rFonts w:hint="default" w:ascii="Calibri" w:hAnsi="Calibri" w:cs="Calibri"/>
          <w:strike w:val="0"/>
          <w:dstrike w:val="0"/>
          <w:sz w:val="28"/>
          <w:szCs w:val="28"/>
          <w:highlight w:val="yellow"/>
          <w:lang w:val="en-US"/>
        </w:rPr>
      </w:pPr>
      <w:r>
        <w:rPr>
          <w:rFonts w:hint="default" w:cs="Calibri"/>
          <w:strike w:val="0"/>
          <w:dstrike w:val="0"/>
          <w:sz w:val="28"/>
          <w:szCs w:val="28"/>
          <w:highlight w:val="yellow"/>
          <w:lang w:val="en-US"/>
        </w:rPr>
        <w:t>Internet and Social network</w:t>
      </w:r>
    </w:p>
    <w:p>
      <w:pPr>
        <w:numPr>
          <w:ilvl w:val="0"/>
          <w:numId w:val="1"/>
        </w:numPr>
        <w:ind w:left="425" w:leftChars="0" w:hanging="425" w:firstLineChars="0"/>
        <w:rPr>
          <w:rFonts w:hint="default" w:ascii="Calibri" w:hAnsi="Calibri" w:cs="Calibri"/>
          <w:strike w:val="0"/>
          <w:dstrike w:val="0"/>
          <w:sz w:val="28"/>
          <w:szCs w:val="28"/>
          <w:highlight w:val="yellow"/>
          <w:lang w:val="en-US"/>
        </w:rPr>
      </w:pPr>
      <w:r>
        <w:rPr>
          <w:rFonts w:hint="default" w:cs="Calibri"/>
          <w:strike w:val="0"/>
          <w:dstrike w:val="0"/>
          <w:sz w:val="28"/>
          <w:szCs w:val="28"/>
          <w:highlight w:val="yellow"/>
          <w:lang w:val="en-US"/>
        </w:rPr>
        <w:t>Mobile phone and computer</w:t>
      </w:r>
    </w:p>
    <w:p>
      <w:pPr>
        <w:numPr>
          <w:ilvl w:val="0"/>
          <w:numId w:val="1"/>
        </w:numPr>
        <w:ind w:left="425" w:leftChars="0" w:hanging="425" w:firstLineChars="0"/>
        <w:rPr>
          <w:rFonts w:hint="default" w:ascii="Calibri" w:hAnsi="Calibri" w:cs="Calibri"/>
          <w:strike w:val="0"/>
          <w:dstrike w:val="0"/>
          <w:sz w:val="28"/>
          <w:szCs w:val="28"/>
          <w:highlight w:val="yellow"/>
          <w:lang w:val="en-US"/>
        </w:rPr>
      </w:pPr>
      <w:r>
        <w:rPr>
          <w:rFonts w:hint="default" w:cs="Calibri"/>
          <w:strike w:val="0"/>
          <w:dstrike w:val="0"/>
          <w:sz w:val="28"/>
          <w:szCs w:val="28"/>
          <w:highlight w:val="yellow"/>
          <w:lang w:val="en-US"/>
        </w:rPr>
        <w:t>Art and singing</w:t>
      </w:r>
    </w:p>
    <w:p>
      <w:pPr>
        <w:numPr>
          <w:ilvl w:val="0"/>
          <w:numId w:val="1"/>
        </w:numPr>
        <w:ind w:left="425" w:leftChars="0" w:hanging="425" w:firstLineChars="0"/>
        <w:rPr>
          <w:rFonts w:hint="default" w:ascii="Calibri" w:hAnsi="Calibri" w:cs="Calibri"/>
          <w:strike w:val="0"/>
          <w:dstrike w:val="0"/>
          <w:sz w:val="28"/>
          <w:szCs w:val="28"/>
          <w:highlight w:val="yellow"/>
          <w:lang w:val="en-US"/>
        </w:rPr>
      </w:pPr>
      <w:r>
        <w:rPr>
          <w:rFonts w:hint="default" w:cs="Calibri"/>
          <w:strike w:val="0"/>
          <w:dstrike w:val="0"/>
          <w:sz w:val="28"/>
          <w:szCs w:val="28"/>
          <w:highlight w:val="yellow"/>
          <w:lang w:val="en-US"/>
        </w:rPr>
        <w:t>language</w:t>
      </w:r>
    </w:p>
    <w:p>
      <w:pPr>
        <w:numPr>
          <w:ilvl w:val="0"/>
          <w:numId w:val="0"/>
        </w:numPr>
        <w:ind w:leftChars="0"/>
        <w:rPr>
          <w:rFonts w:hint="default" w:ascii="Calibri" w:hAnsi="Calibri" w:cs="Calibri"/>
          <w:sz w:val="28"/>
          <w:szCs w:val="28"/>
          <w:highlight w:val="yellow"/>
          <w:lang w:val="en-US"/>
        </w:rPr>
      </w:pPr>
    </w:p>
    <w:p>
      <w:pPr>
        <w:rPr>
          <w:rFonts w:hint="default" w:ascii="Calibri" w:hAnsi="Calibri" w:cs="Calibri"/>
          <w:sz w:val="28"/>
          <w:szCs w:val="28"/>
          <w:highlight w:val="yellow"/>
          <w:lang w:val="en-US"/>
        </w:rPr>
      </w:pPr>
      <w:r>
        <w:rPr>
          <w:rFonts w:hint="default" w:ascii="Calibri" w:hAnsi="Calibri" w:cs="Calibri"/>
          <w:sz w:val="28"/>
          <w:szCs w:val="28"/>
          <w:highlight w:val="yellow"/>
          <w:lang w:val="en-US"/>
        </w:rPr>
        <w:t>Forecast topic</w:t>
      </w:r>
    </w:p>
    <w:p>
      <w:pPr>
        <w:rPr>
          <w:rFonts w:hint="default" w:ascii="Calibri" w:hAnsi="Calibri" w:cs="Calibri"/>
          <w:sz w:val="28"/>
          <w:szCs w:val="28"/>
          <w:highlight w:val="yellow"/>
          <w:lang w:val="en-US"/>
        </w:rPr>
      </w:pPr>
    </w:p>
    <w:p>
      <w:pPr>
        <w:rPr>
          <w:rFonts w:hint="default" w:ascii="Calibri" w:hAnsi="Calibri" w:cs="Calibri"/>
          <w:sz w:val="28"/>
          <w:szCs w:val="28"/>
          <w:lang w:val="en-US"/>
        </w:rPr>
      </w:pPr>
    </w:p>
    <w:p>
      <w:pPr>
        <w:rPr>
          <w:rFonts w:hint="default" w:ascii="Calibri" w:hAnsi="Calibri" w:cs="Calibri"/>
          <w:sz w:val="28"/>
          <w:szCs w:val="28"/>
          <w:lang w:val="en-US"/>
        </w:rPr>
      </w:pPr>
    </w:p>
    <w:p>
      <w:pPr>
        <w:rPr>
          <w:rFonts w:hint="default" w:ascii="Calibri" w:hAnsi="Calibri" w:cs="Calibri"/>
          <w:sz w:val="28"/>
          <w:szCs w:val="28"/>
          <w:lang w:val="en-US"/>
        </w:rPr>
      </w:pPr>
    </w:p>
    <w:p>
      <w:pPr>
        <w:rPr>
          <w:rFonts w:hint="default" w:ascii="Calibri" w:hAnsi="Calibri" w:cs="Calibri"/>
          <w:sz w:val="28"/>
          <w:szCs w:val="28"/>
          <w:lang w:val="en-US"/>
        </w:rPr>
      </w:pPr>
    </w:p>
    <w:p>
      <w:pPr>
        <w:rPr>
          <w:rFonts w:hint="default" w:ascii="Calibri" w:hAnsi="Calibri" w:cs="Calibri"/>
          <w:sz w:val="28"/>
          <w:szCs w:val="28"/>
          <w:lang w:val="en-US"/>
        </w:rPr>
      </w:pPr>
    </w:p>
    <w:p>
      <w:pPr>
        <w:rPr>
          <w:rFonts w:hint="default" w:ascii="Calibri" w:hAnsi="Calibri" w:cs="Calibri"/>
          <w:sz w:val="28"/>
          <w:szCs w:val="28"/>
          <w:lang w:val="en-US"/>
        </w:rPr>
      </w:pPr>
    </w:p>
    <w:p>
      <w:pPr>
        <w:rPr>
          <w:rFonts w:hint="default" w:ascii="Calibri" w:hAnsi="Calibri" w:cs="Calibri"/>
          <w:sz w:val="28"/>
          <w:szCs w:val="28"/>
          <w:lang w:val="en-US"/>
        </w:rPr>
      </w:pPr>
    </w:p>
    <w:p>
      <w:pPr>
        <w:rPr>
          <w:rFonts w:hint="default" w:ascii="Calibri" w:hAnsi="Calibri" w:cs="Calibri"/>
          <w:sz w:val="28"/>
          <w:szCs w:val="28"/>
          <w:lang w:val="en-US"/>
        </w:rPr>
      </w:pPr>
    </w:p>
    <w:p>
      <w:pPr>
        <w:rPr>
          <w:rFonts w:hint="default" w:ascii="Calibri" w:hAnsi="Calibri" w:cs="Calibri"/>
          <w:sz w:val="28"/>
          <w:szCs w:val="28"/>
          <w:lang w:val="en-US"/>
        </w:rPr>
      </w:pPr>
    </w:p>
    <w:p>
      <w:pPr>
        <w:rPr>
          <w:rFonts w:hint="default" w:ascii="Calibri" w:hAnsi="Calibri" w:cs="Calibri"/>
          <w:sz w:val="28"/>
          <w:szCs w:val="28"/>
          <w:lang w:val="en-US"/>
        </w:rPr>
      </w:pPr>
    </w:p>
    <w:p>
      <w:pPr>
        <w:rPr>
          <w:rFonts w:hint="default" w:ascii="Calibri" w:hAnsi="Calibri" w:cs="Calibri"/>
          <w:sz w:val="28"/>
          <w:szCs w:val="28"/>
          <w:lang w:val="en-US"/>
        </w:rPr>
      </w:pPr>
    </w:p>
    <w:p>
      <w:pPr>
        <w:rPr>
          <w:rFonts w:hint="default" w:ascii="Calibri" w:hAnsi="Calibri" w:cs="Calibri"/>
          <w:sz w:val="28"/>
          <w:szCs w:val="28"/>
          <w:lang w:val="en-US"/>
        </w:rPr>
      </w:pPr>
    </w:p>
    <w:p>
      <w:pPr>
        <w:rPr>
          <w:rFonts w:hint="default" w:ascii="Calibri" w:hAnsi="Calibri" w:cs="Calibri"/>
          <w:sz w:val="28"/>
          <w:szCs w:val="28"/>
          <w:lang w:val="en-US"/>
        </w:rPr>
      </w:pPr>
    </w:p>
    <w:p>
      <w:pPr>
        <w:rPr>
          <w:rFonts w:hint="default" w:ascii="Calibri" w:hAnsi="Calibri" w:cs="Calibri"/>
          <w:sz w:val="28"/>
          <w:szCs w:val="28"/>
          <w:lang w:val="en-US"/>
        </w:rPr>
      </w:pPr>
    </w:p>
    <w:p>
      <w:pPr>
        <w:rPr>
          <w:rFonts w:hint="default" w:ascii="Calibri" w:hAnsi="Calibri" w:cs="Calibri"/>
          <w:sz w:val="28"/>
          <w:szCs w:val="28"/>
          <w:lang w:val="en-US"/>
        </w:rPr>
      </w:pPr>
    </w:p>
    <w:p>
      <w:pPr>
        <w:rPr>
          <w:rFonts w:hint="default" w:ascii="Calibri" w:hAnsi="Calibri" w:cs="Calibri"/>
          <w:sz w:val="28"/>
          <w:szCs w:val="28"/>
          <w:lang w:val="en-US"/>
        </w:rPr>
      </w:pPr>
    </w:p>
    <w:p>
      <w:pPr>
        <w:keepNext w:val="0"/>
        <w:keepLines w:val="0"/>
        <w:widowControl/>
        <w:jc w:val="left"/>
        <w:rPr>
          <w:rFonts w:hint="default" w:ascii="Calibri" w:hAnsi="Calibri" w:eastAsia="Calibri-Bold" w:cs="Calibri"/>
          <w:b/>
          <w:bCs/>
          <w:color w:val="00B050"/>
          <w:sz w:val="28"/>
          <w:szCs w:val="28"/>
          <w:lang w:val="en-US" w:eastAsia="zh-CN" w:bidi="ar-DZ"/>
        </w:rPr>
      </w:pPr>
      <w:r>
        <w:rPr>
          <w:rFonts w:hint="default" w:ascii="Calibri" w:hAnsi="Calibri" w:eastAsia="Calibri-Bold" w:cs="Calibri"/>
          <w:b/>
          <w:bCs/>
          <w:color w:val="00B050"/>
          <w:sz w:val="28"/>
          <w:szCs w:val="28"/>
          <w:lang w:val="en-US" w:eastAsia="zh-CN" w:bidi="ar-DZ"/>
        </w:rPr>
        <w:t xml:space="preserve">Study </w:t>
      </w:r>
    </w:p>
    <w:p>
      <w:pPr>
        <w:keepNext w:val="0"/>
        <w:keepLines w:val="0"/>
        <w:widowControl/>
        <w:jc w:val="left"/>
        <w:rPr>
          <w:rFonts w:hint="default" w:ascii="Calibri" w:hAnsi="Calibri" w:eastAsia="SimSun" w:cs="Calibri"/>
          <w:b/>
          <w:bCs/>
          <w:color w:val="000000"/>
          <w:sz w:val="28"/>
          <w:szCs w:val="28"/>
          <w:u w:val="single"/>
          <w:lang w:val="en-US" w:eastAsia="zh-CN" w:bidi="ar-DZ"/>
        </w:rPr>
      </w:pPr>
      <w:r>
        <w:rPr>
          <w:rFonts w:hint="default" w:ascii="Calibri" w:hAnsi="Calibri" w:eastAsia="SimSun" w:cs="Calibri"/>
          <w:b/>
          <w:bCs/>
          <w:color w:val="000000"/>
          <w:sz w:val="28"/>
          <w:szCs w:val="28"/>
          <w:u w:val="single"/>
          <w:lang w:val="en-US" w:eastAsia="zh-CN" w:bidi="ar-DZ"/>
        </w:rPr>
        <w:t xml:space="preserve">Do you study or do you work?  </w:t>
      </w:r>
    </w:p>
    <w:p>
      <w:pPr>
        <w:keepNext w:val="0"/>
        <w:keepLines w:val="0"/>
        <w:widowControl/>
        <w:jc w:val="left"/>
        <w:rPr>
          <w:rFonts w:hint="default" w:ascii="Calibri" w:hAnsi="Calibri" w:cs="Calibri"/>
          <w:color w:val="000000"/>
          <w:sz w:val="28"/>
          <w:szCs w:val="28"/>
          <w:lang w:val="en-US" w:eastAsia="zh-CN" w:bidi="ar-DZ"/>
        </w:rPr>
      </w:pPr>
      <w:r>
        <w:rPr>
          <w:rFonts w:hint="default" w:ascii="Calibri" w:hAnsi="Calibri" w:cs="Calibri"/>
          <w:color w:val="000000"/>
          <w:sz w:val="28"/>
          <w:szCs w:val="28"/>
          <w:lang w:val="en-US" w:eastAsia="zh-CN" w:bidi="ar-DZ"/>
        </w:rPr>
        <w:t xml:space="preserve">Freshman </w:t>
      </w:r>
    </w:p>
    <w:p>
      <w:pPr>
        <w:keepNext w:val="0"/>
        <w:keepLines w:val="0"/>
        <w:widowControl/>
        <w:jc w:val="left"/>
        <w:rPr>
          <w:rFonts w:hint="default" w:ascii="Calibri" w:hAnsi="Calibri" w:cs="Calibri"/>
          <w:color w:val="000000"/>
          <w:sz w:val="28"/>
          <w:szCs w:val="28"/>
          <w:lang w:val="en-US" w:eastAsia="zh-CN" w:bidi="ar-DZ"/>
        </w:rPr>
      </w:pPr>
      <w:r>
        <w:rPr>
          <w:rFonts w:hint="default" w:ascii="Calibri" w:hAnsi="Calibri" w:cs="Calibri"/>
          <w:color w:val="000000"/>
          <w:sz w:val="28"/>
          <w:szCs w:val="28"/>
          <w:lang w:val="en-US" w:eastAsia="zh-CN" w:bidi="ar-DZ"/>
        </w:rPr>
        <w:t xml:space="preserve">Sophomore </w:t>
      </w:r>
    </w:p>
    <w:p>
      <w:pPr>
        <w:keepNext w:val="0"/>
        <w:keepLines w:val="0"/>
        <w:widowControl/>
        <w:jc w:val="left"/>
        <w:rPr>
          <w:rFonts w:hint="default" w:ascii="Calibri" w:hAnsi="Calibri" w:cs="Calibri"/>
          <w:color w:val="000000"/>
          <w:sz w:val="28"/>
          <w:szCs w:val="28"/>
          <w:lang w:val="en-US" w:eastAsia="zh-CN" w:bidi="ar-DZ"/>
        </w:rPr>
      </w:pPr>
      <w:r>
        <w:rPr>
          <w:rFonts w:hint="default" w:ascii="Calibri" w:hAnsi="Calibri" w:cs="Calibri"/>
          <w:color w:val="000000"/>
          <w:sz w:val="28"/>
          <w:szCs w:val="28"/>
          <w:lang w:val="en-US" w:eastAsia="zh-CN" w:bidi="ar-DZ"/>
        </w:rPr>
        <w:t>Junior</w:t>
      </w:r>
    </w:p>
    <w:p>
      <w:pPr>
        <w:keepNext w:val="0"/>
        <w:keepLines w:val="0"/>
        <w:widowControl/>
        <w:jc w:val="left"/>
        <w:rPr>
          <w:rFonts w:hint="default" w:ascii="Calibri" w:hAnsi="Calibri" w:cs="Calibri"/>
          <w:color w:val="000000"/>
          <w:sz w:val="28"/>
          <w:szCs w:val="28"/>
          <w:lang w:val="en-US" w:eastAsia="zh-CN" w:bidi="ar-DZ"/>
        </w:rPr>
      </w:pPr>
      <w:r>
        <w:rPr>
          <w:rFonts w:hint="default" w:ascii="Calibri" w:hAnsi="Calibri" w:cs="Calibri"/>
          <w:color w:val="000000"/>
          <w:sz w:val="28"/>
          <w:szCs w:val="28"/>
          <w:lang w:val="en-US" w:eastAsia="zh-CN" w:bidi="ar-DZ"/>
        </w:rPr>
        <w:t xml:space="preserve">Senior </w:t>
      </w:r>
    </w:p>
    <w:p>
      <w:pPr>
        <w:keepNext w:val="0"/>
        <w:keepLines w:val="0"/>
        <w:widowControl/>
        <w:jc w:val="left"/>
        <w:rPr>
          <w:rFonts w:hint="default" w:ascii="Calibri" w:hAnsi="Calibri" w:cs="Calibri"/>
          <w:color w:val="000000"/>
          <w:sz w:val="28"/>
          <w:szCs w:val="28"/>
          <w:lang w:val="en-US" w:eastAsia="zh-CN" w:bidi="ar-DZ"/>
        </w:rPr>
      </w:pPr>
    </w:p>
    <w:p>
      <w:pPr>
        <w:keepNext w:val="0"/>
        <w:keepLines w:val="0"/>
        <w:widowControl/>
        <w:ind w:left="140" w:hanging="140" w:hangingChars="50"/>
        <w:jc w:val="left"/>
        <w:rPr>
          <w:rFonts w:hint="default" w:cs="Calibri"/>
          <w:color w:val="000000"/>
          <w:sz w:val="28"/>
          <w:szCs w:val="28"/>
          <w:lang w:val="en-US" w:eastAsia="zh-CN" w:bidi="ar-DZ"/>
        </w:rPr>
      </w:pPr>
      <w:r>
        <w:rPr>
          <w:rFonts w:hint="default" w:cs="Calibri"/>
          <w:color w:val="000000"/>
          <w:sz w:val="28"/>
          <w:szCs w:val="28"/>
          <w:lang w:val="en-US" w:eastAsia="zh-CN" w:bidi="ar-DZ"/>
        </w:rPr>
        <w:t>(Khanh)</w:t>
      </w:r>
    </w:p>
    <w:p>
      <w:pPr>
        <w:keepNext w:val="0"/>
        <w:keepLines w:val="0"/>
        <w:widowControl/>
        <w:jc w:val="left"/>
        <w:rPr>
          <w:rFonts w:hint="default" w:cs="Calibri"/>
          <w:color w:val="000000"/>
          <w:sz w:val="28"/>
          <w:szCs w:val="28"/>
          <w:lang w:val="en-US" w:eastAsia="zh-CN" w:bidi="ar-DZ"/>
        </w:rPr>
      </w:pPr>
      <w:r>
        <w:rPr>
          <w:rFonts w:hint="default" w:cs="Calibri"/>
          <w:color w:val="000000"/>
          <w:sz w:val="28"/>
          <w:szCs w:val="28"/>
          <w:lang w:val="en-US" w:eastAsia="zh-CN" w:bidi="ar-DZ"/>
        </w:rPr>
        <w:t xml:space="preserve">At this moment in time, I work as a programmer at a foreign company that specializes in the field of information technology. I’ve been with them for almost a decade, which has allowed me to progress to a senior software engineer position within my department. Lately, I’ve been focusing on further developing my technical skills to keep up with the </w:t>
      </w:r>
      <w:r>
        <w:rPr>
          <w:rFonts w:hint="default" w:cs="Calibri"/>
          <w:color w:val="000000"/>
          <w:sz w:val="28"/>
          <w:szCs w:val="28"/>
          <w:highlight w:val="yellow"/>
          <w:lang w:val="en-US" w:eastAsia="zh-CN" w:bidi="ar-DZ"/>
        </w:rPr>
        <w:t>evolving trends: những xu hướng thay đổi liên tục</w:t>
      </w:r>
      <w:r>
        <w:rPr>
          <w:rFonts w:hint="default" w:cs="Calibri"/>
          <w:color w:val="000000"/>
          <w:sz w:val="28"/>
          <w:szCs w:val="28"/>
          <w:lang w:val="en-US" w:eastAsia="zh-CN" w:bidi="ar-DZ"/>
        </w:rPr>
        <w:t xml:space="preserve"> of the industry. It’s a </w:t>
      </w:r>
      <w:r>
        <w:rPr>
          <w:rFonts w:hint="default" w:cs="Calibri"/>
          <w:color w:val="000000"/>
          <w:sz w:val="28"/>
          <w:szCs w:val="28"/>
          <w:highlight w:val="yellow"/>
          <w:lang w:val="en-US" w:eastAsia="zh-CN" w:bidi="ar-DZ"/>
        </w:rPr>
        <w:t>continuous learning process: quá trình học hỏi không ngừng</w:t>
      </w:r>
      <w:r>
        <w:rPr>
          <w:rFonts w:hint="default" w:cs="Calibri"/>
          <w:color w:val="000000"/>
          <w:sz w:val="28"/>
          <w:szCs w:val="28"/>
          <w:lang w:val="en-US" w:eastAsia="zh-CN" w:bidi="ar-DZ"/>
        </w:rPr>
        <w:t xml:space="preserve">, but I must say that I’m very satisfied with my job and have no plan for career change in the near future. </w:t>
      </w:r>
    </w:p>
    <w:p>
      <w:pPr>
        <w:keepNext w:val="0"/>
        <w:keepLines w:val="0"/>
        <w:widowControl/>
        <w:jc w:val="left"/>
        <w:rPr>
          <w:rFonts w:hint="default" w:ascii="Calibri" w:hAnsi="Calibri" w:eastAsia="SimSun" w:cs="Calibri"/>
          <w:color w:val="000000"/>
          <w:sz w:val="28"/>
          <w:szCs w:val="28"/>
          <w:lang w:val="en-US" w:eastAsia="zh-CN" w:bidi="ar-DZ"/>
        </w:rPr>
      </w:pPr>
    </w:p>
    <w:p>
      <w:pPr>
        <w:keepNext w:val="0"/>
        <w:keepLines w:val="0"/>
        <w:widowControl/>
        <w:jc w:val="left"/>
        <w:rPr>
          <w:rFonts w:hint="default" w:ascii="Calibri" w:hAnsi="Calibri" w:eastAsia="SimSun" w:cs="Calibri"/>
          <w:color w:val="000000"/>
          <w:sz w:val="28"/>
          <w:szCs w:val="28"/>
          <w:lang w:val="en-US" w:eastAsia="zh-CN" w:bidi="ar-DZ"/>
        </w:rPr>
      </w:pPr>
    </w:p>
    <w:p>
      <w:pPr>
        <w:keepNext w:val="0"/>
        <w:keepLines w:val="0"/>
        <w:widowControl/>
        <w:jc w:val="left"/>
        <w:rPr>
          <w:rFonts w:hint="default" w:ascii="Calibri" w:hAnsi="Calibri" w:eastAsia="SimSun" w:cs="Calibri"/>
          <w:b/>
          <w:bCs/>
          <w:color w:val="000000"/>
          <w:sz w:val="28"/>
          <w:szCs w:val="28"/>
          <w:highlight w:val="none"/>
          <w:u w:val="single"/>
          <w:lang w:val="en-US" w:eastAsia="zh-CN" w:bidi="ar-DZ"/>
        </w:rPr>
      </w:pPr>
      <w:r>
        <w:rPr>
          <w:rFonts w:hint="default" w:ascii="Calibri" w:hAnsi="Calibri" w:eastAsia="SimSun" w:cs="Calibri"/>
          <w:b/>
          <w:bCs/>
          <w:color w:val="000000"/>
          <w:sz w:val="28"/>
          <w:szCs w:val="28"/>
          <w:highlight w:val="none"/>
          <w:u w:val="single"/>
          <w:lang w:val="en-US" w:eastAsia="zh-CN" w:bidi="ar-DZ"/>
        </w:rPr>
        <w:t xml:space="preserve">Why did you choose that job/ occupation? </w:t>
      </w:r>
    </w:p>
    <w:p>
      <w:pPr>
        <w:keepNext w:val="0"/>
        <w:keepLines w:val="0"/>
        <w:widowControl/>
        <w:jc w:val="left"/>
        <w:rPr>
          <w:rFonts w:hint="default" w:cs="Calibri"/>
          <w:color w:val="000000"/>
          <w:sz w:val="28"/>
          <w:szCs w:val="28"/>
          <w:lang w:val="en-US" w:eastAsia="zh-CN" w:bidi="ar-DZ"/>
        </w:rPr>
      </w:pPr>
    </w:p>
    <w:p>
      <w:pPr>
        <w:keepNext w:val="0"/>
        <w:keepLines w:val="0"/>
        <w:widowControl/>
        <w:jc w:val="left"/>
        <w:rPr>
          <w:rFonts w:hint="default" w:cs="Calibri"/>
          <w:color w:val="000000"/>
          <w:sz w:val="28"/>
          <w:szCs w:val="28"/>
          <w:lang w:val="en-US" w:eastAsia="zh-CN" w:bidi="ar-DZ"/>
        </w:rPr>
      </w:pPr>
      <w:r>
        <w:rPr>
          <w:rFonts w:hint="default" w:cs="Calibri"/>
          <w:color w:val="000000"/>
          <w:sz w:val="28"/>
          <w:szCs w:val="28"/>
          <w:lang w:val="en-US" w:eastAsia="zh-CN" w:bidi="ar-DZ"/>
        </w:rPr>
        <w:t xml:space="preserve">(Khanh) Frankly speaking, I choose to pursue a career in IT mainly because of its </w:t>
      </w:r>
      <w:r>
        <w:rPr>
          <w:rFonts w:hint="default" w:cs="Calibri"/>
          <w:color w:val="000000"/>
          <w:sz w:val="28"/>
          <w:szCs w:val="28"/>
          <w:highlight w:val="yellow"/>
          <w:lang w:val="en-US" w:eastAsia="zh-CN" w:bidi="ar-DZ"/>
        </w:rPr>
        <w:t>promising prospects: viễn cảnh đầy hứa hẹn</w:t>
      </w:r>
      <w:r>
        <w:rPr>
          <w:rFonts w:hint="default" w:cs="Calibri"/>
          <w:color w:val="000000"/>
          <w:sz w:val="28"/>
          <w:szCs w:val="28"/>
          <w:lang w:val="en-US" w:eastAsia="zh-CN" w:bidi="ar-DZ"/>
        </w:rPr>
        <w:t>. You know when I began university, the IT sector was</w:t>
      </w:r>
      <w:r>
        <w:rPr>
          <w:rFonts w:hint="default" w:cs="Calibri"/>
          <w:color w:val="000000"/>
          <w:sz w:val="28"/>
          <w:szCs w:val="28"/>
          <w:highlight w:val="yellow"/>
          <w:lang w:val="en-US" w:eastAsia="zh-CN" w:bidi="ar-DZ"/>
        </w:rPr>
        <w:t xml:space="preserve"> flourishing (v): phát triển mạnh</w:t>
      </w:r>
      <w:r>
        <w:rPr>
          <w:rFonts w:hint="default" w:cs="Calibri"/>
          <w:color w:val="000000"/>
          <w:sz w:val="28"/>
          <w:szCs w:val="28"/>
          <w:lang w:val="en-US" w:eastAsia="zh-CN" w:bidi="ar-DZ"/>
        </w:rPr>
        <w:t xml:space="preserve">, and there was a high demand for professionals in this field. It was clear to me that this trend would continue to grow and the potential for a well-paid position after graduation would be very high. Now Looking back, I am glad that I made that choice because it has provided me with a stable job. </w:t>
      </w:r>
    </w:p>
    <w:p>
      <w:pPr>
        <w:keepNext w:val="0"/>
        <w:keepLines w:val="0"/>
        <w:widowControl/>
        <w:jc w:val="left"/>
        <w:rPr>
          <w:rFonts w:hint="default" w:ascii="Calibri" w:hAnsi="Calibri" w:eastAsia="SimSun" w:cs="Calibri"/>
          <w:color w:val="000000"/>
          <w:sz w:val="28"/>
          <w:szCs w:val="28"/>
          <w:lang w:val="en-US" w:eastAsia="zh-CN" w:bidi="ar-DZ"/>
        </w:rPr>
      </w:pPr>
    </w:p>
    <w:p>
      <w:pPr>
        <w:keepNext w:val="0"/>
        <w:keepLines w:val="0"/>
        <w:widowControl/>
        <w:jc w:val="left"/>
        <w:rPr>
          <w:rFonts w:hint="default" w:ascii="Calibri" w:hAnsi="Calibri" w:eastAsia="SimSun" w:cs="Calibri"/>
          <w:color w:val="000000"/>
          <w:sz w:val="28"/>
          <w:szCs w:val="28"/>
          <w:lang w:val="en-US" w:eastAsia="zh-CN" w:bidi="ar-DZ"/>
        </w:rPr>
      </w:pPr>
    </w:p>
    <w:p>
      <w:pPr>
        <w:keepNext w:val="0"/>
        <w:keepLines w:val="0"/>
        <w:widowControl/>
        <w:jc w:val="left"/>
        <w:rPr>
          <w:rFonts w:hint="default" w:ascii="Calibri" w:hAnsi="Calibri" w:eastAsia="SimSun" w:cs="Calibri"/>
          <w:color w:val="000000"/>
          <w:sz w:val="28"/>
          <w:szCs w:val="28"/>
          <w:lang w:val="en-US" w:eastAsia="zh-CN" w:bidi="ar-DZ"/>
        </w:rPr>
      </w:pPr>
    </w:p>
    <w:p>
      <w:pPr>
        <w:keepNext w:val="0"/>
        <w:keepLines w:val="0"/>
        <w:widowControl/>
        <w:jc w:val="left"/>
        <w:rPr>
          <w:rFonts w:hint="default" w:ascii="Calibri" w:hAnsi="Calibri" w:eastAsia="SimSun" w:cs="Calibri"/>
          <w:b/>
          <w:bCs/>
          <w:color w:val="000000"/>
          <w:sz w:val="28"/>
          <w:szCs w:val="28"/>
          <w:u w:val="single"/>
          <w:lang w:val="en-US" w:eastAsia="zh-CN" w:bidi="ar-DZ"/>
        </w:rPr>
      </w:pPr>
      <w:r>
        <w:rPr>
          <w:rFonts w:hint="default" w:ascii="Calibri" w:hAnsi="Calibri" w:eastAsia="SimSun" w:cs="Calibri"/>
          <w:b/>
          <w:bCs/>
          <w:color w:val="000000"/>
          <w:sz w:val="28"/>
          <w:szCs w:val="28"/>
          <w:u w:val="single"/>
          <w:lang w:val="en-US" w:eastAsia="zh-CN" w:bidi="ar-DZ"/>
        </w:rPr>
        <w:t xml:space="preserve">What do you like most about your </w:t>
      </w:r>
      <w:r>
        <w:rPr>
          <w:rFonts w:hint="default" w:cs="Calibri"/>
          <w:b/>
          <w:bCs/>
          <w:color w:val="000000"/>
          <w:sz w:val="28"/>
          <w:szCs w:val="28"/>
          <w:u w:val="single"/>
          <w:lang w:val="en-US" w:eastAsia="zh-CN" w:bidi="ar-DZ"/>
        </w:rPr>
        <w:t>job</w:t>
      </w:r>
      <w:r>
        <w:rPr>
          <w:rFonts w:hint="default" w:ascii="Calibri" w:hAnsi="Calibri" w:eastAsia="SimSun" w:cs="Calibri"/>
          <w:b/>
          <w:bCs/>
          <w:color w:val="000000"/>
          <w:sz w:val="28"/>
          <w:szCs w:val="28"/>
          <w:u w:val="single"/>
          <w:lang w:val="en-US" w:eastAsia="zh-CN" w:bidi="ar-DZ"/>
        </w:rPr>
        <w:t xml:space="preserve">? </w:t>
      </w:r>
    </w:p>
    <w:p>
      <w:pPr>
        <w:keepNext w:val="0"/>
        <w:keepLines w:val="0"/>
        <w:widowControl/>
        <w:jc w:val="left"/>
        <w:rPr>
          <w:rFonts w:hint="default" w:ascii="Calibri" w:hAnsi="Calibri" w:eastAsia="SimSun" w:cs="Calibri"/>
          <w:b w:val="0"/>
          <w:bCs w:val="0"/>
          <w:color w:val="000000"/>
          <w:sz w:val="28"/>
          <w:szCs w:val="28"/>
          <w:u w:val="single"/>
          <w:lang w:val="en-US" w:eastAsia="zh-CN" w:bidi="ar-DZ"/>
        </w:rPr>
      </w:pPr>
    </w:p>
    <w:p>
      <w:pPr>
        <w:keepNext w:val="0"/>
        <w:keepLines w:val="0"/>
        <w:widowControl/>
        <w:jc w:val="left"/>
        <w:rPr>
          <w:rFonts w:hint="default" w:cs="Calibri"/>
          <w:b w:val="0"/>
          <w:bCs w:val="0"/>
          <w:color w:val="000000"/>
          <w:sz w:val="28"/>
          <w:szCs w:val="28"/>
          <w:u w:val="none"/>
          <w:lang w:val="en-US" w:eastAsia="zh-CN" w:bidi="ar-DZ"/>
        </w:rPr>
      </w:pPr>
      <w:r>
        <w:rPr>
          <w:rFonts w:hint="default" w:ascii="Calibri" w:hAnsi="Calibri" w:eastAsia="SimSun" w:cs="Calibri"/>
          <w:b w:val="0"/>
          <w:bCs w:val="0"/>
          <w:color w:val="000000"/>
          <w:sz w:val="28"/>
          <w:szCs w:val="28"/>
          <w:u w:val="none"/>
          <w:lang w:val="en-US" w:eastAsia="zh-CN" w:bidi="ar-DZ"/>
        </w:rPr>
        <w:t>(</w:t>
      </w:r>
      <w:r>
        <w:rPr>
          <w:rFonts w:hint="default" w:cs="Calibri"/>
          <w:b w:val="0"/>
          <w:bCs w:val="0"/>
          <w:color w:val="000000"/>
          <w:sz w:val="28"/>
          <w:szCs w:val="28"/>
          <w:u w:val="none"/>
          <w:lang w:val="en-US" w:eastAsia="zh-CN" w:bidi="ar-DZ"/>
        </w:rPr>
        <w:t xml:space="preserve">Khanh) What I really cherish about my job is getting to connect with people from all </w:t>
      </w:r>
      <w:r>
        <w:rPr>
          <w:rFonts w:hint="default" w:cs="Calibri"/>
          <w:b w:val="0"/>
          <w:bCs w:val="0"/>
          <w:color w:val="000000"/>
          <w:sz w:val="28"/>
          <w:szCs w:val="28"/>
          <w:highlight w:val="yellow"/>
          <w:u w:val="none"/>
          <w:lang w:val="en-US" w:eastAsia="zh-CN" w:bidi="ar-DZ"/>
        </w:rPr>
        <w:t>walks of life: tầng lớp xã hội</w:t>
      </w:r>
      <w:r>
        <w:rPr>
          <w:rFonts w:hint="default" w:cs="Calibri"/>
          <w:b w:val="0"/>
          <w:bCs w:val="0"/>
          <w:color w:val="000000"/>
          <w:sz w:val="28"/>
          <w:szCs w:val="28"/>
          <w:u w:val="none"/>
          <w:lang w:val="en-US" w:eastAsia="zh-CN" w:bidi="ar-DZ"/>
        </w:rPr>
        <w:t>. There’s</w:t>
      </w:r>
      <w:r>
        <w:rPr>
          <w:rFonts w:hint="default" w:cs="Calibri"/>
          <w:b w:val="0"/>
          <w:bCs w:val="0"/>
          <w:color w:val="000000"/>
          <w:sz w:val="28"/>
          <w:szCs w:val="28"/>
          <w:highlight w:val="yellow"/>
          <w:u w:val="none"/>
          <w:lang w:val="en-US" w:eastAsia="zh-CN" w:bidi="ar-DZ"/>
        </w:rPr>
        <w:t xml:space="preserve"> a rich tapestry of cultures and backgrounds </w:t>
      </w:r>
      <w:r>
        <w:rPr>
          <w:rFonts w:hint="default" w:cs="Calibri"/>
          <w:b w:val="0"/>
          <w:bCs w:val="0"/>
          <w:color w:val="000000"/>
          <w:sz w:val="28"/>
          <w:szCs w:val="28"/>
          <w:u w:val="none"/>
          <w:lang w:val="en-US" w:eastAsia="zh-CN" w:bidi="ar-DZ"/>
        </w:rPr>
        <w:t xml:space="preserve">that I encounter, which truly </w:t>
      </w:r>
      <w:r>
        <w:rPr>
          <w:rFonts w:hint="default" w:cs="Calibri"/>
          <w:b w:val="0"/>
          <w:bCs w:val="0"/>
          <w:color w:val="000000"/>
          <w:sz w:val="28"/>
          <w:szCs w:val="28"/>
          <w:highlight w:val="yellow"/>
          <w:u w:val="none"/>
          <w:lang w:val="en-US" w:eastAsia="zh-CN" w:bidi="ar-DZ"/>
        </w:rPr>
        <w:t>open my eyes to different perspectives.</w:t>
      </w:r>
      <w:r>
        <w:rPr>
          <w:rFonts w:hint="default" w:cs="Calibri"/>
          <w:b w:val="0"/>
          <w:bCs w:val="0"/>
          <w:color w:val="000000"/>
          <w:sz w:val="28"/>
          <w:szCs w:val="28"/>
          <w:u w:val="none"/>
          <w:lang w:val="en-US" w:eastAsia="zh-CN" w:bidi="ar-DZ"/>
        </w:rPr>
        <w:t xml:space="preserve"> It’s very interesting to learn about the world in this way - it’s like</w:t>
      </w:r>
      <w:r>
        <w:rPr>
          <w:rFonts w:hint="default" w:cs="Calibri"/>
          <w:b w:val="0"/>
          <w:bCs w:val="0"/>
          <w:color w:val="000000"/>
          <w:sz w:val="28"/>
          <w:szCs w:val="28"/>
          <w:highlight w:val="yellow"/>
          <w:u w:val="none"/>
          <w:lang w:val="en-US" w:eastAsia="zh-CN" w:bidi="ar-DZ"/>
        </w:rPr>
        <w:t xml:space="preserve"> broadening my horizons: mở mang đầu óc </w:t>
      </w:r>
      <w:r>
        <w:rPr>
          <w:rFonts w:hint="default" w:cs="Calibri"/>
          <w:b w:val="0"/>
          <w:bCs w:val="0"/>
          <w:color w:val="000000"/>
          <w:sz w:val="28"/>
          <w:szCs w:val="28"/>
          <w:u w:val="none"/>
          <w:lang w:val="en-US" w:eastAsia="zh-CN" w:bidi="ar-DZ"/>
        </w:rPr>
        <w:t>right from my desk. Also, every project I work on is unique, which requires a new set of approaches, a new set of skills. This challenges me to improve myself continuously.</w:t>
      </w:r>
    </w:p>
    <w:p>
      <w:pPr>
        <w:keepNext w:val="0"/>
        <w:keepLines w:val="0"/>
        <w:widowControl/>
        <w:jc w:val="left"/>
        <w:rPr>
          <w:rFonts w:hint="default" w:cs="Calibri"/>
          <w:b w:val="0"/>
          <w:bCs w:val="0"/>
          <w:color w:val="000000"/>
          <w:sz w:val="28"/>
          <w:szCs w:val="28"/>
          <w:u w:val="none"/>
          <w:lang w:val="en-US" w:eastAsia="zh-CN" w:bidi="ar-DZ"/>
        </w:rPr>
      </w:pPr>
    </w:p>
    <w:p>
      <w:pPr>
        <w:keepNext w:val="0"/>
        <w:keepLines w:val="0"/>
        <w:widowControl/>
        <w:jc w:val="left"/>
        <w:rPr>
          <w:rFonts w:hint="default" w:ascii="Calibri" w:hAnsi="Calibri" w:cs="Calibri"/>
          <w:b w:val="0"/>
          <w:bCs w:val="0"/>
          <w:color w:val="000000"/>
          <w:sz w:val="28"/>
          <w:szCs w:val="28"/>
          <w:u w:val="none"/>
          <w:lang w:val="en-US" w:eastAsia="zh-CN" w:bidi="ar-DZ"/>
        </w:rPr>
      </w:pPr>
    </w:p>
    <w:p>
      <w:pPr>
        <w:keepNext w:val="0"/>
        <w:keepLines w:val="0"/>
        <w:widowControl/>
        <w:jc w:val="left"/>
        <w:rPr>
          <w:rFonts w:hint="default" w:ascii="Calibri" w:hAnsi="Calibri" w:eastAsia="SimSun" w:cs="Calibri"/>
          <w:b/>
          <w:bCs/>
          <w:color w:val="000000"/>
          <w:sz w:val="28"/>
          <w:szCs w:val="28"/>
          <w:u w:val="single"/>
          <w:lang w:val="en-US" w:eastAsia="zh-CN" w:bidi="ar-DZ"/>
        </w:rPr>
      </w:pPr>
      <w:r>
        <w:rPr>
          <w:rFonts w:hint="default" w:ascii="Calibri" w:hAnsi="Calibri" w:eastAsia="SimSun" w:cs="Calibri"/>
          <w:b/>
          <w:bCs/>
          <w:color w:val="000000"/>
          <w:sz w:val="28"/>
          <w:szCs w:val="28"/>
          <w:u w:val="single"/>
          <w:lang w:val="en-US" w:eastAsia="zh-CN" w:bidi="ar-DZ"/>
        </w:rPr>
        <w:t xml:space="preserve">Do you have anything that you don't like about your </w:t>
      </w:r>
      <w:r>
        <w:rPr>
          <w:rFonts w:hint="default" w:cs="Calibri"/>
          <w:b/>
          <w:bCs/>
          <w:color w:val="000000"/>
          <w:sz w:val="28"/>
          <w:szCs w:val="28"/>
          <w:u w:val="single"/>
          <w:lang w:val="en-US" w:eastAsia="zh-CN" w:bidi="ar-DZ"/>
        </w:rPr>
        <w:t>job</w:t>
      </w:r>
      <w:r>
        <w:rPr>
          <w:rFonts w:hint="default" w:ascii="Calibri" w:hAnsi="Calibri" w:eastAsia="SimSun" w:cs="Calibri"/>
          <w:b/>
          <w:bCs/>
          <w:color w:val="000000"/>
          <w:sz w:val="28"/>
          <w:szCs w:val="28"/>
          <w:u w:val="single"/>
          <w:lang w:val="en-US" w:eastAsia="zh-CN" w:bidi="ar-DZ"/>
        </w:rPr>
        <w:t>?</w:t>
      </w:r>
    </w:p>
    <w:p>
      <w:pPr>
        <w:keepNext w:val="0"/>
        <w:keepLines w:val="0"/>
        <w:widowControl/>
        <w:jc w:val="left"/>
        <w:rPr>
          <w:rFonts w:hint="default" w:cs="Calibri"/>
          <w:color w:val="000000"/>
          <w:sz w:val="28"/>
          <w:szCs w:val="28"/>
          <w:lang w:val="en-US" w:eastAsia="zh-CN" w:bidi="ar-DZ"/>
        </w:rPr>
      </w:pPr>
    </w:p>
    <w:p>
      <w:pPr>
        <w:keepNext w:val="0"/>
        <w:keepLines w:val="0"/>
        <w:widowControl/>
        <w:jc w:val="left"/>
        <w:rPr>
          <w:rFonts w:hint="default" w:cs="Calibri"/>
          <w:color w:val="000000"/>
          <w:sz w:val="28"/>
          <w:szCs w:val="28"/>
          <w:lang w:val="en-US" w:eastAsia="zh-CN" w:bidi="ar-DZ"/>
        </w:rPr>
      </w:pPr>
      <w:r>
        <w:rPr>
          <w:rFonts w:hint="default" w:cs="Calibri"/>
          <w:color w:val="000000"/>
          <w:sz w:val="28"/>
          <w:szCs w:val="28"/>
          <w:lang w:val="en-US" w:eastAsia="zh-CN" w:bidi="ar-DZ"/>
        </w:rPr>
        <w:t>(Khanh) Well,</w:t>
      </w:r>
      <w:r>
        <w:rPr>
          <w:rFonts w:hint="default" w:cs="Calibri"/>
          <w:color w:val="000000"/>
          <w:sz w:val="28"/>
          <w:szCs w:val="28"/>
          <w:highlight w:val="yellow"/>
          <w:lang w:val="en-US" w:eastAsia="zh-CN" w:bidi="ar-DZ"/>
        </w:rPr>
        <w:t xml:space="preserve"> every jobs has its ups and downs, and mine is no exception: và việc của tôi cũng không ngoại lệ. </w:t>
      </w:r>
      <w:r>
        <w:rPr>
          <w:rFonts w:hint="default" w:cs="Calibri"/>
          <w:color w:val="000000"/>
          <w:sz w:val="28"/>
          <w:szCs w:val="28"/>
          <w:lang w:val="en-US" w:eastAsia="zh-CN" w:bidi="ar-DZ"/>
        </w:rPr>
        <w:t>One particular aspect/ thing that can be tough for me is when I have to switch from one project to another. It’s not just about changing tasks you know. It’s the whole process of adapting to the new project, to</w:t>
      </w:r>
      <w:r>
        <w:rPr>
          <w:rFonts w:hint="default" w:cs="Calibri"/>
          <w:color w:val="000000"/>
          <w:sz w:val="28"/>
          <w:szCs w:val="28"/>
          <w:highlight w:val="yellow"/>
          <w:lang w:val="en-US" w:eastAsia="zh-CN" w:bidi="ar-DZ"/>
        </w:rPr>
        <w:t xml:space="preserve"> get into a new mindset</w:t>
      </w:r>
      <w:r>
        <w:rPr>
          <w:rFonts w:hint="default" w:cs="Calibri"/>
          <w:color w:val="000000"/>
          <w:sz w:val="28"/>
          <w:szCs w:val="28"/>
          <w:lang w:val="en-US" w:eastAsia="zh-CN" w:bidi="ar-DZ"/>
        </w:rPr>
        <w:t>, to learn different systems. This can</w:t>
      </w:r>
      <w:r>
        <w:rPr>
          <w:rFonts w:hint="default" w:cs="Calibri"/>
          <w:color w:val="000000"/>
          <w:sz w:val="28"/>
          <w:szCs w:val="28"/>
          <w:highlight w:val="yellow"/>
          <w:lang w:val="en-US" w:eastAsia="zh-CN" w:bidi="ar-DZ"/>
        </w:rPr>
        <w:t xml:space="preserve"> eat into (v): gặm mất </w:t>
      </w:r>
      <w:r>
        <w:rPr>
          <w:rFonts w:hint="default" w:cs="Calibri"/>
          <w:color w:val="000000"/>
          <w:sz w:val="28"/>
          <w:szCs w:val="28"/>
          <w:lang w:val="en-US" w:eastAsia="zh-CN" w:bidi="ar-DZ"/>
        </w:rPr>
        <w:t xml:space="preserve">the time I could spend with </w:t>
      </w:r>
      <w:r>
        <w:rPr>
          <w:rFonts w:hint="default" w:cs="Calibri"/>
          <w:color w:val="000000"/>
          <w:sz w:val="28"/>
          <w:szCs w:val="28"/>
          <w:highlight w:val="yellow"/>
          <w:lang w:val="en-US" w:eastAsia="zh-CN" w:bidi="ar-DZ"/>
        </w:rPr>
        <w:t>my beloved family</w:t>
      </w:r>
      <w:r>
        <w:rPr>
          <w:rFonts w:hint="default" w:cs="Calibri"/>
          <w:color w:val="000000"/>
          <w:sz w:val="28"/>
          <w:szCs w:val="28"/>
          <w:lang w:val="en-US" w:eastAsia="zh-CN" w:bidi="ar-DZ"/>
        </w:rPr>
        <w:t xml:space="preserve">, especially my kids. </w:t>
      </w:r>
    </w:p>
    <w:p>
      <w:pPr>
        <w:keepNext w:val="0"/>
        <w:keepLines w:val="0"/>
        <w:widowControl/>
        <w:jc w:val="left"/>
        <w:rPr>
          <w:rFonts w:hint="default" w:ascii="Calibri" w:hAnsi="Calibri" w:cs="Calibri"/>
          <w:color w:val="000000"/>
          <w:sz w:val="28"/>
          <w:szCs w:val="28"/>
          <w:lang w:val="en-US" w:eastAsia="zh-CN" w:bidi="ar-DZ"/>
        </w:rPr>
      </w:pPr>
    </w:p>
    <w:p>
      <w:pPr>
        <w:keepNext w:val="0"/>
        <w:keepLines w:val="0"/>
        <w:widowControl/>
        <w:jc w:val="left"/>
        <w:rPr>
          <w:rFonts w:hint="default" w:ascii="Calibri" w:hAnsi="Calibri" w:eastAsia="sans-serif" w:cs="Calibri"/>
          <w:b/>
          <w:bCs/>
          <w:i w:val="0"/>
          <w:iCs w:val="0"/>
          <w:caps w:val="0"/>
          <w:color w:val="222222"/>
          <w:spacing w:val="0"/>
          <w:sz w:val="28"/>
          <w:szCs w:val="28"/>
          <w:u w:val="single"/>
          <w:shd w:val="clear" w:color="auto" w:fill="FFFFFF"/>
          <w:lang w:val="en-US"/>
        </w:rPr>
      </w:pPr>
      <w:r>
        <w:rPr>
          <w:rFonts w:hint="default" w:ascii="Calibri" w:hAnsi="Calibri" w:eastAsia="sans-serif" w:cs="Calibri"/>
          <w:b/>
          <w:bCs/>
          <w:i w:val="0"/>
          <w:iCs w:val="0"/>
          <w:caps w:val="0"/>
          <w:color w:val="222222"/>
          <w:spacing w:val="0"/>
          <w:sz w:val="28"/>
          <w:szCs w:val="28"/>
          <w:u w:val="single"/>
          <w:shd w:val="clear" w:color="auto" w:fill="FFFFFF"/>
        </w:rPr>
        <w:t xml:space="preserve">Do you prefer to </w:t>
      </w:r>
      <w:r>
        <w:rPr>
          <w:rFonts w:hint="default" w:eastAsia="sans-serif" w:cs="Calibri"/>
          <w:b/>
          <w:bCs/>
          <w:i w:val="0"/>
          <w:iCs w:val="0"/>
          <w:caps w:val="0"/>
          <w:color w:val="222222"/>
          <w:spacing w:val="0"/>
          <w:sz w:val="28"/>
          <w:szCs w:val="28"/>
          <w:u w:val="single"/>
          <w:shd w:val="clear" w:color="auto" w:fill="FFFFFF"/>
          <w:lang w:val="en-US"/>
        </w:rPr>
        <w:t>work</w:t>
      </w:r>
      <w:r>
        <w:rPr>
          <w:rFonts w:hint="default" w:ascii="Calibri" w:hAnsi="Calibri" w:eastAsia="sans-serif" w:cs="Calibri"/>
          <w:b/>
          <w:bCs/>
          <w:i w:val="0"/>
          <w:iCs w:val="0"/>
          <w:caps w:val="0"/>
          <w:color w:val="222222"/>
          <w:spacing w:val="0"/>
          <w:sz w:val="28"/>
          <w:szCs w:val="28"/>
          <w:u w:val="single"/>
          <w:shd w:val="clear" w:color="auto" w:fill="FFFFFF"/>
          <w:lang w:val="en-US"/>
        </w:rPr>
        <w:t xml:space="preserve"> i</w:t>
      </w:r>
      <w:r>
        <w:rPr>
          <w:rFonts w:hint="default" w:ascii="Calibri" w:hAnsi="Calibri" w:eastAsia="sans-serif" w:cs="Calibri"/>
          <w:b/>
          <w:bCs/>
          <w:i w:val="0"/>
          <w:iCs w:val="0"/>
          <w:caps w:val="0"/>
          <w:color w:val="222222"/>
          <w:spacing w:val="0"/>
          <w:sz w:val="28"/>
          <w:szCs w:val="28"/>
          <w:u w:val="single"/>
          <w:shd w:val="clear" w:color="auto" w:fill="FFFFFF"/>
        </w:rPr>
        <w:t xml:space="preserve">n the mornings or in the </w:t>
      </w:r>
      <w:r>
        <w:rPr>
          <w:rFonts w:hint="default" w:ascii="Calibri" w:hAnsi="Calibri" w:eastAsia="sans-serif" w:cs="Calibri"/>
          <w:b/>
          <w:bCs/>
          <w:i w:val="0"/>
          <w:iCs w:val="0"/>
          <w:caps w:val="0"/>
          <w:color w:val="222222"/>
          <w:spacing w:val="0"/>
          <w:sz w:val="28"/>
          <w:szCs w:val="28"/>
          <w:u w:val="single"/>
          <w:shd w:val="clear" w:color="auto" w:fill="FFFFFF"/>
          <w:lang w:val="en-US"/>
        </w:rPr>
        <w:t>evening?</w:t>
      </w:r>
    </w:p>
    <w:p>
      <w:pPr>
        <w:keepNext w:val="0"/>
        <w:keepLines w:val="0"/>
        <w:widowControl/>
        <w:jc w:val="left"/>
        <w:rPr>
          <w:rFonts w:hint="default" w:ascii="Calibri" w:hAnsi="Calibri" w:eastAsia="sans-serif" w:cs="Calibri"/>
          <w:b/>
          <w:bCs/>
          <w:i w:val="0"/>
          <w:iCs w:val="0"/>
          <w:caps w:val="0"/>
          <w:color w:val="222222"/>
          <w:spacing w:val="0"/>
          <w:sz w:val="28"/>
          <w:szCs w:val="28"/>
          <w:u w:val="single"/>
          <w:shd w:val="clear" w:color="auto" w:fill="FFFFFF"/>
          <w:lang w:val="en-US" w:eastAsia="zh-CN"/>
        </w:rPr>
      </w:pPr>
    </w:p>
    <w:p>
      <w:pPr>
        <w:keepNext w:val="0"/>
        <w:keepLines w:val="0"/>
        <w:widowControl/>
        <w:jc w:val="left"/>
        <w:rPr>
          <w:rFonts w:hint="default" w:ascii="Calibri" w:hAnsi="Calibri" w:eastAsia="SimSun" w:cs="Calibri"/>
          <w:color w:val="000000"/>
          <w:sz w:val="28"/>
          <w:szCs w:val="28"/>
          <w:highlight w:val="yellow"/>
          <w:lang w:val="en-US" w:eastAsia="zh-CN" w:bidi="ar-DZ"/>
        </w:rPr>
      </w:pPr>
      <w:r>
        <w:rPr>
          <w:rFonts w:hint="default" w:ascii="Calibri" w:hAnsi="Calibri" w:eastAsia="SimSun" w:cs="Calibri"/>
          <w:color w:val="000000"/>
          <w:sz w:val="28"/>
          <w:szCs w:val="28"/>
          <w:lang w:val="en-US" w:eastAsia="zh-CN" w:bidi="ar-DZ"/>
        </w:rPr>
        <w:t>(</w:t>
      </w:r>
      <w:r>
        <w:rPr>
          <w:rFonts w:hint="default" w:cs="Calibri"/>
          <w:color w:val="000000"/>
          <w:sz w:val="28"/>
          <w:szCs w:val="28"/>
          <w:lang w:val="en-US" w:eastAsia="zh-CN" w:bidi="ar-DZ"/>
        </w:rPr>
        <w:t>Khanh) Honestly speaking, I’</w:t>
      </w:r>
      <w:r>
        <w:rPr>
          <w:rFonts w:hint="default" w:cs="Calibri"/>
          <w:color w:val="000000"/>
          <w:sz w:val="28"/>
          <w:szCs w:val="28"/>
          <w:highlight w:val="yellow"/>
          <w:lang w:val="en-US" w:eastAsia="zh-CN" w:bidi="ar-DZ"/>
        </w:rPr>
        <w:t xml:space="preserve">m inclined toward: thiên về </w:t>
      </w:r>
      <w:r>
        <w:rPr>
          <w:rFonts w:hint="default" w:cs="Calibri"/>
          <w:color w:val="000000"/>
          <w:sz w:val="28"/>
          <w:szCs w:val="28"/>
          <w:lang w:val="en-US" w:eastAsia="zh-CN" w:bidi="ar-DZ"/>
        </w:rPr>
        <w:t xml:space="preserve">morning hours when it comes to working you know. After a good night’s sleep, my mind always become sharp and my body feel recharged/ rejuvenated. It feels like I can </w:t>
      </w:r>
      <w:r>
        <w:rPr>
          <w:rFonts w:hint="default" w:cs="Calibri"/>
          <w:color w:val="000000"/>
          <w:sz w:val="28"/>
          <w:szCs w:val="28"/>
          <w:highlight w:val="yellow"/>
          <w:lang w:val="en-US" w:eastAsia="zh-CN" w:bidi="ar-DZ"/>
        </w:rPr>
        <w:t>tackle</w:t>
      </w:r>
      <w:r>
        <w:rPr>
          <w:rFonts w:hint="default" w:cs="Calibri"/>
          <w:color w:val="000000"/>
          <w:sz w:val="28"/>
          <w:szCs w:val="28"/>
          <w:lang w:val="en-US" w:eastAsia="zh-CN" w:bidi="ar-DZ"/>
        </w:rPr>
        <w:t xml:space="preserve"> the most complex tasks with more</w:t>
      </w:r>
      <w:r>
        <w:rPr>
          <w:rFonts w:hint="default" w:cs="Calibri"/>
          <w:color w:val="000000"/>
          <w:sz w:val="28"/>
          <w:szCs w:val="28"/>
          <w:highlight w:val="yellow"/>
          <w:lang w:val="en-US" w:eastAsia="zh-CN" w:bidi="ar-DZ"/>
        </w:rPr>
        <w:t xml:space="preserve"> mental clarity: sự minh mẫu đầu óc</w:t>
      </w:r>
      <w:r>
        <w:rPr>
          <w:rFonts w:hint="default" w:cs="Calibri"/>
          <w:color w:val="000000"/>
          <w:sz w:val="28"/>
          <w:szCs w:val="28"/>
          <w:lang w:val="en-US" w:eastAsia="zh-CN" w:bidi="ar-DZ"/>
        </w:rPr>
        <w:t>. So I tend to schedule my most demanding work for the morning when I ‘m</w:t>
      </w:r>
      <w:r>
        <w:rPr>
          <w:rFonts w:hint="default" w:cs="Calibri"/>
          <w:color w:val="000000"/>
          <w:sz w:val="28"/>
          <w:szCs w:val="28"/>
          <w:highlight w:val="yellow"/>
          <w:lang w:val="en-US" w:eastAsia="zh-CN" w:bidi="ar-DZ"/>
        </w:rPr>
        <w:t xml:space="preserve"> at my peak performance. </w:t>
      </w:r>
    </w:p>
    <w:p>
      <w:pPr>
        <w:rPr>
          <w:rFonts w:hint="default" w:ascii="Calibri" w:hAnsi="Calibri" w:cs="Calibri"/>
          <w:sz w:val="28"/>
          <w:szCs w:val="28"/>
          <w:lang w:val="en-US"/>
        </w:rPr>
      </w:pPr>
    </w:p>
    <w:p>
      <w:pPr>
        <w:rPr>
          <w:rFonts w:hint="default" w:ascii="Calibri" w:hAnsi="Calibri" w:cs="Calibri"/>
          <w:sz w:val="28"/>
          <w:szCs w:val="28"/>
          <w:lang w:val="en-US"/>
        </w:rPr>
      </w:pPr>
    </w:p>
    <w:p>
      <w:pPr>
        <w:rPr>
          <w:rFonts w:hint="default" w:ascii="Calibri" w:hAnsi="Calibri" w:cs="Calibri"/>
          <w:sz w:val="28"/>
          <w:szCs w:val="28"/>
          <w:lang w:val="en-US"/>
        </w:rPr>
      </w:pPr>
    </w:p>
    <w:p>
      <w:pPr>
        <w:rPr>
          <w:rFonts w:hint="default" w:ascii="Calibri" w:hAnsi="Calibri" w:cs="Calibri"/>
          <w:sz w:val="28"/>
          <w:szCs w:val="28"/>
          <w:lang w:val="en-US"/>
        </w:rPr>
      </w:pPr>
    </w:p>
    <w:p>
      <w:pPr>
        <w:rPr>
          <w:rFonts w:hint="default" w:ascii="Calibri" w:hAnsi="Calibri" w:cs="Calibri"/>
          <w:sz w:val="28"/>
          <w:szCs w:val="28"/>
          <w:lang w:val="en-US"/>
        </w:rPr>
      </w:pPr>
    </w:p>
    <w:p>
      <w:pPr>
        <w:numPr>
          <w:ilvl w:val="0"/>
          <w:numId w:val="2"/>
        </w:numPr>
        <w:pBdr>
          <w:top w:val="none" w:color="auto" w:sz="0" w:space="0"/>
          <w:left w:val="none" w:color="auto" w:sz="0" w:space="0"/>
          <w:bottom w:val="none" w:color="auto" w:sz="0" w:space="0"/>
          <w:right w:val="none" w:color="auto" w:sz="0" w:space="0"/>
          <w:between w:val="none" w:color="auto" w:sz="0" w:space="0"/>
        </w:pBdr>
        <w:shd w:val="clear" w:color="auto" w:fill="auto"/>
        <w:tabs>
          <w:tab w:val="left" w:pos="0"/>
        </w:tabs>
        <w:bidi w:val="0"/>
        <w:spacing w:before="0" w:after="0" w:line="240" w:lineRule="auto"/>
        <w:ind w:left="0" w:right="0" w:hanging="360"/>
        <w:jc w:val="left"/>
        <w:rPr>
          <w:rFonts w:hint="default" w:ascii="Calibri" w:hAnsi="Calibri" w:cs="Calibri"/>
          <w:b/>
          <w:bCs/>
          <w:color w:val="000000"/>
          <w:sz w:val="28"/>
          <w:szCs w:val="24"/>
          <w:u w:val="single"/>
          <w:lang w:val="en-US"/>
        </w:rPr>
      </w:pPr>
      <w:r>
        <w:rPr>
          <w:rFonts w:hint="default" w:ascii="Calibri" w:hAnsi="Calibri" w:cs="Calibri"/>
          <w:b/>
          <w:bCs/>
          <w:color w:val="000000"/>
          <w:sz w:val="28"/>
          <w:szCs w:val="24"/>
          <w:u w:val="single"/>
          <w:lang w:val="en-US"/>
        </w:rPr>
        <w:t xml:space="preserve">What technologies do you use at </w:t>
      </w:r>
      <w:r>
        <w:rPr>
          <w:rFonts w:hint="default" w:cs="Calibri"/>
          <w:b/>
          <w:bCs/>
          <w:color w:val="000000"/>
          <w:sz w:val="28"/>
          <w:szCs w:val="24"/>
          <w:u w:val="single"/>
          <w:lang w:val="en-US"/>
        </w:rPr>
        <w:t>work</w:t>
      </w:r>
      <w:r>
        <w:rPr>
          <w:rFonts w:hint="default" w:ascii="Calibri" w:hAnsi="Calibri" w:cs="Calibri"/>
          <w:b/>
          <w:bCs/>
          <w:color w:val="000000"/>
          <w:sz w:val="28"/>
          <w:szCs w:val="24"/>
          <w:u w:val="single"/>
          <w:lang w:val="en-US"/>
        </w:rPr>
        <w:t>?</w:t>
      </w: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color="auto" w:fill="auto"/>
        <w:tabs>
          <w:tab w:val="left" w:pos="0"/>
        </w:tabs>
        <w:bidi w:val="0"/>
        <w:spacing w:before="0" w:after="0" w:line="240" w:lineRule="auto"/>
        <w:ind w:right="0"/>
        <w:jc w:val="left"/>
        <w:rPr>
          <w:rFonts w:hint="default" w:ascii="Calibri" w:hAnsi="Calibri" w:cs="Calibri"/>
          <w:color w:val="000000"/>
          <w:sz w:val="28"/>
          <w:szCs w:val="24"/>
          <w:u w:val="none"/>
          <w:lang w:val="en-US"/>
        </w:rPr>
      </w:pPr>
    </w:p>
    <w:p>
      <w:pPr>
        <w:rPr>
          <w:rFonts w:hint="default" w:cs="Calibri"/>
          <w:sz w:val="28"/>
          <w:szCs w:val="28"/>
          <w:lang w:val="en-US"/>
        </w:rPr>
      </w:pPr>
      <w:r>
        <w:rPr>
          <w:rFonts w:hint="default" w:cs="Calibri"/>
          <w:sz w:val="28"/>
          <w:szCs w:val="28"/>
          <w:lang w:val="en-US"/>
        </w:rPr>
        <w:t xml:space="preserve">(Khanh) </w:t>
      </w:r>
    </w:p>
    <w:p>
      <w:pPr>
        <w:rPr>
          <w:rFonts w:hint="default" w:cs="Calibri"/>
          <w:sz w:val="28"/>
          <w:szCs w:val="28"/>
          <w:lang w:val="en-US"/>
        </w:rPr>
      </w:pPr>
      <w:r>
        <w:rPr>
          <w:rFonts w:hint="default" w:cs="Calibri"/>
          <w:sz w:val="28"/>
          <w:szCs w:val="28"/>
          <w:lang w:val="en-US"/>
        </w:rPr>
        <w:t xml:space="preserve">At work, my </w:t>
      </w:r>
      <w:r>
        <w:rPr>
          <w:rFonts w:hint="default" w:cs="Calibri"/>
          <w:sz w:val="28"/>
          <w:szCs w:val="28"/>
          <w:highlight w:val="yellow"/>
          <w:lang w:val="en-US"/>
        </w:rPr>
        <w:t>mainstay: cánh tay phải (n)</w:t>
      </w:r>
      <w:r>
        <w:rPr>
          <w:rFonts w:hint="default" w:cs="Calibri"/>
          <w:sz w:val="28"/>
          <w:szCs w:val="28"/>
          <w:lang w:val="en-US"/>
        </w:rPr>
        <w:t xml:space="preserve"> is my laptop computer. You know a programmer without a computer is like a chef without his knives. It’s an</w:t>
      </w:r>
      <w:r>
        <w:rPr>
          <w:rFonts w:hint="default" w:cs="Calibri"/>
          <w:sz w:val="28"/>
          <w:szCs w:val="28"/>
          <w:highlight w:val="yellow"/>
          <w:lang w:val="en-US"/>
        </w:rPr>
        <w:t xml:space="preserve"> indispensable (adj): bất ly thân </w:t>
      </w:r>
      <w:r>
        <w:rPr>
          <w:rFonts w:hint="default" w:cs="Calibri"/>
          <w:sz w:val="28"/>
          <w:szCs w:val="28"/>
          <w:lang w:val="en-US"/>
        </w:rPr>
        <w:t xml:space="preserve">tool for coding, testing software, and managing my daily tasks. I use a variety of development tools and applications that are specific to my programming needs. </w:t>
      </w:r>
    </w:p>
    <w:p>
      <w:pPr>
        <w:rPr>
          <w:rFonts w:hint="default" w:cs="Calibri"/>
          <w:sz w:val="28"/>
          <w:szCs w:val="28"/>
          <w:lang w:val="en-US"/>
        </w:rPr>
      </w:pPr>
    </w:p>
    <w:p>
      <w:pPr>
        <w:rPr>
          <w:rFonts w:hint="default" w:ascii="Calibri" w:hAnsi="Calibri" w:cs="Calibri"/>
          <w:b/>
          <w:bCs/>
          <w:color w:val="FF0000"/>
          <w:sz w:val="28"/>
          <w:szCs w:val="28"/>
          <w:u w:val="single"/>
          <w:lang w:val="en-US"/>
        </w:rPr>
      </w:pPr>
    </w:p>
    <w:p>
      <w:pPr>
        <w:rPr>
          <w:rFonts w:hint="default" w:ascii="Calibri" w:hAnsi="Calibri" w:cs="Calibri"/>
          <w:b/>
          <w:bCs/>
          <w:color w:val="FF0000"/>
          <w:sz w:val="28"/>
          <w:szCs w:val="28"/>
          <w:u w:val="single"/>
          <w:lang w:val="en-US"/>
        </w:rPr>
      </w:pPr>
    </w:p>
    <w:p>
      <w:pPr>
        <w:rPr>
          <w:rFonts w:hint="default" w:ascii="Calibri" w:hAnsi="Calibri" w:cs="Calibri"/>
          <w:b/>
          <w:bCs/>
          <w:color w:val="FF0000"/>
          <w:sz w:val="28"/>
          <w:szCs w:val="28"/>
          <w:lang w:val="en-US"/>
        </w:rPr>
      </w:pPr>
      <w:r>
        <w:rPr>
          <w:rFonts w:hint="default" w:ascii="Calibri" w:hAnsi="Calibri" w:cs="Calibri"/>
          <w:b/>
          <w:bCs/>
          <w:color w:val="FF0000"/>
          <w:sz w:val="28"/>
          <w:szCs w:val="28"/>
          <w:u w:val="single"/>
          <w:lang w:val="en-US"/>
        </w:rPr>
        <w:t>Weather</w:t>
      </w:r>
      <w:r>
        <w:rPr>
          <w:rFonts w:hint="default" w:ascii="Calibri" w:hAnsi="Calibri" w:cs="Calibri"/>
          <w:b/>
          <w:bCs/>
          <w:color w:val="FF0000"/>
          <w:sz w:val="28"/>
          <w:szCs w:val="28"/>
          <w:lang w:val="en-US"/>
        </w:rPr>
        <w:t xml:space="preserve"> </w:t>
      </w:r>
    </w:p>
    <w:p>
      <w:pPr>
        <w:rPr>
          <w:rFonts w:hint="default" w:ascii="Calibri" w:hAnsi="Calibri" w:cs="Calibri"/>
          <w:sz w:val="28"/>
          <w:szCs w:val="28"/>
          <w:lang w:val="en-US"/>
        </w:rPr>
      </w:pPr>
    </w:p>
    <w:p>
      <w:pPr>
        <w:rPr>
          <w:rFonts w:hint="default" w:ascii="Calibri" w:hAnsi="Calibri" w:cs="Calibri"/>
          <w:sz w:val="28"/>
          <w:szCs w:val="28"/>
          <w:u w:val="single"/>
          <w:lang w:val="en-US"/>
        </w:rPr>
      </w:pPr>
      <w:r>
        <w:rPr>
          <w:rFonts w:hint="default" w:ascii="Calibri" w:hAnsi="Calibri" w:cs="Calibri"/>
          <w:sz w:val="28"/>
          <w:szCs w:val="28"/>
          <w:u w:val="single"/>
          <w:lang w:val="en-US"/>
        </w:rPr>
        <w:t>What’s the weather like in your country each season?</w:t>
      </w:r>
    </w:p>
    <w:p>
      <w:pPr>
        <w:rPr>
          <w:rFonts w:hint="default" w:ascii="Calibri" w:hAnsi="Calibri"/>
          <w:sz w:val="28"/>
          <w:szCs w:val="28"/>
          <w:lang w:val="en-US"/>
        </w:rPr>
      </w:pPr>
      <w:r>
        <w:rPr>
          <w:rFonts w:hint="default"/>
          <w:sz w:val="28"/>
          <w:szCs w:val="28"/>
          <w:lang w:val="en-US"/>
        </w:rPr>
        <w:t>(Khanh) T</w:t>
      </w:r>
      <w:r>
        <w:rPr>
          <w:rFonts w:hint="default" w:ascii="Calibri" w:hAnsi="Calibri"/>
          <w:sz w:val="28"/>
          <w:szCs w:val="28"/>
          <w:lang w:val="en-US"/>
        </w:rPr>
        <w:t xml:space="preserve">he weather in </w:t>
      </w:r>
      <w:r>
        <w:rPr>
          <w:rFonts w:hint="default"/>
          <w:sz w:val="28"/>
          <w:szCs w:val="28"/>
          <w:lang w:val="en-US"/>
        </w:rPr>
        <w:t>HCMC is completely different from the weather in my hometown Thái Bình, which is located in the North</w:t>
      </w:r>
      <w:r>
        <w:rPr>
          <w:rFonts w:hint="default" w:ascii="Calibri" w:hAnsi="Calibri"/>
          <w:sz w:val="28"/>
          <w:szCs w:val="28"/>
          <w:lang w:val="en-US"/>
        </w:rPr>
        <w:t xml:space="preserve"> of Vietnam. I mean while the North experience 4 distinct seasons, There are only 2 seasons in South Vietnam: dry season which lasts from December to April and rainy season from May to November.</w:t>
      </w:r>
      <w:r>
        <w:rPr>
          <w:rFonts w:hint="default"/>
          <w:sz w:val="28"/>
          <w:szCs w:val="28"/>
          <w:lang w:val="en-US"/>
        </w:rPr>
        <w:t xml:space="preserve"> D</w:t>
      </w:r>
      <w:r>
        <w:rPr>
          <w:rFonts w:hint="default" w:ascii="Calibri" w:hAnsi="Calibri"/>
          <w:sz w:val="28"/>
          <w:szCs w:val="28"/>
          <w:lang w:val="en-US"/>
        </w:rPr>
        <w:t xml:space="preserve">ry seasons </w:t>
      </w:r>
      <w:r>
        <w:rPr>
          <w:rFonts w:hint="default" w:ascii="Calibri" w:hAnsi="Calibri"/>
          <w:sz w:val="28"/>
          <w:szCs w:val="28"/>
          <w:highlight w:val="yellow"/>
          <w:lang w:val="en-US"/>
        </w:rPr>
        <w:t>are characterized by</w:t>
      </w:r>
      <w:r>
        <w:rPr>
          <w:rFonts w:hint="default"/>
          <w:sz w:val="28"/>
          <w:szCs w:val="28"/>
          <w:highlight w:val="yellow"/>
          <w:lang w:val="en-US"/>
        </w:rPr>
        <w:t>: có đặc điểm</w:t>
      </w:r>
      <w:r>
        <w:rPr>
          <w:rFonts w:hint="default" w:ascii="Calibri" w:hAnsi="Calibri"/>
          <w:sz w:val="28"/>
          <w:szCs w:val="28"/>
          <w:lang w:val="en-US"/>
        </w:rPr>
        <w:t xml:space="preserve"> </w:t>
      </w:r>
      <w:r>
        <w:rPr>
          <w:rFonts w:hint="default"/>
          <w:sz w:val="28"/>
          <w:szCs w:val="28"/>
          <w:lang w:val="en-US"/>
        </w:rPr>
        <w:t>super hot</w:t>
      </w:r>
      <w:r>
        <w:rPr>
          <w:rFonts w:hint="default" w:ascii="Calibri" w:hAnsi="Calibri"/>
          <w:sz w:val="28"/>
          <w:szCs w:val="28"/>
          <w:lang w:val="en-US"/>
        </w:rPr>
        <w:t xml:space="preserve"> days</w:t>
      </w:r>
      <w:r>
        <w:rPr>
          <w:rFonts w:hint="default"/>
          <w:sz w:val="28"/>
          <w:szCs w:val="28"/>
          <w:lang w:val="en-US"/>
        </w:rPr>
        <w:t xml:space="preserve">. On the other hand, </w:t>
      </w:r>
      <w:r>
        <w:rPr>
          <w:rFonts w:hint="default" w:ascii="Calibri" w:hAnsi="Calibri"/>
          <w:sz w:val="28"/>
          <w:szCs w:val="28"/>
          <w:lang w:val="en-US"/>
        </w:rPr>
        <w:t xml:space="preserve"> it always </w:t>
      </w:r>
      <w:r>
        <w:rPr>
          <w:rFonts w:hint="default" w:ascii="Calibri" w:hAnsi="Calibri"/>
          <w:sz w:val="28"/>
          <w:szCs w:val="28"/>
          <w:highlight w:val="yellow"/>
          <w:lang w:val="en-US"/>
        </w:rPr>
        <w:t>rains cats and dogs</w:t>
      </w:r>
      <w:r>
        <w:rPr>
          <w:rFonts w:hint="default"/>
          <w:sz w:val="28"/>
          <w:szCs w:val="28"/>
          <w:highlight w:val="yellow"/>
          <w:lang w:val="en-US"/>
        </w:rPr>
        <w:t>: mưa lớn</w:t>
      </w:r>
      <w:r>
        <w:rPr>
          <w:rFonts w:hint="default" w:ascii="Calibri" w:hAnsi="Calibri"/>
          <w:sz w:val="28"/>
          <w:szCs w:val="28"/>
          <w:lang w:val="en-US"/>
        </w:rPr>
        <w:t xml:space="preserve"> during rainy </w:t>
      </w:r>
      <w:r>
        <w:rPr>
          <w:rFonts w:hint="default"/>
          <w:sz w:val="28"/>
          <w:szCs w:val="28"/>
          <w:lang w:val="en-US"/>
        </w:rPr>
        <w:t>months, which makes going around the city</w:t>
      </w:r>
      <w:r>
        <w:rPr>
          <w:rFonts w:hint="default" w:ascii="Calibri" w:hAnsi="Calibri"/>
          <w:sz w:val="28"/>
          <w:szCs w:val="28"/>
          <w:lang w:val="en-US"/>
        </w:rPr>
        <w:t xml:space="preserve"> a </w:t>
      </w:r>
      <w:r>
        <w:rPr>
          <w:rFonts w:hint="default" w:ascii="Calibri" w:hAnsi="Calibri"/>
          <w:sz w:val="28"/>
          <w:szCs w:val="28"/>
          <w:highlight w:val="yellow"/>
          <w:lang w:val="en-US"/>
        </w:rPr>
        <w:t>nuisance</w:t>
      </w:r>
      <w:r>
        <w:rPr>
          <w:rFonts w:hint="default"/>
          <w:sz w:val="28"/>
          <w:szCs w:val="28"/>
          <w:highlight w:val="yellow"/>
          <w:lang w:val="en-US"/>
        </w:rPr>
        <w:t xml:space="preserve"> (n): 1 điều phiền toái</w:t>
      </w:r>
      <w:r>
        <w:rPr>
          <w:rFonts w:hint="default" w:ascii="Calibri" w:hAnsi="Calibri"/>
          <w:sz w:val="28"/>
          <w:szCs w:val="28"/>
          <w:lang w:val="en-US"/>
        </w:rPr>
        <w:t xml:space="preserve"> because</w:t>
      </w:r>
      <w:r>
        <w:rPr>
          <w:rFonts w:hint="default"/>
          <w:sz w:val="28"/>
          <w:szCs w:val="28"/>
          <w:lang w:val="en-US"/>
        </w:rPr>
        <w:t xml:space="preserve"> of </w:t>
      </w:r>
      <w:r>
        <w:rPr>
          <w:rFonts w:hint="default" w:ascii="Calibri" w:hAnsi="Calibri"/>
          <w:sz w:val="28"/>
          <w:szCs w:val="28"/>
          <w:lang w:val="en-US"/>
        </w:rPr>
        <w:t xml:space="preserve">slippery </w:t>
      </w:r>
      <w:r>
        <w:rPr>
          <w:rFonts w:hint="default"/>
          <w:sz w:val="28"/>
          <w:szCs w:val="28"/>
          <w:lang w:val="en-US"/>
        </w:rPr>
        <w:t xml:space="preserve">roads </w:t>
      </w:r>
      <w:r>
        <w:rPr>
          <w:rFonts w:hint="default" w:ascii="Calibri" w:hAnsi="Calibri"/>
          <w:sz w:val="28"/>
          <w:szCs w:val="28"/>
          <w:lang w:val="en-US"/>
        </w:rPr>
        <w:t>and traffic congestion</w:t>
      </w:r>
      <w:r>
        <w:rPr>
          <w:rFonts w:hint="default"/>
          <w:sz w:val="28"/>
          <w:szCs w:val="28"/>
          <w:lang w:val="en-US"/>
        </w:rPr>
        <w:t xml:space="preserve">. </w:t>
      </w:r>
    </w:p>
    <w:p>
      <w:pPr>
        <w:rPr>
          <w:rFonts w:hint="default" w:ascii="Calibri" w:hAnsi="Calibri"/>
          <w:sz w:val="28"/>
          <w:szCs w:val="28"/>
          <w:lang w:val="en-US"/>
        </w:rPr>
      </w:pPr>
    </w:p>
    <w:p>
      <w:pPr>
        <w:rPr>
          <w:rFonts w:hint="default" w:ascii="Calibri" w:hAnsi="Calibri" w:cs="Calibri"/>
          <w:sz w:val="28"/>
          <w:szCs w:val="28"/>
          <w:u w:val="single"/>
          <w:lang w:val="en-US"/>
        </w:rPr>
      </w:pPr>
      <w:r>
        <w:rPr>
          <w:rFonts w:hint="default" w:ascii="Calibri" w:hAnsi="Calibri" w:cs="Calibri"/>
          <w:sz w:val="28"/>
          <w:szCs w:val="28"/>
          <w:u w:val="single"/>
          <w:lang w:val="en-US"/>
        </w:rPr>
        <w:t>What type of weather do you like best?</w:t>
      </w:r>
    </w:p>
    <w:p>
      <w:pPr>
        <w:rPr>
          <w:rFonts w:hint="default" w:cs="Calibri"/>
          <w:sz w:val="28"/>
          <w:szCs w:val="28"/>
          <w:lang w:val="en-US"/>
        </w:rPr>
      </w:pPr>
      <w:r>
        <w:rPr>
          <w:rFonts w:hint="default" w:ascii="Calibri" w:hAnsi="Calibri" w:cs="Calibri"/>
          <w:sz w:val="28"/>
          <w:szCs w:val="28"/>
          <w:lang w:val="en-US"/>
        </w:rPr>
        <w:t>(</w:t>
      </w:r>
      <w:r>
        <w:rPr>
          <w:rFonts w:hint="default" w:cs="Calibri"/>
          <w:sz w:val="28"/>
          <w:szCs w:val="28"/>
          <w:lang w:val="en-US"/>
        </w:rPr>
        <w:t>Khanh) I like cool and dry days, which is similar to the climate of Da Lat in Lam Dong province. You know Da lat is known for its mild temperatures, and little rainfall, which offers</w:t>
      </w:r>
      <w:r>
        <w:rPr>
          <w:rFonts w:hint="default" w:cs="Calibri"/>
          <w:sz w:val="28"/>
          <w:szCs w:val="28"/>
          <w:highlight w:val="yellow"/>
          <w:lang w:val="en-US"/>
        </w:rPr>
        <w:t xml:space="preserve"> a refreshing respite from : sự nghỉ ngơi khỏi</w:t>
      </w:r>
      <w:r>
        <w:rPr>
          <w:rFonts w:hint="default" w:cs="Calibri"/>
          <w:sz w:val="28"/>
          <w:szCs w:val="28"/>
          <w:lang w:val="en-US"/>
        </w:rPr>
        <w:t xml:space="preserve"> the typical heat of HCMC. This kind of weather not only makes everyday tasks more comfortable but also improve my mood. </w:t>
      </w:r>
    </w:p>
    <w:p>
      <w:pPr>
        <w:rPr>
          <w:rFonts w:hint="default" w:cs="Calibri"/>
          <w:sz w:val="28"/>
          <w:szCs w:val="28"/>
          <w:lang w:val="en-US"/>
        </w:rPr>
      </w:pPr>
    </w:p>
    <w:p>
      <w:pPr>
        <w:rPr>
          <w:rFonts w:hint="default" w:ascii="Calibri" w:hAnsi="Calibri" w:cs="Calibri"/>
          <w:sz w:val="28"/>
          <w:szCs w:val="28"/>
          <w:u w:val="single"/>
          <w:lang w:val="en-US"/>
        </w:rPr>
      </w:pPr>
      <w:r>
        <w:rPr>
          <w:rFonts w:hint="default" w:ascii="Calibri" w:hAnsi="Calibri" w:cs="Calibri"/>
          <w:sz w:val="28"/>
          <w:szCs w:val="28"/>
          <w:u w:val="single"/>
          <w:lang w:val="en-US"/>
        </w:rPr>
        <w:t>Does the weather ever affect what you do?</w:t>
      </w:r>
    </w:p>
    <w:p>
      <w:pPr>
        <w:rPr>
          <w:rFonts w:hint="default" w:cs="Calibri"/>
          <w:sz w:val="28"/>
          <w:szCs w:val="28"/>
          <w:highlight w:val="yellow"/>
          <w:lang w:val="en-US"/>
        </w:rPr>
      </w:pPr>
      <w:r>
        <w:rPr>
          <w:rFonts w:hint="default" w:ascii="Calibri" w:hAnsi="Calibri" w:cs="Calibri"/>
          <w:sz w:val="28"/>
          <w:szCs w:val="28"/>
          <w:u w:val="single"/>
          <w:lang w:val="en-US"/>
        </w:rPr>
        <w:t>(</w:t>
      </w:r>
      <w:r>
        <w:rPr>
          <w:rFonts w:hint="default" w:cs="Calibri"/>
          <w:sz w:val="28"/>
          <w:szCs w:val="28"/>
          <w:u w:val="single"/>
          <w:lang w:val="en-US"/>
        </w:rPr>
        <w:t>Khanh</w:t>
      </w:r>
      <w:r>
        <w:rPr>
          <w:rFonts w:hint="default" w:ascii="Calibri" w:hAnsi="Calibri" w:cs="Calibri"/>
          <w:sz w:val="28"/>
          <w:szCs w:val="28"/>
          <w:u w:val="single"/>
          <w:lang w:val="en-US"/>
        </w:rPr>
        <w:t xml:space="preserve">) </w:t>
      </w:r>
      <w:r>
        <w:rPr>
          <w:rFonts w:hint="default" w:ascii="Calibri" w:hAnsi="Calibri" w:cs="Calibri"/>
          <w:sz w:val="28"/>
          <w:szCs w:val="28"/>
          <w:u w:val="single"/>
        </w:rPr>
        <w:t>Absolutely</w:t>
      </w:r>
      <w:r>
        <w:rPr>
          <w:rFonts w:hint="default" w:ascii="Calibri" w:hAnsi="Calibri" w:cs="Calibri"/>
          <w:sz w:val="28"/>
          <w:szCs w:val="28"/>
        </w:rPr>
        <w:t xml:space="preserve"> yes, the weather</w:t>
      </w:r>
      <w:r>
        <w:rPr>
          <w:rFonts w:hint="default" w:ascii="Calibri" w:hAnsi="Calibri" w:cs="Calibri"/>
          <w:sz w:val="28"/>
          <w:szCs w:val="28"/>
          <w:lang w:val="en-US"/>
        </w:rPr>
        <w:t xml:space="preserve"> </w:t>
      </w:r>
      <w:r>
        <w:rPr>
          <w:rFonts w:hint="default" w:ascii="Calibri" w:hAnsi="Calibri" w:cs="Calibri"/>
          <w:sz w:val="28"/>
          <w:szCs w:val="28"/>
        </w:rPr>
        <w:t xml:space="preserve">has a big impact on my daily activities. </w:t>
      </w:r>
      <w:r>
        <w:rPr>
          <w:rFonts w:hint="default" w:ascii="Calibri" w:hAnsi="Calibri" w:cs="Calibri"/>
          <w:sz w:val="28"/>
          <w:szCs w:val="28"/>
          <w:u w:val="single"/>
        </w:rPr>
        <w:t xml:space="preserve">For instance, </w:t>
      </w:r>
      <w:r>
        <w:rPr>
          <w:rFonts w:hint="default" w:ascii="Calibri" w:hAnsi="Calibri" w:cs="Calibri"/>
          <w:sz w:val="28"/>
          <w:szCs w:val="28"/>
        </w:rPr>
        <w:t xml:space="preserve">heavy </w:t>
      </w:r>
      <w:r>
        <w:rPr>
          <w:rFonts w:hint="default" w:ascii="Calibri" w:hAnsi="Calibri" w:cs="Calibri"/>
          <w:sz w:val="28"/>
          <w:szCs w:val="28"/>
          <w:u w:val="single"/>
        </w:rPr>
        <w:t>rainfall</w:t>
      </w:r>
      <w:r>
        <w:rPr>
          <w:rFonts w:hint="default" w:ascii="Calibri" w:hAnsi="Calibri" w:cs="Calibri"/>
          <w:sz w:val="28"/>
          <w:szCs w:val="28"/>
        </w:rPr>
        <w:t xml:space="preserve"> during rainy season can cause streets to </w:t>
      </w:r>
      <w:r>
        <w:rPr>
          <w:rFonts w:hint="default" w:ascii="Calibri" w:hAnsi="Calibri" w:cs="Calibri"/>
          <w:sz w:val="28"/>
          <w:szCs w:val="28"/>
          <w:highlight w:val="yellow"/>
        </w:rPr>
        <w:t xml:space="preserve">become </w:t>
      </w:r>
      <w:r>
        <w:rPr>
          <w:rFonts w:hint="default" w:ascii="Calibri" w:hAnsi="Calibri" w:cs="Calibri"/>
          <w:sz w:val="28"/>
          <w:szCs w:val="28"/>
          <w:highlight w:val="yellow"/>
          <w:lang w:val="en-US"/>
        </w:rPr>
        <w:t>slippery: trở nên trơn trượt</w:t>
      </w:r>
      <w:r>
        <w:rPr>
          <w:rFonts w:hint="default" w:ascii="Calibri" w:hAnsi="Calibri" w:cs="Calibri"/>
          <w:sz w:val="28"/>
          <w:szCs w:val="28"/>
        </w:rPr>
        <w:t xml:space="preserve">, </w:t>
      </w:r>
      <w:r>
        <w:rPr>
          <w:rFonts w:hint="default" w:ascii="Calibri" w:hAnsi="Calibri" w:cs="Calibri"/>
          <w:sz w:val="28"/>
          <w:szCs w:val="28"/>
          <w:lang w:val="en-US"/>
        </w:rPr>
        <w:t>making it very difficult to</w:t>
      </w:r>
      <w:r>
        <w:rPr>
          <w:rFonts w:hint="default" w:cs="Calibri"/>
          <w:sz w:val="28"/>
          <w:szCs w:val="28"/>
          <w:lang w:val="en-US"/>
        </w:rPr>
        <w:t xml:space="preserve"> go around the city</w:t>
      </w:r>
      <w:r>
        <w:rPr>
          <w:rFonts w:hint="default" w:ascii="Calibri" w:hAnsi="Calibri" w:cs="Calibri"/>
          <w:sz w:val="28"/>
          <w:szCs w:val="28"/>
        </w:rPr>
        <w:t xml:space="preserve">. </w:t>
      </w:r>
      <w:r>
        <w:rPr>
          <w:rFonts w:hint="default" w:ascii="Calibri" w:hAnsi="Calibri" w:cs="Calibri"/>
          <w:sz w:val="28"/>
          <w:szCs w:val="28"/>
          <w:lang w:val="en-US"/>
        </w:rPr>
        <w:t xml:space="preserve">On the other hand, </w:t>
      </w:r>
      <w:r>
        <w:rPr>
          <w:rFonts w:hint="default" w:ascii="Calibri" w:hAnsi="Calibri" w:cs="Calibri"/>
          <w:sz w:val="28"/>
          <w:szCs w:val="28"/>
        </w:rPr>
        <w:t xml:space="preserve">during dry months, </w:t>
      </w:r>
      <w:r>
        <w:rPr>
          <w:rFonts w:hint="default" w:ascii="Calibri" w:hAnsi="Calibri" w:cs="Calibri"/>
          <w:sz w:val="28"/>
          <w:szCs w:val="28"/>
          <w:lang w:val="en-US"/>
        </w:rPr>
        <w:t>I</w:t>
      </w:r>
      <w:r>
        <w:rPr>
          <w:rFonts w:hint="default" w:ascii="Calibri" w:hAnsi="Calibri" w:cs="Calibri"/>
          <w:sz w:val="28"/>
          <w:szCs w:val="28"/>
        </w:rPr>
        <w:t xml:space="preserve"> </w:t>
      </w:r>
      <w:r>
        <w:rPr>
          <w:rFonts w:hint="default" w:ascii="Calibri" w:hAnsi="Calibri" w:cs="Calibri"/>
          <w:sz w:val="28"/>
          <w:szCs w:val="28"/>
          <w:lang w:val="en-US"/>
        </w:rPr>
        <w:t>always</w:t>
      </w:r>
      <w:r>
        <w:rPr>
          <w:rFonts w:hint="default" w:cs="Calibri"/>
          <w:sz w:val="28"/>
          <w:szCs w:val="28"/>
          <w:lang w:val="en-US"/>
        </w:rPr>
        <w:t xml:space="preserve"> have to</w:t>
      </w:r>
      <w:r>
        <w:rPr>
          <w:rFonts w:hint="default" w:ascii="Calibri" w:hAnsi="Calibri" w:cs="Calibri"/>
          <w:sz w:val="28"/>
          <w:szCs w:val="28"/>
        </w:rPr>
        <w:t xml:space="preserve"> wear </w:t>
      </w:r>
      <w:r>
        <w:rPr>
          <w:rFonts w:hint="default" w:ascii="Calibri" w:hAnsi="Calibri" w:cs="Calibri"/>
          <w:sz w:val="28"/>
          <w:szCs w:val="28"/>
          <w:highlight w:val="yellow"/>
          <w:u w:val="single"/>
          <w:lang w:val="en-US"/>
        </w:rPr>
        <w:t xml:space="preserve"> sweat-wicking, breathable</w:t>
      </w:r>
      <w:r>
        <w:rPr>
          <w:rFonts w:hint="default" w:ascii="Calibri" w:hAnsi="Calibri" w:cs="Calibri"/>
          <w:sz w:val="28"/>
          <w:szCs w:val="28"/>
          <w:highlight w:val="yellow"/>
          <w:u w:val="single"/>
        </w:rPr>
        <w:t xml:space="preserve"> </w:t>
      </w:r>
      <w:r>
        <w:rPr>
          <w:rFonts w:hint="default" w:ascii="Calibri" w:hAnsi="Calibri" w:cs="Calibri"/>
          <w:sz w:val="28"/>
          <w:szCs w:val="28"/>
          <w:highlight w:val="yellow"/>
        </w:rPr>
        <w:t>clothing: quần áo</w:t>
      </w:r>
      <w:r>
        <w:rPr>
          <w:rFonts w:hint="default" w:ascii="Calibri" w:hAnsi="Calibri" w:cs="Calibri"/>
          <w:sz w:val="28"/>
          <w:szCs w:val="28"/>
          <w:highlight w:val="yellow"/>
          <w:lang w:val="en-US"/>
        </w:rPr>
        <w:t xml:space="preserve"> chống nắng thấm hút mồ hôi thoáng mát </w:t>
      </w:r>
      <w:r>
        <w:rPr>
          <w:rFonts w:hint="default" w:ascii="Calibri" w:hAnsi="Calibri" w:cs="Calibri"/>
          <w:sz w:val="28"/>
          <w:szCs w:val="28"/>
          <w:lang w:val="en-US"/>
        </w:rPr>
        <w:t xml:space="preserve"> to</w:t>
      </w:r>
      <w:r>
        <w:rPr>
          <w:rFonts w:hint="default" w:ascii="Calibri" w:hAnsi="Calibri" w:cs="Calibri"/>
          <w:sz w:val="28"/>
          <w:szCs w:val="28"/>
        </w:rPr>
        <w:t xml:space="preserve"> combat the</w:t>
      </w:r>
      <w:r>
        <w:rPr>
          <w:rFonts w:hint="default" w:ascii="Calibri" w:hAnsi="Calibri" w:cs="Calibri"/>
          <w:sz w:val="28"/>
          <w:szCs w:val="28"/>
          <w:highlight w:val="yellow"/>
          <w:u w:val="single"/>
        </w:rPr>
        <w:t xml:space="preserve"> intense </w:t>
      </w:r>
      <w:r>
        <w:rPr>
          <w:rFonts w:hint="default" w:ascii="Calibri" w:hAnsi="Calibri" w:cs="Calibri"/>
          <w:sz w:val="28"/>
          <w:szCs w:val="28"/>
          <w:highlight w:val="yellow"/>
        </w:rPr>
        <w:t>heat</w:t>
      </w:r>
      <w:r>
        <w:rPr>
          <w:rFonts w:hint="default" w:ascii="Calibri" w:hAnsi="Calibri" w:cs="Calibri"/>
          <w:sz w:val="28"/>
          <w:szCs w:val="28"/>
          <w:highlight w:val="yellow"/>
          <w:lang w:val="en-US"/>
        </w:rPr>
        <w:t>: sức nóng dữ dội</w:t>
      </w:r>
      <w:r>
        <w:rPr>
          <w:rFonts w:hint="default" w:ascii="Calibri" w:hAnsi="Calibri" w:cs="Calibri"/>
          <w:sz w:val="28"/>
          <w:szCs w:val="28"/>
        </w:rPr>
        <w:t xml:space="preserve"> from the</w:t>
      </w:r>
      <w:r>
        <w:rPr>
          <w:rFonts w:hint="default" w:cs="Calibri"/>
          <w:sz w:val="28"/>
          <w:szCs w:val="28"/>
          <w:lang w:val="en-US"/>
        </w:rPr>
        <w:t xml:space="preserve"> </w:t>
      </w:r>
      <w:r>
        <w:rPr>
          <w:rFonts w:hint="default" w:ascii="Calibri" w:hAnsi="Calibri" w:cs="Calibri"/>
          <w:sz w:val="28"/>
          <w:szCs w:val="28"/>
          <w:highlight w:val="yellow"/>
        </w:rPr>
        <w:t>sun</w:t>
      </w:r>
      <w:r>
        <w:rPr>
          <w:rFonts w:hint="default" w:cs="Calibri"/>
          <w:sz w:val="28"/>
          <w:szCs w:val="28"/>
          <w:highlight w:val="yellow"/>
          <w:lang w:val="en-US"/>
        </w:rPr>
        <w:t xml:space="preserve">. </w:t>
      </w:r>
    </w:p>
    <w:p>
      <w:pPr>
        <w:rPr>
          <w:rFonts w:hint="default" w:ascii="Calibri" w:hAnsi="Calibri" w:cs="Calibri"/>
          <w:sz w:val="28"/>
          <w:szCs w:val="28"/>
          <w:u w:val="none"/>
          <w:lang w:val="en-US"/>
        </w:rPr>
      </w:pPr>
    </w:p>
    <w:p>
      <w:pPr>
        <w:rPr>
          <w:rFonts w:hint="default" w:ascii="Calibri" w:hAnsi="Calibri" w:cs="Calibri"/>
          <w:sz w:val="28"/>
          <w:szCs w:val="28"/>
          <w:u w:val="single"/>
          <w:lang w:val="en-US"/>
        </w:rPr>
      </w:pPr>
      <w:r>
        <w:rPr>
          <w:rFonts w:hint="default" w:ascii="Calibri" w:hAnsi="Calibri" w:cs="Calibri"/>
          <w:sz w:val="28"/>
          <w:szCs w:val="28"/>
          <w:u w:val="single"/>
          <w:lang w:val="en-US"/>
        </w:rPr>
        <w:t xml:space="preserve">Does rain ever affect transportation in your </w:t>
      </w:r>
      <w:r>
        <w:rPr>
          <w:rFonts w:hint="default" w:cs="Calibri"/>
          <w:sz w:val="28"/>
          <w:szCs w:val="28"/>
          <w:u w:val="single"/>
          <w:lang w:val="en-US"/>
        </w:rPr>
        <w:t xml:space="preserve">city/ </w:t>
      </w:r>
      <w:r>
        <w:rPr>
          <w:rFonts w:hint="default" w:ascii="Calibri" w:hAnsi="Calibri" w:cs="Calibri"/>
          <w:sz w:val="28"/>
          <w:szCs w:val="28"/>
          <w:u w:val="single"/>
          <w:lang w:val="en-US"/>
        </w:rPr>
        <w:t>hometown?</w:t>
      </w:r>
    </w:p>
    <w:p>
      <w:pPr>
        <w:rPr>
          <w:rFonts w:hint="default" w:ascii="Calibri" w:hAnsi="Calibri" w:cs="Calibri"/>
          <w:sz w:val="28"/>
          <w:szCs w:val="28"/>
          <w:lang w:val="en-US"/>
        </w:rPr>
      </w:pPr>
      <w:r>
        <w:rPr>
          <w:rFonts w:hint="default" w:ascii="Calibri" w:hAnsi="Calibri" w:cs="Calibri"/>
          <w:sz w:val="28"/>
          <w:szCs w:val="28"/>
          <w:lang w:val="en-US"/>
        </w:rPr>
        <w:t>(</w:t>
      </w:r>
      <w:r>
        <w:rPr>
          <w:rFonts w:hint="default" w:cs="Calibri"/>
          <w:sz w:val="28"/>
          <w:szCs w:val="28"/>
          <w:lang w:val="en-US"/>
        </w:rPr>
        <w:t>Khanh</w:t>
      </w:r>
      <w:r>
        <w:rPr>
          <w:rFonts w:hint="default" w:ascii="Calibri" w:hAnsi="Calibri" w:cs="Calibri"/>
          <w:sz w:val="28"/>
          <w:szCs w:val="28"/>
          <w:lang w:val="en-US"/>
        </w:rPr>
        <w:t xml:space="preserve">) </w:t>
      </w:r>
      <w:r>
        <w:rPr>
          <w:rFonts w:hint="default" w:cs="Calibri"/>
          <w:sz w:val="28"/>
          <w:szCs w:val="28"/>
          <w:lang w:val="en-US"/>
        </w:rPr>
        <w:t>Of course</w:t>
      </w:r>
      <w:r>
        <w:rPr>
          <w:rFonts w:hint="default" w:ascii="Calibri" w:hAnsi="Calibri" w:cs="Calibri"/>
          <w:sz w:val="28"/>
          <w:szCs w:val="28"/>
          <w:lang w:val="en-US"/>
        </w:rPr>
        <w:t xml:space="preserve">. Rain has </w:t>
      </w:r>
      <w:r>
        <w:rPr>
          <w:rFonts w:hint="default" w:ascii="Calibri" w:hAnsi="Calibri" w:cs="Calibri"/>
          <w:sz w:val="28"/>
          <w:szCs w:val="28"/>
          <w:highlight w:val="yellow"/>
          <w:lang w:val="en-US"/>
        </w:rPr>
        <w:t xml:space="preserve">a </w:t>
      </w:r>
      <w:r>
        <w:rPr>
          <w:rFonts w:hint="default" w:cs="Calibri"/>
          <w:sz w:val="28"/>
          <w:szCs w:val="28"/>
          <w:highlight w:val="yellow"/>
          <w:lang w:val="en-US"/>
        </w:rPr>
        <w:t xml:space="preserve">big </w:t>
      </w:r>
      <w:r>
        <w:rPr>
          <w:rFonts w:hint="default" w:ascii="Calibri" w:hAnsi="Calibri" w:cs="Calibri"/>
          <w:sz w:val="28"/>
          <w:szCs w:val="28"/>
          <w:highlight w:val="yellow"/>
          <w:lang w:val="en-US"/>
        </w:rPr>
        <w:t>impact: tác động rõ rệt</w:t>
      </w:r>
      <w:r>
        <w:rPr>
          <w:rFonts w:hint="default" w:ascii="Calibri" w:hAnsi="Calibri" w:cs="Calibri"/>
          <w:sz w:val="28"/>
          <w:szCs w:val="28"/>
          <w:lang w:val="en-US"/>
        </w:rPr>
        <w:t xml:space="preserve"> on transportation in my hometown. Heavy rains make road very slippery, making controlling </w:t>
      </w:r>
      <w:r>
        <w:rPr>
          <w:rFonts w:hint="default" w:cs="Calibri"/>
          <w:sz w:val="28"/>
          <w:szCs w:val="28"/>
          <w:lang w:val="en-US"/>
        </w:rPr>
        <w:t>motorbike</w:t>
      </w:r>
      <w:r>
        <w:rPr>
          <w:rFonts w:hint="default" w:ascii="Calibri" w:hAnsi="Calibri" w:cs="Calibri"/>
          <w:sz w:val="28"/>
          <w:szCs w:val="28"/>
          <w:lang w:val="en-US"/>
        </w:rPr>
        <w:t xml:space="preserve"> </w:t>
      </w:r>
      <w:r>
        <w:rPr>
          <w:rFonts w:hint="default" w:ascii="Calibri" w:hAnsi="Calibri" w:cs="Calibri"/>
          <w:sz w:val="28"/>
          <w:szCs w:val="28"/>
          <w:highlight w:val="yellow"/>
          <w:lang w:val="en-US"/>
        </w:rPr>
        <w:t>a pain in the neck: 1 điều phiền toái</w:t>
      </w:r>
      <w:r>
        <w:rPr>
          <w:rFonts w:hint="default" w:ascii="Calibri" w:hAnsi="Calibri" w:cs="Calibri"/>
          <w:sz w:val="28"/>
          <w:szCs w:val="28"/>
          <w:lang w:val="en-US"/>
        </w:rPr>
        <w:t>. T</w:t>
      </w:r>
      <w:r>
        <w:rPr>
          <w:rFonts w:hint="default" w:ascii="Calibri" w:hAnsi="Calibri" w:cs="Calibri"/>
          <w:sz w:val="28"/>
          <w:szCs w:val="28"/>
          <w:highlight w:val="none"/>
          <w:lang w:val="en-US"/>
        </w:rPr>
        <w:t xml:space="preserve">his </w:t>
      </w:r>
      <w:r>
        <w:rPr>
          <w:rFonts w:hint="default" w:cs="Calibri"/>
          <w:sz w:val="28"/>
          <w:szCs w:val="28"/>
          <w:highlight w:val="none"/>
          <w:lang w:val="en-US"/>
        </w:rPr>
        <w:t>difficulty</w:t>
      </w:r>
      <w:r>
        <w:rPr>
          <w:rFonts w:hint="default" w:ascii="Calibri" w:hAnsi="Calibri" w:cs="Calibri"/>
          <w:sz w:val="28"/>
          <w:szCs w:val="28"/>
          <w:highlight w:val="none"/>
          <w:lang w:val="en-US"/>
        </w:rPr>
        <w:t xml:space="preserve"> when wearing raincoats really </w:t>
      </w:r>
      <w:r>
        <w:rPr>
          <w:rFonts w:hint="default" w:cs="Calibri"/>
          <w:sz w:val="28"/>
          <w:szCs w:val="28"/>
          <w:highlight w:val="none"/>
          <w:lang w:val="en-US"/>
        </w:rPr>
        <w:t>makes</w:t>
      </w:r>
      <w:r>
        <w:rPr>
          <w:rFonts w:hint="default" w:ascii="Calibri" w:hAnsi="Calibri" w:cs="Calibri"/>
          <w:sz w:val="28"/>
          <w:szCs w:val="28"/>
          <w:highlight w:val="none"/>
          <w:lang w:val="en-US"/>
        </w:rPr>
        <w:t xml:space="preserve"> </w:t>
      </w:r>
      <w:r>
        <w:rPr>
          <w:rFonts w:hint="default" w:ascii="Calibri" w:hAnsi="Calibri" w:cs="Calibri"/>
          <w:sz w:val="28"/>
          <w:szCs w:val="28"/>
          <w:highlight w:val="yellow"/>
          <w:lang w:val="en-US"/>
        </w:rPr>
        <w:t>daily commute: di chuyển hàng ngày</w:t>
      </w:r>
      <w:r>
        <w:rPr>
          <w:rFonts w:hint="default" w:ascii="Calibri" w:hAnsi="Calibri" w:cs="Calibri"/>
          <w:sz w:val="28"/>
          <w:szCs w:val="28"/>
          <w:highlight w:val="none"/>
          <w:lang w:val="en-US"/>
        </w:rPr>
        <w:t xml:space="preserve"> </w:t>
      </w:r>
      <w:r>
        <w:rPr>
          <w:rFonts w:hint="default" w:cs="Calibri"/>
          <w:sz w:val="28"/>
          <w:szCs w:val="28"/>
          <w:highlight w:val="none"/>
          <w:lang w:val="en-US"/>
        </w:rPr>
        <w:t xml:space="preserve">a big nuisance. </w:t>
      </w:r>
    </w:p>
    <w:p>
      <w:pPr>
        <w:rPr>
          <w:rFonts w:hint="default" w:ascii="Calibri" w:hAnsi="Calibri" w:cs="Calibri"/>
          <w:sz w:val="28"/>
          <w:szCs w:val="28"/>
          <w:lang w:val="en-US"/>
        </w:rPr>
      </w:pPr>
    </w:p>
    <w:p>
      <w:pPr>
        <w:rPr>
          <w:rFonts w:hint="default" w:ascii="Calibri" w:hAnsi="Calibri" w:cs="Calibri"/>
          <w:sz w:val="28"/>
          <w:szCs w:val="28"/>
          <w:lang w:val="en-US"/>
        </w:rPr>
      </w:pPr>
    </w:p>
    <w:p>
      <w:pPr>
        <w:rPr>
          <w:rFonts w:hint="default" w:ascii="Calibri" w:hAnsi="Calibri" w:cs="Calibri"/>
          <w:sz w:val="28"/>
          <w:szCs w:val="28"/>
          <w:lang w:val="en-US"/>
        </w:rPr>
      </w:pPr>
    </w:p>
    <w:p>
      <w:pPr>
        <w:rPr>
          <w:rFonts w:hint="default" w:ascii="Calibri" w:hAnsi="Calibri" w:cs="Calibri"/>
          <w:sz w:val="28"/>
          <w:szCs w:val="28"/>
          <w:lang w:val="en-US"/>
        </w:rPr>
      </w:pPr>
    </w:p>
    <w:p>
      <w:pPr>
        <w:keepNext w:val="0"/>
        <w:keepLines w:val="0"/>
        <w:widowControl/>
        <w:jc w:val="left"/>
        <w:rPr>
          <w:rFonts w:hint="default" w:ascii="Calibri" w:hAnsi="Calibri" w:eastAsia="Calibri-Bold" w:cs="Calibri"/>
          <w:b/>
          <w:bCs/>
          <w:color w:val="00B050"/>
          <w:sz w:val="28"/>
          <w:szCs w:val="28"/>
          <w:lang w:val="en-US" w:eastAsia="zh-CN" w:bidi="ar-DZ"/>
        </w:rPr>
      </w:pPr>
    </w:p>
    <w:p>
      <w:pPr>
        <w:keepNext w:val="0"/>
        <w:keepLines w:val="0"/>
        <w:widowControl/>
        <w:jc w:val="left"/>
        <w:rPr>
          <w:rFonts w:hint="default" w:ascii="Calibri" w:hAnsi="Calibri" w:eastAsia="SimSun" w:cs="Calibri"/>
          <w:color w:val="000000"/>
          <w:sz w:val="28"/>
          <w:szCs w:val="28"/>
          <w:lang w:val="en-US" w:eastAsia="zh-CN" w:bidi="ar-DZ"/>
        </w:rPr>
      </w:pPr>
    </w:p>
    <w:p>
      <w:pPr>
        <w:keepNext w:val="0"/>
        <w:keepLines w:val="0"/>
        <w:widowControl/>
        <w:jc w:val="left"/>
        <w:rPr>
          <w:rFonts w:hint="default" w:ascii="Calibri" w:hAnsi="Calibri" w:cs="Calibri"/>
          <w:sz w:val="28"/>
          <w:szCs w:val="28"/>
          <w:lang w:val="en-US"/>
        </w:rPr>
      </w:pPr>
      <w:r>
        <w:rPr>
          <w:rFonts w:hint="default" w:ascii="Calibri" w:hAnsi="Calibri" w:eastAsia="Calibri-Bold" w:cs="Calibri"/>
          <w:b/>
          <w:bCs/>
          <w:color w:val="00B050"/>
          <w:sz w:val="28"/>
          <w:szCs w:val="28"/>
          <w:lang w:val="en-US" w:eastAsia="zh-CN" w:bidi="ar-DZ"/>
        </w:rPr>
        <w:t xml:space="preserve">Home/Accommodation </w:t>
      </w:r>
    </w:p>
    <w:p>
      <w:pPr>
        <w:keepNext w:val="0"/>
        <w:keepLines w:val="0"/>
        <w:widowControl/>
        <w:jc w:val="left"/>
        <w:rPr>
          <w:rFonts w:hint="default" w:ascii="Calibri" w:hAnsi="Calibri" w:eastAsia="SimSun" w:cs="Calibri"/>
          <w:color w:val="000000"/>
          <w:sz w:val="28"/>
          <w:szCs w:val="28"/>
          <w:u w:val="single"/>
          <w:lang w:val="en-US" w:eastAsia="zh-CN" w:bidi="ar-DZ"/>
        </w:rPr>
      </w:pPr>
      <w:r>
        <w:rPr>
          <w:rFonts w:hint="default" w:ascii="Calibri" w:hAnsi="Calibri" w:eastAsia="SimSun" w:cs="Calibri"/>
          <w:color w:val="000000"/>
          <w:sz w:val="28"/>
          <w:szCs w:val="28"/>
          <w:u w:val="single"/>
          <w:lang w:val="en-US" w:eastAsia="zh-CN" w:bidi="ar-DZ"/>
        </w:rPr>
        <w:t xml:space="preserve">What kind of housing/accommodation do you live in? </w:t>
      </w:r>
    </w:p>
    <w:p>
      <w:pPr>
        <w:keepNext w:val="0"/>
        <w:keepLines w:val="0"/>
        <w:widowControl/>
        <w:jc w:val="left"/>
        <w:rPr>
          <w:rFonts w:hint="default" w:ascii="Calibri" w:hAnsi="Calibri" w:eastAsia="SimSun" w:cs="Calibri"/>
          <w:color w:val="000000"/>
          <w:sz w:val="28"/>
          <w:szCs w:val="28"/>
          <w:lang w:val="en-US" w:eastAsia="zh-CN" w:bidi="ar-DZ"/>
        </w:rPr>
      </w:pPr>
    </w:p>
    <w:p>
      <w:pPr>
        <w:keepNext w:val="0"/>
        <w:keepLines w:val="0"/>
        <w:widowControl/>
        <w:jc w:val="left"/>
        <w:rPr>
          <w:rFonts w:hint="default" w:ascii="Calibri" w:hAnsi="Calibri" w:eastAsia="SimSun" w:cs="Calibri"/>
          <w:color w:val="000000"/>
          <w:sz w:val="28"/>
          <w:szCs w:val="28"/>
          <w:lang w:val="en-US" w:eastAsia="zh-CN" w:bidi="ar-DZ"/>
        </w:rPr>
      </w:pPr>
      <w:r>
        <w:rPr>
          <w:rFonts w:hint="default" w:ascii="Calibri" w:hAnsi="Calibri" w:eastAsia="SimSun" w:cs="Calibri"/>
          <w:color w:val="000000"/>
          <w:sz w:val="28"/>
          <w:szCs w:val="28"/>
          <w:lang w:val="en-US" w:eastAsia="zh-CN" w:bidi="ar-DZ"/>
        </w:rPr>
        <w:t>(</w:t>
      </w:r>
      <w:r>
        <w:rPr>
          <w:rFonts w:hint="default" w:cs="Calibri"/>
          <w:color w:val="000000"/>
          <w:sz w:val="28"/>
          <w:szCs w:val="28"/>
          <w:lang w:val="en-US" w:eastAsia="zh-CN" w:bidi="ar-DZ"/>
        </w:rPr>
        <w:t xml:space="preserve">Khanh) At this moment in time, My family and I reside in a </w:t>
      </w:r>
      <w:r>
        <w:rPr>
          <w:rFonts w:hint="default" w:cs="Calibri"/>
          <w:color w:val="000000"/>
          <w:sz w:val="28"/>
          <w:szCs w:val="28"/>
          <w:highlight w:val="yellow"/>
          <w:lang w:val="en-US" w:eastAsia="zh-CN" w:bidi="ar-DZ"/>
        </w:rPr>
        <w:t>decently-sized: kích cỡ vừa phải</w:t>
      </w:r>
      <w:r>
        <w:rPr>
          <w:rFonts w:hint="default" w:cs="Calibri"/>
          <w:color w:val="000000"/>
          <w:sz w:val="28"/>
          <w:szCs w:val="28"/>
          <w:lang w:val="en-US" w:eastAsia="zh-CN" w:bidi="ar-DZ"/>
        </w:rPr>
        <w:t xml:space="preserve"> </w:t>
      </w:r>
      <w:r>
        <w:rPr>
          <w:rFonts w:hint="default" w:cs="Calibri"/>
          <w:color w:val="000000"/>
          <w:sz w:val="28"/>
          <w:szCs w:val="28"/>
          <w:highlight w:val="yellow"/>
          <w:lang w:val="en-US" w:eastAsia="zh-CN" w:bidi="ar-DZ"/>
        </w:rPr>
        <w:t>2-storey: 2 tầng</w:t>
      </w:r>
      <w:r>
        <w:rPr>
          <w:rFonts w:hint="default" w:cs="Calibri"/>
          <w:color w:val="000000"/>
          <w:sz w:val="28"/>
          <w:szCs w:val="28"/>
          <w:lang w:val="en-US" w:eastAsia="zh-CN" w:bidi="ar-DZ"/>
        </w:rPr>
        <w:t xml:space="preserve"> private home that suits us perfectly</w:t>
      </w:r>
      <w:r>
        <w:rPr>
          <w:rFonts w:hint="default" w:cs="Calibri"/>
          <w:color w:val="000000"/>
          <w:sz w:val="28"/>
          <w:szCs w:val="28"/>
          <w:highlight w:val="yellow"/>
          <w:lang w:val="en-US" w:eastAsia="zh-CN" w:bidi="ar-DZ"/>
        </w:rPr>
        <w:t xml:space="preserve"> in terms of</w:t>
      </w:r>
      <w:r>
        <w:rPr>
          <w:rFonts w:hint="default" w:cs="Calibri"/>
          <w:color w:val="000000"/>
          <w:sz w:val="28"/>
          <w:szCs w:val="28"/>
          <w:lang w:val="en-US" w:eastAsia="zh-CN" w:bidi="ar-DZ"/>
        </w:rPr>
        <w:t xml:space="preserve"> space and comfort. It has 4 rooms in total, each well-equipped and fully-furnished, which really </w:t>
      </w:r>
      <w:r>
        <w:rPr>
          <w:rFonts w:hint="default" w:cs="Calibri"/>
          <w:color w:val="000000"/>
          <w:sz w:val="28"/>
          <w:szCs w:val="28"/>
          <w:highlight w:val="yellow"/>
          <w:lang w:val="en-US" w:eastAsia="zh-CN" w:bidi="ar-DZ"/>
        </w:rPr>
        <w:t>adds to: gia tăng</w:t>
      </w:r>
      <w:r>
        <w:rPr>
          <w:rFonts w:hint="default" w:cs="Calibri"/>
          <w:color w:val="000000"/>
          <w:sz w:val="28"/>
          <w:szCs w:val="28"/>
          <w:lang w:val="en-US" w:eastAsia="zh-CN" w:bidi="ar-DZ"/>
        </w:rPr>
        <w:t xml:space="preserve"> </w:t>
      </w:r>
      <w:r>
        <w:rPr>
          <w:rFonts w:hint="default" w:cs="Calibri"/>
          <w:color w:val="000000"/>
          <w:sz w:val="28"/>
          <w:szCs w:val="28"/>
          <w:highlight w:val="yellow"/>
          <w:lang w:val="en-US" w:eastAsia="zh-CN" w:bidi="ar-DZ"/>
        </w:rPr>
        <w:t>the ease of our day-to-day living: sự thoải mái của cuộc sống hàng ngày</w:t>
      </w:r>
      <w:r>
        <w:rPr>
          <w:rFonts w:hint="default" w:cs="Calibri"/>
          <w:color w:val="000000"/>
          <w:sz w:val="28"/>
          <w:szCs w:val="28"/>
          <w:lang w:val="en-US" w:eastAsia="zh-CN" w:bidi="ar-DZ"/>
        </w:rPr>
        <w:t>.  The house is located in District 12, which is convenient because it’s not too far from the city center, and we h</w:t>
      </w:r>
      <w:r>
        <w:rPr>
          <w:rFonts w:hint="default" w:cs="Calibri"/>
          <w:color w:val="000000"/>
          <w:sz w:val="28"/>
          <w:szCs w:val="28"/>
          <w:highlight w:val="yellow"/>
          <w:lang w:val="en-US" w:eastAsia="zh-CN" w:bidi="ar-DZ"/>
        </w:rPr>
        <w:t>ave easy access to: tiếp cận dễ dàng tới local amenities: cơ sở tiện nghi</w:t>
      </w:r>
      <w:r>
        <w:rPr>
          <w:rFonts w:hint="default" w:cs="Calibri"/>
          <w:color w:val="000000"/>
          <w:sz w:val="28"/>
          <w:szCs w:val="28"/>
          <w:lang w:val="en-US" w:eastAsia="zh-CN" w:bidi="ar-DZ"/>
        </w:rPr>
        <w:t xml:space="preserve"> like hospitals, schools, markets, shops and </w:t>
      </w:r>
      <w:r>
        <w:rPr>
          <w:rFonts w:hint="default" w:cs="Calibri"/>
          <w:color w:val="000000"/>
          <w:sz w:val="28"/>
          <w:szCs w:val="28"/>
          <w:highlight w:val="yellow"/>
          <w:lang w:val="en-US" w:eastAsia="zh-CN" w:bidi="ar-DZ"/>
        </w:rPr>
        <w:t>recreational establishments: cơ sở giải trí</w:t>
      </w:r>
      <w:r>
        <w:rPr>
          <w:rFonts w:hint="default" w:cs="Calibri"/>
          <w:color w:val="000000"/>
          <w:sz w:val="28"/>
          <w:szCs w:val="28"/>
          <w:lang w:val="en-US" w:eastAsia="zh-CN" w:bidi="ar-DZ"/>
        </w:rPr>
        <w:t xml:space="preserve">. You know, the house itself is in an alley that’s quite narrow -  just wide enough for motorbikes to pass through. </w:t>
      </w:r>
    </w:p>
    <w:p>
      <w:pPr>
        <w:keepNext w:val="0"/>
        <w:keepLines w:val="0"/>
        <w:widowControl/>
        <w:jc w:val="left"/>
        <w:rPr>
          <w:rFonts w:hint="default" w:ascii="Calibri" w:hAnsi="Calibri" w:eastAsia="SimSun" w:cs="Calibri"/>
          <w:color w:val="0000FF"/>
          <w:sz w:val="28"/>
          <w:szCs w:val="28"/>
          <w:lang w:val="en-US" w:eastAsia="zh-CN" w:bidi="ar-DZ"/>
        </w:rPr>
      </w:pPr>
    </w:p>
    <w:p>
      <w:pPr>
        <w:keepNext w:val="0"/>
        <w:keepLines w:val="0"/>
        <w:widowControl/>
        <w:jc w:val="left"/>
        <w:rPr>
          <w:rFonts w:hint="default" w:ascii="Calibri" w:hAnsi="Calibri" w:eastAsia="SimSun" w:cs="Calibri"/>
          <w:color w:val="000000"/>
          <w:sz w:val="28"/>
          <w:szCs w:val="28"/>
          <w:u w:val="single"/>
          <w:lang w:val="en-US" w:eastAsia="zh-CN" w:bidi="ar-DZ"/>
        </w:rPr>
      </w:pPr>
      <w:r>
        <w:rPr>
          <w:rFonts w:hint="default" w:ascii="Calibri" w:hAnsi="Calibri" w:eastAsia="SimSun" w:cs="Calibri"/>
          <w:color w:val="000000"/>
          <w:sz w:val="28"/>
          <w:szCs w:val="28"/>
          <w:u w:val="single"/>
          <w:lang w:val="en-US" w:eastAsia="zh-CN" w:bidi="ar-DZ"/>
        </w:rPr>
        <w:t xml:space="preserve">Do you plan to live there for a long time? </w:t>
      </w:r>
    </w:p>
    <w:p>
      <w:pPr>
        <w:keepNext w:val="0"/>
        <w:keepLines w:val="0"/>
        <w:widowControl/>
        <w:jc w:val="left"/>
        <w:rPr>
          <w:rFonts w:hint="default" w:ascii="Calibri" w:hAnsi="Calibri" w:cs="Calibri"/>
          <w:color w:val="000000"/>
          <w:sz w:val="28"/>
          <w:szCs w:val="28"/>
          <w:u w:val="none"/>
          <w:lang w:val="en-US" w:eastAsia="zh-CN" w:bidi="ar-DZ"/>
        </w:rPr>
      </w:pPr>
      <w:r>
        <w:rPr>
          <w:rFonts w:hint="default" w:ascii="Calibri" w:hAnsi="Calibri" w:cs="Calibri"/>
          <w:color w:val="000000"/>
          <w:sz w:val="28"/>
          <w:szCs w:val="28"/>
          <w:u w:val="none"/>
          <w:lang w:val="en-US" w:eastAsia="zh-CN" w:bidi="ar-DZ"/>
        </w:rPr>
        <w:t>(</w:t>
      </w:r>
      <w:r>
        <w:rPr>
          <w:rFonts w:hint="default" w:cs="Calibri"/>
          <w:color w:val="000000"/>
          <w:sz w:val="28"/>
          <w:szCs w:val="28"/>
          <w:u w:val="none"/>
          <w:lang w:val="en-US" w:eastAsia="zh-CN" w:bidi="ar-DZ"/>
        </w:rPr>
        <w:t>Khanh) I</w:t>
      </w:r>
      <w:r>
        <w:rPr>
          <w:rFonts w:hint="default" w:cs="Calibri"/>
          <w:color w:val="000000"/>
          <w:sz w:val="28"/>
          <w:szCs w:val="28"/>
          <w:highlight w:val="yellow"/>
          <w:u w:val="none"/>
          <w:lang w:val="en-US" w:eastAsia="zh-CN" w:bidi="ar-DZ"/>
        </w:rPr>
        <w:t>n all honesty: thực lòng mà nói</w:t>
      </w:r>
      <w:r>
        <w:rPr>
          <w:rFonts w:hint="default" w:cs="Calibri"/>
          <w:color w:val="000000"/>
          <w:sz w:val="28"/>
          <w:szCs w:val="28"/>
          <w:u w:val="none"/>
          <w:lang w:val="en-US" w:eastAsia="zh-CN" w:bidi="ar-DZ"/>
        </w:rPr>
        <w:t>, I haven’t really thought about changing where I live. My current home</w:t>
      </w:r>
      <w:r>
        <w:rPr>
          <w:rFonts w:hint="default" w:cs="Calibri"/>
          <w:color w:val="000000"/>
          <w:sz w:val="28"/>
          <w:szCs w:val="28"/>
          <w:highlight w:val="yellow"/>
          <w:u w:val="none"/>
          <w:lang w:val="en-US" w:eastAsia="zh-CN" w:bidi="ar-DZ"/>
        </w:rPr>
        <w:t xml:space="preserve"> meets all my needs: đáp ứng được hết nhu cầu,</w:t>
      </w:r>
      <w:r>
        <w:rPr>
          <w:rFonts w:hint="default" w:cs="Calibri"/>
          <w:color w:val="000000"/>
          <w:sz w:val="28"/>
          <w:szCs w:val="28"/>
          <w:u w:val="none"/>
          <w:lang w:val="en-US" w:eastAsia="zh-CN" w:bidi="ar-DZ"/>
        </w:rPr>
        <w:t xml:space="preserve"> and it has become a place I’m really fond of. But</w:t>
      </w:r>
      <w:r>
        <w:rPr>
          <w:rFonts w:hint="default" w:cs="Calibri"/>
          <w:color w:val="000000"/>
          <w:sz w:val="28"/>
          <w:szCs w:val="28"/>
          <w:highlight w:val="yellow"/>
          <w:u w:val="none"/>
          <w:lang w:val="en-US" w:eastAsia="zh-CN" w:bidi="ar-DZ"/>
        </w:rPr>
        <w:t xml:space="preserve"> I’m open to opportunities: sẵn lòng chào đón cơ hội mới,</w:t>
      </w:r>
      <w:r>
        <w:rPr>
          <w:rFonts w:hint="default" w:cs="Calibri"/>
          <w:color w:val="000000"/>
          <w:sz w:val="28"/>
          <w:szCs w:val="28"/>
          <w:u w:val="none"/>
          <w:lang w:val="en-US" w:eastAsia="zh-CN" w:bidi="ar-DZ"/>
        </w:rPr>
        <w:t xml:space="preserve"> and should the change to move a better house arise, I would certainly consider it. </w:t>
      </w:r>
    </w:p>
    <w:p>
      <w:pPr>
        <w:keepNext w:val="0"/>
        <w:keepLines w:val="0"/>
        <w:widowControl/>
        <w:jc w:val="left"/>
        <w:rPr>
          <w:rFonts w:hint="default" w:ascii="Calibri" w:hAnsi="Calibri" w:cs="Calibri"/>
          <w:color w:val="000000"/>
          <w:sz w:val="28"/>
          <w:szCs w:val="28"/>
          <w:u w:val="none"/>
          <w:lang w:val="en-US" w:eastAsia="zh-CN" w:bidi="ar-DZ"/>
        </w:rPr>
      </w:pPr>
    </w:p>
    <w:p>
      <w:pPr>
        <w:keepNext w:val="0"/>
        <w:keepLines w:val="0"/>
        <w:widowControl/>
        <w:jc w:val="left"/>
        <w:rPr>
          <w:rFonts w:hint="default" w:ascii="Calibri" w:hAnsi="Calibri" w:cs="Calibri"/>
          <w:color w:val="000000"/>
          <w:sz w:val="28"/>
          <w:szCs w:val="28"/>
          <w:u w:val="none"/>
          <w:lang w:val="en-US" w:eastAsia="zh-CN" w:bidi="ar-DZ"/>
        </w:rPr>
      </w:pPr>
    </w:p>
    <w:p>
      <w:pPr>
        <w:keepNext w:val="0"/>
        <w:keepLines w:val="0"/>
        <w:widowControl/>
        <w:jc w:val="left"/>
        <w:rPr>
          <w:rFonts w:hint="default" w:ascii="Calibri" w:hAnsi="Calibri" w:cs="Calibri"/>
          <w:color w:val="000000"/>
          <w:sz w:val="28"/>
          <w:szCs w:val="28"/>
          <w:u w:val="none"/>
          <w:lang w:val="en-US" w:eastAsia="zh-CN" w:bidi="ar-DZ"/>
        </w:rPr>
      </w:pPr>
    </w:p>
    <w:p>
      <w:pPr>
        <w:keepNext w:val="0"/>
        <w:keepLines w:val="0"/>
        <w:widowControl/>
        <w:jc w:val="left"/>
        <w:rPr>
          <w:rFonts w:hint="default" w:ascii="Calibri" w:hAnsi="Calibri" w:cs="Calibri"/>
          <w:color w:val="000000"/>
          <w:sz w:val="28"/>
          <w:szCs w:val="28"/>
          <w:u w:val="none"/>
          <w:lang w:val="en-US" w:eastAsia="zh-CN" w:bidi="ar-DZ"/>
        </w:rPr>
      </w:pPr>
    </w:p>
    <w:p>
      <w:pPr>
        <w:keepNext w:val="0"/>
        <w:keepLines w:val="0"/>
        <w:widowControl/>
        <w:jc w:val="left"/>
        <w:rPr>
          <w:rFonts w:hint="default" w:ascii="Calibri" w:hAnsi="Calibri" w:eastAsia="SimSun" w:cs="Calibri"/>
          <w:b/>
          <w:bCs/>
          <w:color w:val="000000"/>
          <w:sz w:val="28"/>
          <w:szCs w:val="28"/>
          <w:u w:val="single"/>
          <w:lang w:val="en-US" w:eastAsia="zh-CN" w:bidi="ar-DZ"/>
        </w:rPr>
      </w:pPr>
      <w:r>
        <w:rPr>
          <w:rFonts w:hint="default" w:ascii="Calibri" w:hAnsi="Calibri" w:eastAsia="SimSun" w:cs="Calibri"/>
          <w:b/>
          <w:bCs/>
          <w:color w:val="000000"/>
          <w:sz w:val="28"/>
          <w:szCs w:val="28"/>
          <w:u w:val="single"/>
          <w:lang w:val="en-US" w:eastAsia="zh-CN" w:bidi="ar-DZ"/>
        </w:rPr>
        <w:t xml:space="preserve">Which room does your family spend most of the time in? </w:t>
      </w:r>
    </w:p>
    <w:p>
      <w:pPr>
        <w:keepNext w:val="0"/>
        <w:keepLines w:val="0"/>
        <w:widowControl/>
        <w:jc w:val="left"/>
        <w:rPr>
          <w:rFonts w:hint="default" w:cs="Calibri"/>
          <w:color w:val="000000" w:themeColor="text1"/>
          <w:sz w:val="28"/>
          <w:szCs w:val="28"/>
          <w:lang w:val="en-US" w:eastAsia="zh-CN" w:bidi="ar-DZ"/>
          <w14:textFill>
            <w14:solidFill>
              <w14:schemeClr w14:val="tx1"/>
            </w14:solidFill>
          </w14:textFill>
        </w:rPr>
      </w:pPr>
      <w:r>
        <w:rPr>
          <w:rFonts w:hint="default" w:cs="Calibri"/>
          <w:color w:val="000000" w:themeColor="text1"/>
          <w:sz w:val="28"/>
          <w:szCs w:val="28"/>
          <w:lang w:val="en-US" w:eastAsia="zh-CN" w:bidi="ar-DZ"/>
          <w14:textFill>
            <w14:solidFill>
              <w14:schemeClr w14:val="tx1"/>
            </w14:solidFill>
          </w14:textFill>
        </w:rPr>
        <w:t>(Khanh) I must say that the kitchen is t</w:t>
      </w:r>
      <w:r>
        <w:rPr>
          <w:rFonts w:hint="default" w:cs="Calibri"/>
          <w:color w:val="000000" w:themeColor="text1"/>
          <w:sz w:val="28"/>
          <w:szCs w:val="28"/>
          <w:highlight w:val="yellow"/>
          <w:lang w:val="en-US" w:eastAsia="zh-CN" w:bidi="ar-DZ"/>
          <w14:textFill>
            <w14:solidFill>
              <w14:schemeClr w14:val="tx1"/>
            </w14:solidFill>
          </w14:textFill>
        </w:rPr>
        <w:t>he heart of our home: linh hồn của cả ngôi nhà.</w:t>
      </w:r>
      <w:r>
        <w:rPr>
          <w:rFonts w:hint="default" w:cs="Calibri"/>
          <w:color w:val="000000" w:themeColor="text1"/>
          <w:sz w:val="28"/>
          <w:szCs w:val="28"/>
          <w:lang w:val="en-US" w:eastAsia="zh-CN" w:bidi="ar-DZ"/>
          <w14:textFill>
            <w14:solidFill>
              <w14:schemeClr w14:val="tx1"/>
            </w14:solidFill>
          </w14:textFill>
        </w:rPr>
        <w:t xml:space="preserve"> That’s where we all gather and spend most of our time. It’s not just a place for cooking but also for sharing meals and conversations. I and my wife enjoy preparing dishes together, which </w:t>
      </w:r>
      <w:r>
        <w:rPr>
          <w:rFonts w:hint="default" w:cs="Calibri"/>
          <w:color w:val="000000" w:themeColor="text1"/>
          <w:sz w:val="28"/>
          <w:szCs w:val="28"/>
          <w:highlight w:val="yellow"/>
          <w:lang w:val="en-US" w:eastAsia="zh-CN" w:bidi="ar-DZ"/>
          <w14:textFill>
            <w14:solidFill>
              <w14:schemeClr w14:val="tx1"/>
            </w14:solidFill>
          </w14:textFill>
        </w:rPr>
        <w:t>makes for: tạo ra</w:t>
      </w:r>
      <w:r>
        <w:rPr>
          <w:rFonts w:hint="default" w:cs="Calibri"/>
          <w:color w:val="000000" w:themeColor="text1"/>
          <w:sz w:val="28"/>
          <w:szCs w:val="28"/>
          <w:lang w:val="en-US" w:eastAsia="zh-CN" w:bidi="ar-DZ"/>
          <w14:textFill>
            <w14:solidFill>
              <w14:schemeClr w14:val="tx1"/>
            </w14:solidFill>
          </w14:textFill>
        </w:rPr>
        <w:t xml:space="preserve"> some of our most </w:t>
      </w:r>
      <w:r>
        <w:rPr>
          <w:rFonts w:hint="default" w:cs="Calibri"/>
          <w:color w:val="000000" w:themeColor="text1"/>
          <w:sz w:val="28"/>
          <w:szCs w:val="28"/>
          <w:highlight w:val="yellow"/>
          <w:lang w:val="en-US" w:eastAsia="zh-CN" w:bidi="ar-DZ"/>
          <w14:textFill>
            <w14:solidFill>
              <w14:schemeClr w14:val="tx1"/>
            </w14:solidFill>
          </w14:textFill>
        </w:rPr>
        <w:t>cherished moments: khoảnh khắc trân quý.</w:t>
      </w:r>
      <w:r>
        <w:rPr>
          <w:rFonts w:hint="default" w:cs="Calibri"/>
          <w:color w:val="000000" w:themeColor="text1"/>
          <w:sz w:val="28"/>
          <w:szCs w:val="28"/>
          <w:lang w:val="en-US" w:eastAsia="zh-CN" w:bidi="ar-DZ"/>
          <w14:textFill>
            <w14:solidFill>
              <w14:schemeClr w14:val="tx1"/>
            </w14:solidFill>
          </w14:textFill>
        </w:rPr>
        <w:t xml:space="preserve"> It’s a warm, inviting space where all family member</w:t>
      </w:r>
      <w:r>
        <w:rPr>
          <w:rFonts w:hint="default" w:cs="Calibri"/>
          <w:color w:val="000000" w:themeColor="text1"/>
          <w:sz w:val="28"/>
          <w:szCs w:val="28"/>
          <w:highlight w:val="yellow"/>
          <w:lang w:val="en-US" w:eastAsia="zh-CN" w:bidi="ar-DZ"/>
          <w14:textFill>
            <w14:solidFill>
              <w14:schemeClr w14:val="tx1"/>
            </w14:solidFill>
          </w14:textFill>
        </w:rPr>
        <w:t>s bond</w:t>
      </w:r>
      <w:r>
        <w:rPr>
          <w:rFonts w:hint="default" w:cs="Calibri"/>
          <w:color w:val="000000" w:themeColor="text1"/>
          <w:sz w:val="28"/>
          <w:szCs w:val="28"/>
          <w:lang w:val="en-US" w:eastAsia="zh-CN" w:bidi="ar-DZ"/>
          <w14:textFill>
            <w14:solidFill>
              <w14:schemeClr w14:val="tx1"/>
            </w14:solidFill>
          </w14:textFill>
        </w:rPr>
        <w:t xml:space="preserve"> and enjoy the </w:t>
      </w:r>
      <w:r>
        <w:rPr>
          <w:rFonts w:hint="default" w:cs="Calibri"/>
          <w:color w:val="000000" w:themeColor="text1"/>
          <w:sz w:val="28"/>
          <w:szCs w:val="28"/>
          <w:highlight w:val="yellow"/>
          <w:lang w:val="en-US" w:eastAsia="zh-CN" w:bidi="ar-DZ"/>
          <w14:textFill>
            <w14:solidFill>
              <w14:schemeClr w14:val="tx1"/>
            </w14:solidFill>
          </w14:textFill>
        </w:rPr>
        <w:t xml:space="preserve">simple pleasure of good food: niềm vui đơn giản của việc ăn uống. </w:t>
      </w:r>
    </w:p>
    <w:p>
      <w:pPr>
        <w:keepNext w:val="0"/>
        <w:keepLines w:val="0"/>
        <w:widowControl/>
        <w:jc w:val="left"/>
        <w:rPr>
          <w:rFonts w:hint="default" w:cs="Calibri"/>
          <w:color w:val="000000" w:themeColor="text1"/>
          <w:sz w:val="28"/>
          <w:szCs w:val="28"/>
          <w:lang w:val="en-US" w:eastAsia="zh-CN" w:bidi="ar-DZ"/>
          <w14:textFill>
            <w14:solidFill>
              <w14:schemeClr w14:val="tx1"/>
            </w14:solidFill>
          </w14:textFill>
        </w:rPr>
      </w:pPr>
    </w:p>
    <w:p>
      <w:pPr>
        <w:keepNext w:val="0"/>
        <w:keepLines w:val="0"/>
        <w:widowControl/>
        <w:jc w:val="left"/>
        <w:rPr>
          <w:rFonts w:hint="default" w:ascii="Calibri" w:hAnsi="Calibri" w:eastAsia="SimSun" w:cs="Calibri"/>
          <w:color w:val="000000"/>
          <w:sz w:val="28"/>
          <w:szCs w:val="28"/>
          <w:u w:val="single"/>
          <w:lang w:val="en-US" w:eastAsia="zh-CN" w:bidi="ar-DZ"/>
        </w:rPr>
      </w:pPr>
      <w:r>
        <w:rPr>
          <w:rFonts w:hint="default" w:ascii="Calibri" w:hAnsi="Calibri" w:eastAsia="SimSun" w:cs="Calibri"/>
          <w:color w:val="000000"/>
          <w:sz w:val="28"/>
          <w:szCs w:val="28"/>
          <w:u w:val="single"/>
          <w:lang w:val="en-US" w:eastAsia="zh-CN" w:bidi="ar-DZ"/>
        </w:rPr>
        <w:t xml:space="preserve">Are the transport facilities to your home very good? </w:t>
      </w:r>
    </w:p>
    <w:p>
      <w:pPr>
        <w:keepNext w:val="0"/>
        <w:keepLines w:val="0"/>
        <w:widowControl/>
        <w:jc w:val="left"/>
        <w:rPr>
          <w:rFonts w:hint="default" w:ascii="Calibri" w:hAnsi="Calibri" w:cs="Calibri"/>
          <w:color w:val="000000"/>
          <w:sz w:val="28"/>
          <w:szCs w:val="28"/>
          <w:u w:val="none"/>
          <w:lang w:val="en-US" w:eastAsia="zh-CN" w:bidi="ar-DZ"/>
        </w:rPr>
      </w:pPr>
      <w:r>
        <w:rPr>
          <w:rFonts w:hint="default" w:ascii="Calibri" w:hAnsi="Calibri" w:cs="Calibri"/>
          <w:color w:val="000000"/>
          <w:sz w:val="28"/>
          <w:szCs w:val="28"/>
          <w:u w:val="none"/>
          <w:lang w:val="en-US" w:eastAsia="zh-CN" w:bidi="ar-DZ"/>
        </w:rPr>
        <w:t>(</w:t>
      </w:r>
      <w:r>
        <w:rPr>
          <w:rFonts w:hint="default" w:cs="Calibri"/>
          <w:color w:val="000000"/>
          <w:sz w:val="28"/>
          <w:szCs w:val="28"/>
          <w:u w:val="none"/>
          <w:lang w:val="en-US" w:eastAsia="zh-CN" w:bidi="ar-DZ"/>
        </w:rPr>
        <w:t>Khanh) I’ve got to say</w:t>
      </w:r>
      <w:r>
        <w:rPr>
          <w:rFonts w:hint="default" w:cs="Calibri"/>
          <w:color w:val="000000"/>
          <w:sz w:val="28"/>
          <w:szCs w:val="28"/>
          <w:highlight w:val="yellow"/>
          <w:u w:val="none"/>
          <w:lang w:val="en-US" w:eastAsia="zh-CN" w:bidi="ar-DZ"/>
        </w:rPr>
        <w:t>, in terms of</w:t>
      </w:r>
      <w:r>
        <w:rPr>
          <w:rFonts w:hint="default" w:cs="Calibri"/>
          <w:color w:val="000000"/>
          <w:sz w:val="28"/>
          <w:szCs w:val="28"/>
          <w:u w:val="none"/>
          <w:lang w:val="en-US" w:eastAsia="zh-CN" w:bidi="ar-DZ"/>
        </w:rPr>
        <w:t xml:space="preserve"> public transport, the facilities near my home are not ideal. The roads where I live </w:t>
      </w:r>
      <w:r>
        <w:rPr>
          <w:rFonts w:hint="default" w:cs="Calibri"/>
          <w:color w:val="000000"/>
          <w:sz w:val="28"/>
          <w:szCs w:val="28"/>
          <w:highlight w:val="yellow"/>
          <w:u w:val="none"/>
          <w:lang w:val="en-US" w:eastAsia="zh-CN" w:bidi="ar-DZ"/>
        </w:rPr>
        <w:t xml:space="preserve">are not well-suited for : không hợp với </w:t>
      </w:r>
      <w:r>
        <w:rPr>
          <w:rFonts w:hint="default" w:cs="Calibri"/>
          <w:color w:val="000000"/>
          <w:sz w:val="28"/>
          <w:szCs w:val="28"/>
          <w:u w:val="none"/>
          <w:lang w:val="en-US" w:eastAsia="zh-CN" w:bidi="ar-DZ"/>
        </w:rPr>
        <w:t xml:space="preserve">larger vehicles like buses, mainly because they are not wide enough. This means we often rely on motorbikes for our </w:t>
      </w:r>
      <w:r>
        <w:rPr>
          <w:rFonts w:hint="default" w:cs="Calibri"/>
          <w:color w:val="000000"/>
          <w:sz w:val="28"/>
          <w:szCs w:val="28"/>
          <w:highlight w:val="yellow"/>
          <w:u w:val="none"/>
          <w:lang w:val="en-US" w:eastAsia="zh-CN" w:bidi="ar-DZ"/>
        </w:rPr>
        <w:t>daily commute: di chuyển hàng ngày.</w:t>
      </w:r>
      <w:r>
        <w:rPr>
          <w:rFonts w:hint="default" w:cs="Calibri"/>
          <w:color w:val="000000"/>
          <w:sz w:val="28"/>
          <w:szCs w:val="28"/>
          <w:u w:val="none"/>
          <w:lang w:val="en-US" w:eastAsia="zh-CN" w:bidi="ar-DZ"/>
        </w:rPr>
        <w:t xml:space="preserve"> It’s the most practical solution for now, but I’m hopeful that the infrastructure will improve in the future to accommodate better transportation options. </w:t>
      </w:r>
    </w:p>
    <w:p>
      <w:pPr>
        <w:keepNext w:val="0"/>
        <w:keepLines w:val="0"/>
        <w:widowControl/>
        <w:jc w:val="left"/>
        <w:rPr>
          <w:rFonts w:hint="default" w:ascii="Calibri" w:hAnsi="Calibri" w:eastAsia="SimSun" w:cs="Calibri"/>
          <w:color w:val="0000FF"/>
          <w:sz w:val="28"/>
          <w:szCs w:val="28"/>
          <w:lang w:val="en-US" w:eastAsia="zh-CN" w:bidi="ar-DZ"/>
        </w:rPr>
      </w:pPr>
    </w:p>
    <w:p>
      <w:pPr>
        <w:keepNext w:val="0"/>
        <w:keepLines w:val="0"/>
        <w:widowControl/>
        <w:jc w:val="left"/>
        <w:rPr>
          <w:rFonts w:hint="default" w:ascii="Calibri" w:hAnsi="Calibri" w:eastAsia="SimSun" w:cs="Calibri"/>
          <w:color w:val="000000"/>
          <w:sz w:val="28"/>
          <w:szCs w:val="28"/>
          <w:u w:val="single"/>
          <w:lang w:val="en-US" w:eastAsia="zh-CN" w:bidi="ar-DZ"/>
        </w:rPr>
      </w:pPr>
      <w:r>
        <w:rPr>
          <w:rFonts w:hint="default" w:ascii="Calibri" w:hAnsi="Calibri" w:eastAsia="SimSun" w:cs="Calibri"/>
          <w:color w:val="000000"/>
          <w:sz w:val="28"/>
          <w:szCs w:val="28"/>
          <w:u w:val="single"/>
          <w:lang w:val="en-US" w:eastAsia="zh-CN" w:bidi="ar-DZ"/>
        </w:rPr>
        <w:t xml:space="preserve">Do you prefer living in a house or a flat? </w:t>
      </w:r>
    </w:p>
    <w:p>
      <w:pPr>
        <w:keepNext w:val="0"/>
        <w:keepLines w:val="0"/>
        <w:widowControl/>
        <w:jc w:val="left"/>
        <w:rPr>
          <w:rFonts w:hint="default" w:ascii="Calibri" w:hAnsi="Calibri" w:cs="Calibri"/>
          <w:color w:val="auto"/>
          <w:sz w:val="28"/>
          <w:szCs w:val="28"/>
          <w:lang w:val="en-US" w:eastAsia="zh-CN" w:bidi="ar-DZ"/>
        </w:rPr>
      </w:pPr>
    </w:p>
    <w:p>
      <w:pPr>
        <w:keepNext w:val="0"/>
        <w:keepLines w:val="0"/>
        <w:widowControl/>
        <w:jc w:val="left"/>
        <w:rPr>
          <w:rFonts w:hint="default" w:ascii="Calibri" w:hAnsi="Calibri" w:eastAsia="SimSun" w:cs="Calibri"/>
          <w:color w:val="0000FF"/>
          <w:sz w:val="28"/>
          <w:szCs w:val="28"/>
          <w:lang w:val="en-US" w:eastAsia="zh-CN" w:bidi="ar-DZ"/>
        </w:rPr>
      </w:pPr>
      <w:r>
        <w:rPr>
          <w:rFonts w:hint="default" w:ascii="Calibri" w:hAnsi="Calibri" w:cs="Calibri"/>
          <w:color w:val="auto"/>
          <w:sz w:val="28"/>
          <w:szCs w:val="28"/>
          <w:lang w:val="en-US" w:eastAsia="zh-CN" w:bidi="ar-DZ"/>
        </w:rPr>
        <w:t>(</w:t>
      </w:r>
      <w:r>
        <w:rPr>
          <w:rFonts w:hint="default" w:cs="Calibri"/>
          <w:color w:val="auto"/>
          <w:sz w:val="28"/>
          <w:szCs w:val="28"/>
          <w:lang w:val="en-US" w:eastAsia="zh-CN" w:bidi="ar-DZ"/>
        </w:rPr>
        <w:t>Khanh</w:t>
      </w:r>
      <w:r>
        <w:rPr>
          <w:rFonts w:hint="default" w:ascii="Calibri" w:hAnsi="Calibri" w:cs="Calibri"/>
          <w:color w:val="auto"/>
          <w:sz w:val="28"/>
          <w:szCs w:val="28"/>
          <w:lang w:val="en-US" w:eastAsia="zh-CN" w:bidi="ar-DZ"/>
        </w:rPr>
        <w:t xml:space="preserve">) When it comes to my favorite </w:t>
      </w:r>
      <w:r>
        <w:rPr>
          <w:rFonts w:hint="default" w:ascii="Calibri" w:hAnsi="Calibri" w:cs="Calibri"/>
          <w:color w:val="auto"/>
          <w:sz w:val="28"/>
          <w:szCs w:val="28"/>
          <w:highlight w:val="yellow"/>
          <w:lang w:val="en-US" w:eastAsia="zh-CN" w:bidi="ar-DZ"/>
        </w:rPr>
        <w:t xml:space="preserve">living arrangements: sắp xếp chỗ ăn ở </w:t>
      </w:r>
      <w:r>
        <w:rPr>
          <w:rFonts w:hint="default" w:ascii="Calibri" w:hAnsi="Calibri" w:cs="Calibri"/>
          <w:color w:val="auto"/>
          <w:sz w:val="28"/>
          <w:szCs w:val="28"/>
          <w:lang w:val="en-US" w:eastAsia="zh-CN" w:bidi="ar-DZ"/>
        </w:rPr>
        <w:t xml:space="preserve">, </w:t>
      </w:r>
      <w:r>
        <w:rPr>
          <w:rFonts w:hint="default" w:ascii="Calibri" w:hAnsi="Calibri" w:cs="Calibri"/>
          <w:color w:val="auto"/>
          <w:sz w:val="28"/>
          <w:szCs w:val="28"/>
          <w:highlight w:val="yellow"/>
          <w:lang w:val="en-US" w:eastAsia="zh-CN" w:bidi="ar-DZ"/>
        </w:rPr>
        <w:t>nothing beats: không gì hơn được</w:t>
      </w:r>
      <w:r>
        <w:rPr>
          <w:rFonts w:hint="default" w:ascii="Calibri" w:hAnsi="Calibri" w:cs="Calibri"/>
          <w:color w:val="auto"/>
          <w:sz w:val="28"/>
          <w:szCs w:val="28"/>
          <w:lang w:val="en-US" w:eastAsia="zh-CN" w:bidi="ar-DZ"/>
        </w:rPr>
        <w:t xml:space="preserve"> a personal house. There is </w:t>
      </w:r>
      <w:r>
        <w:rPr>
          <w:rFonts w:hint="default" w:ascii="Calibri" w:hAnsi="Calibri" w:cs="Calibri"/>
          <w:color w:val="auto"/>
          <w:sz w:val="28"/>
          <w:szCs w:val="28"/>
          <w:highlight w:val="yellow"/>
          <w:lang w:val="en-US" w:eastAsia="zh-CN" w:bidi="ar-DZ"/>
        </w:rPr>
        <w:t xml:space="preserve">a vast array of : nhiều loại </w:t>
      </w:r>
      <w:r>
        <w:rPr>
          <w:rFonts w:hint="default" w:ascii="Calibri" w:hAnsi="Calibri" w:cs="Calibri"/>
          <w:color w:val="auto"/>
          <w:sz w:val="28"/>
          <w:szCs w:val="28"/>
          <w:lang w:val="en-US" w:eastAsia="zh-CN" w:bidi="ar-DZ"/>
        </w:rPr>
        <w:t xml:space="preserve">reasons why I </w:t>
      </w:r>
      <w:r>
        <w:rPr>
          <w:rFonts w:hint="default" w:ascii="Calibri" w:hAnsi="Calibri" w:cs="Calibri"/>
          <w:color w:val="auto"/>
          <w:sz w:val="28"/>
          <w:szCs w:val="28"/>
          <w:highlight w:val="yellow"/>
          <w:lang w:val="en-US" w:eastAsia="zh-CN" w:bidi="ar-DZ"/>
        </w:rPr>
        <w:t>lean toward : nghiên</w:t>
      </w:r>
      <w:r>
        <w:rPr>
          <w:rFonts w:hint="default" w:cs="Calibri"/>
          <w:color w:val="auto"/>
          <w:sz w:val="28"/>
          <w:szCs w:val="28"/>
          <w:highlight w:val="yellow"/>
          <w:lang w:val="en-US" w:eastAsia="zh-CN" w:bidi="ar-DZ"/>
        </w:rPr>
        <w:t>g</w:t>
      </w:r>
      <w:r>
        <w:rPr>
          <w:rFonts w:hint="default" w:ascii="Calibri" w:hAnsi="Calibri" w:cs="Calibri"/>
          <w:color w:val="auto"/>
          <w:sz w:val="28"/>
          <w:szCs w:val="28"/>
          <w:highlight w:val="yellow"/>
          <w:lang w:val="en-US" w:eastAsia="zh-CN" w:bidi="ar-DZ"/>
        </w:rPr>
        <w:t xml:space="preserve"> về phía</w:t>
      </w:r>
      <w:r>
        <w:rPr>
          <w:rFonts w:hint="default" w:ascii="Calibri" w:hAnsi="Calibri" w:cs="Calibri"/>
          <w:color w:val="auto"/>
          <w:sz w:val="28"/>
          <w:szCs w:val="28"/>
          <w:lang w:val="en-US" w:eastAsia="zh-CN" w:bidi="ar-DZ"/>
        </w:rPr>
        <w:t xml:space="preserve"> a house.</w:t>
      </w:r>
      <w:r>
        <w:rPr>
          <w:rFonts w:hint="default" w:cs="Calibri"/>
          <w:color w:val="auto"/>
          <w:sz w:val="28"/>
          <w:szCs w:val="28"/>
          <w:lang w:val="en-US" w:eastAsia="zh-CN" w:bidi="ar-DZ"/>
        </w:rPr>
        <w:t xml:space="preserve"> In a house, I can truly </w:t>
      </w:r>
      <w:r>
        <w:rPr>
          <w:rFonts w:hint="default" w:cs="Calibri"/>
          <w:color w:val="auto"/>
          <w:sz w:val="28"/>
          <w:szCs w:val="28"/>
          <w:highlight w:val="yellow"/>
          <w:lang w:val="en-US" w:eastAsia="zh-CN" w:bidi="ar-DZ"/>
        </w:rPr>
        <w:t>make it my own space: biến nó thành không gian riêng</w:t>
      </w:r>
      <w:r>
        <w:rPr>
          <w:rFonts w:hint="default" w:cs="Calibri"/>
          <w:color w:val="auto"/>
          <w:sz w:val="28"/>
          <w:szCs w:val="28"/>
          <w:lang w:val="en-US" w:eastAsia="zh-CN" w:bidi="ar-DZ"/>
        </w:rPr>
        <w:t xml:space="preserve"> and do whatever I feel like doing without any restriction. Living in a flat often means dealing with management rules, and </w:t>
      </w:r>
      <w:r>
        <w:rPr>
          <w:rFonts w:hint="default" w:cs="Calibri"/>
          <w:color w:val="auto"/>
          <w:sz w:val="28"/>
          <w:szCs w:val="28"/>
          <w:highlight w:val="yellow"/>
          <w:lang w:val="en-US" w:eastAsia="zh-CN" w:bidi="ar-DZ"/>
        </w:rPr>
        <w:t>oftentimes</w:t>
      </w:r>
      <w:r>
        <w:rPr>
          <w:rFonts w:hint="default" w:cs="Calibri"/>
          <w:color w:val="auto"/>
          <w:sz w:val="28"/>
          <w:szCs w:val="28"/>
          <w:lang w:val="en-US" w:eastAsia="zh-CN" w:bidi="ar-DZ"/>
        </w:rPr>
        <w:t xml:space="preserve"> you need to ask for permission for certain things, which can feel a bit limiting/ frustrating. </w:t>
      </w:r>
      <w:r>
        <w:rPr>
          <w:rFonts w:hint="default" w:ascii="Calibri" w:hAnsi="Calibri" w:cs="Calibri"/>
          <w:color w:val="auto"/>
          <w:sz w:val="28"/>
          <w:szCs w:val="28"/>
          <w:lang w:val="en-US" w:eastAsia="zh-CN" w:bidi="ar-DZ"/>
        </w:rPr>
        <w:t xml:space="preserve"> </w:t>
      </w:r>
    </w:p>
    <w:p>
      <w:pPr>
        <w:keepNext w:val="0"/>
        <w:keepLines w:val="0"/>
        <w:widowControl/>
        <w:jc w:val="left"/>
        <w:rPr>
          <w:rFonts w:hint="default" w:ascii="Calibri" w:hAnsi="Calibri" w:eastAsia="SimSun" w:cs="Calibri"/>
          <w:color w:val="0000FF"/>
          <w:sz w:val="28"/>
          <w:szCs w:val="28"/>
          <w:lang w:val="en-US" w:eastAsia="zh-CN" w:bidi="ar-DZ"/>
        </w:rPr>
      </w:pPr>
    </w:p>
    <w:p>
      <w:pPr>
        <w:keepNext w:val="0"/>
        <w:keepLines w:val="0"/>
        <w:widowControl/>
        <w:jc w:val="left"/>
        <w:rPr>
          <w:rFonts w:hint="default" w:ascii="Calibri" w:hAnsi="Calibri" w:eastAsia="SimSun" w:cs="Calibri"/>
          <w:color w:val="000000"/>
          <w:sz w:val="28"/>
          <w:szCs w:val="28"/>
          <w:u w:val="single"/>
          <w:lang w:val="en-US" w:eastAsia="zh-CN" w:bidi="ar-DZ"/>
        </w:rPr>
      </w:pPr>
      <w:r>
        <w:rPr>
          <w:rFonts w:hint="default" w:ascii="Calibri" w:hAnsi="Calibri" w:eastAsia="SimSun" w:cs="Calibri"/>
          <w:color w:val="000000"/>
          <w:sz w:val="28"/>
          <w:szCs w:val="28"/>
          <w:u w:val="single"/>
          <w:lang w:val="en-US" w:eastAsia="zh-CN" w:bidi="ar-DZ"/>
        </w:rPr>
        <w:t xml:space="preserve">What part of your home do you like the most? </w:t>
      </w:r>
    </w:p>
    <w:p>
      <w:pPr>
        <w:keepNext w:val="0"/>
        <w:keepLines w:val="0"/>
        <w:widowControl/>
        <w:jc w:val="left"/>
        <w:rPr>
          <w:rFonts w:hint="default" w:ascii="Calibri" w:hAnsi="Calibri" w:eastAsia="SimSun" w:cs="Calibri"/>
          <w:color w:val="000000"/>
          <w:sz w:val="28"/>
          <w:szCs w:val="28"/>
          <w:u w:val="none"/>
          <w:lang w:val="en-US" w:eastAsia="zh-CN" w:bidi="ar-DZ"/>
        </w:rPr>
      </w:pPr>
      <w:r>
        <w:rPr>
          <w:rFonts w:hint="default" w:cs="Calibri"/>
          <w:color w:val="000000"/>
          <w:sz w:val="28"/>
          <w:szCs w:val="28"/>
          <w:u w:val="none"/>
          <w:lang w:val="en-US" w:eastAsia="zh-CN" w:bidi="ar-DZ"/>
        </w:rPr>
        <w:t>As I have mentioned before</w:t>
      </w:r>
    </w:p>
    <w:p>
      <w:pPr>
        <w:keepNext w:val="0"/>
        <w:keepLines w:val="0"/>
        <w:widowControl/>
        <w:jc w:val="left"/>
        <w:rPr>
          <w:rFonts w:hint="default" w:ascii="Calibri" w:hAnsi="Calibri" w:cs="Calibri"/>
          <w:color w:val="0000FF"/>
          <w:sz w:val="28"/>
          <w:szCs w:val="28"/>
          <w:lang w:val="en-US" w:eastAsia="zh-CN" w:bidi="ar-DZ"/>
        </w:rPr>
      </w:pPr>
      <w:r>
        <w:rPr>
          <w:rFonts w:hint="default" w:ascii="Calibri" w:hAnsi="Calibri" w:cs="Calibri"/>
          <w:color w:val="0000FF"/>
          <w:sz w:val="28"/>
          <w:szCs w:val="28"/>
          <w:lang w:val="en-US" w:eastAsia="zh-CN" w:bidi="ar-DZ"/>
        </w:rPr>
        <w:t xml:space="preserve"> </w:t>
      </w:r>
    </w:p>
    <w:p>
      <w:pPr>
        <w:keepNext w:val="0"/>
        <w:keepLines w:val="0"/>
        <w:widowControl/>
        <w:jc w:val="left"/>
        <w:rPr>
          <w:rFonts w:hint="default" w:ascii="Calibri" w:hAnsi="Calibri" w:cs="Calibri"/>
          <w:color w:val="0000FF"/>
          <w:sz w:val="28"/>
          <w:szCs w:val="28"/>
          <w:lang w:val="en-US" w:eastAsia="zh-CN" w:bidi="ar-DZ"/>
        </w:rPr>
      </w:pPr>
    </w:p>
    <w:p>
      <w:pPr>
        <w:pStyle w:val="4"/>
        <w:keepNext w:val="0"/>
        <w:keepLines w:val="0"/>
        <w:widowControl/>
        <w:shd w:val="clear" w:color="auto" w:fill="FFFFFF"/>
        <w:spacing w:line="12" w:lineRule="atLeast"/>
        <w:ind w:left="0" w:firstLine="0"/>
        <w:rPr>
          <w:rFonts w:hint="default" w:ascii="Calibri" w:hAnsi="Calibri" w:eastAsia="sans-serif" w:cs="Calibri"/>
          <w:b/>
          <w:bCs/>
          <w:i w:val="0"/>
          <w:iCs w:val="0"/>
          <w:caps w:val="0"/>
          <w:color w:val="FF0000"/>
          <w:spacing w:val="0"/>
          <w:sz w:val="28"/>
          <w:szCs w:val="28"/>
          <w:highlight w:val="green"/>
          <w:shd w:val="clear" w:color="auto" w:fill="FFFFFF"/>
          <w:lang w:val="en-US"/>
        </w:rPr>
      </w:pPr>
      <w:r>
        <w:rPr>
          <w:rFonts w:hint="default" w:ascii="Calibri" w:hAnsi="Calibri" w:eastAsia="sans-serif" w:cs="Calibri"/>
          <w:b/>
          <w:bCs/>
          <w:i w:val="0"/>
          <w:iCs w:val="0"/>
          <w:caps w:val="0"/>
          <w:color w:val="FF0000"/>
          <w:spacing w:val="0"/>
          <w:sz w:val="28"/>
          <w:szCs w:val="28"/>
          <w:highlight w:val="green"/>
          <w:shd w:val="clear" w:color="auto" w:fill="FFFFFF"/>
        </w:rPr>
        <w:t>The area you live in</w:t>
      </w:r>
      <w:r>
        <w:rPr>
          <w:rFonts w:hint="default" w:ascii="Calibri" w:hAnsi="Calibri" w:eastAsia="sans-serif" w:cs="Calibri"/>
          <w:b/>
          <w:bCs/>
          <w:i w:val="0"/>
          <w:iCs w:val="0"/>
          <w:caps w:val="0"/>
          <w:color w:val="FF0000"/>
          <w:spacing w:val="0"/>
          <w:sz w:val="28"/>
          <w:szCs w:val="28"/>
          <w:highlight w:val="green"/>
          <w:shd w:val="clear" w:color="auto" w:fill="FFFFFF"/>
          <w:lang w:val="en-US"/>
        </w:rPr>
        <w:t xml:space="preserve"> </w:t>
      </w:r>
    </w:p>
    <w:p>
      <w:pPr>
        <w:rPr>
          <w:rFonts w:hint="default" w:ascii="Calibri" w:hAnsi="Calibri" w:eastAsia="sans-serif" w:cs="Calibri"/>
          <w:b/>
          <w:bCs/>
          <w:i w:val="0"/>
          <w:iCs w:val="0"/>
          <w:caps w:val="0"/>
          <w:color w:val="FF0000"/>
          <w:spacing w:val="0"/>
          <w:sz w:val="28"/>
          <w:szCs w:val="28"/>
          <w:highlight w:val="green"/>
          <w:shd w:val="clear" w:color="auto" w:fill="FFFFFF"/>
          <w:lang w:val="en-US"/>
        </w:rPr>
      </w:pPr>
    </w:p>
    <w:p>
      <w:pPr>
        <w:pStyle w:val="21"/>
        <w:keepNext w:val="0"/>
        <w:keepLines w:val="0"/>
        <w:widowControl/>
        <w:numPr>
          <w:ilvl w:val="0"/>
          <w:numId w:val="3"/>
        </w:numPr>
        <w:shd w:val="clear" w:color="auto" w:fill="FFFFFF"/>
        <w:spacing w:before="0"/>
        <w:ind w:left="0" w:firstLine="0"/>
        <w:rPr>
          <w:rFonts w:hint="default" w:ascii="Calibri" w:hAnsi="Calibri" w:eastAsia="sans-serif" w:cs="Calibri"/>
          <w:b/>
          <w:bCs/>
          <w:i w:val="0"/>
          <w:iCs w:val="0"/>
          <w:caps w:val="0"/>
          <w:color w:val="FF0000"/>
          <w:spacing w:val="0"/>
          <w:sz w:val="28"/>
          <w:szCs w:val="28"/>
          <w:highlight w:val="green"/>
          <w:shd w:val="clear" w:color="auto" w:fill="FFFFFF"/>
          <w:lang w:val="en-US"/>
        </w:rPr>
      </w:pPr>
      <w:r>
        <w:rPr>
          <w:rFonts w:hint="default" w:ascii="Calibri" w:hAnsi="Calibri" w:eastAsia="sans-serif" w:cs="Calibri"/>
          <w:b w:val="0"/>
          <w:bCs w:val="0"/>
          <w:i w:val="0"/>
          <w:iCs w:val="0"/>
          <w:caps w:val="0"/>
          <w:color w:val="000000" w:themeColor="text1"/>
          <w:spacing w:val="0"/>
          <w:sz w:val="28"/>
          <w:szCs w:val="28"/>
          <w:highlight w:val="green"/>
          <w:shd w:val="clear" w:color="auto" w:fill="FFFFFF"/>
          <w:lang w:val="en-US"/>
          <w14:textFill>
            <w14:solidFill>
              <w14:schemeClr w14:val="tx1"/>
            </w14:solidFill>
          </w14:textFill>
        </w:rPr>
        <w:t>Do you like the area you live in?</w:t>
      </w:r>
    </w:p>
    <w:p>
      <w:pPr>
        <w:pStyle w:val="21"/>
        <w:keepNext w:val="0"/>
        <w:keepLines w:val="0"/>
        <w:widowControl/>
        <w:numPr>
          <w:ilvl w:val="0"/>
          <w:numId w:val="0"/>
        </w:numPr>
        <w:shd w:val="clear" w:color="auto" w:fill="FFFFFF"/>
        <w:spacing w:before="0"/>
        <w:ind w:leftChars="0" w:right="0" w:rightChars="0"/>
        <w:rPr>
          <w:rFonts w:hint="default" w:ascii="Calibri" w:hAnsi="Calibri" w:eastAsia="sans-serif" w:cs="Calibri"/>
          <w:b w:val="0"/>
          <w:bCs w:val="0"/>
          <w:i w:val="0"/>
          <w:iCs w:val="0"/>
          <w:caps w:val="0"/>
          <w:color w:val="000000" w:themeColor="text1"/>
          <w:spacing w:val="0"/>
          <w:sz w:val="28"/>
          <w:szCs w:val="28"/>
          <w:highlight w:val="none"/>
          <w:shd w:val="clear" w:color="auto" w:fill="FFFFFF"/>
          <w:lang w:val="en-US"/>
          <w14:textFill>
            <w14:solidFill>
              <w14:schemeClr w14:val="tx1"/>
            </w14:solidFill>
          </w14:textFill>
        </w:rPr>
      </w:pPr>
      <w:r>
        <w:rPr>
          <w:rFonts w:hint="default" w:ascii="Calibri" w:hAnsi="Calibri" w:eastAsia="sans-serif" w:cs="Calibri"/>
          <w:b w:val="0"/>
          <w:bCs w:val="0"/>
          <w:i w:val="0"/>
          <w:iCs w:val="0"/>
          <w:caps w:val="0"/>
          <w:color w:val="000000" w:themeColor="text1"/>
          <w:spacing w:val="0"/>
          <w:sz w:val="28"/>
          <w:szCs w:val="28"/>
          <w:highlight w:val="none"/>
          <w:shd w:val="clear" w:color="auto" w:fill="FFFFFF"/>
          <w:lang w:val="en-US"/>
          <w14:textFill>
            <w14:solidFill>
              <w14:schemeClr w14:val="tx1"/>
            </w14:solidFill>
          </w14:textFill>
        </w:rPr>
        <w:t xml:space="preserve">(Khanh) Absolutely yes, I really like my neighborhood. One of the biggest pluses there is how secure it feels. The crime rate is almost </w:t>
      </w:r>
      <w:r>
        <w:rPr>
          <w:rFonts w:hint="default" w:ascii="Calibri" w:hAnsi="Calibri" w:eastAsia="sans-serif" w:cs="Calibri"/>
          <w:b w:val="0"/>
          <w:bCs w:val="0"/>
          <w:i w:val="0"/>
          <w:iCs w:val="0"/>
          <w:caps w:val="0"/>
          <w:color w:val="000000" w:themeColor="text1"/>
          <w:spacing w:val="0"/>
          <w:sz w:val="28"/>
          <w:szCs w:val="28"/>
          <w:highlight w:val="yellow"/>
          <w:shd w:val="clear" w:color="auto" w:fill="FFFFFF"/>
          <w:lang w:val="en-US"/>
          <w14:textFill>
            <w14:solidFill>
              <w14:schemeClr w14:val="tx1"/>
            </w14:solidFill>
          </w14:textFill>
        </w:rPr>
        <w:t>non-existent: (adj): không có,</w:t>
      </w:r>
      <w:r>
        <w:rPr>
          <w:rFonts w:hint="default" w:ascii="Calibri" w:hAnsi="Calibri" w:eastAsia="sans-serif" w:cs="Calibri"/>
          <w:b w:val="0"/>
          <w:bCs w:val="0"/>
          <w:i w:val="0"/>
          <w:iCs w:val="0"/>
          <w:caps w:val="0"/>
          <w:color w:val="000000" w:themeColor="text1"/>
          <w:spacing w:val="0"/>
          <w:sz w:val="28"/>
          <w:szCs w:val="28"/>
          <w:highlight w:val="none"/>
          <w:shd w:val="clear" w:color="auto" w:fill="FFFFFF"/>
          <w:lang w:val="en-US"/>
          <w14:textFill>
            <w14:solidFill>
              <w14:schemeClr w14:val="tx1"/>
            </w14:solidFill>
          </w14:textFill>
        </w:rPr>
        <w:t xml:space="preserve"> which provides</w:t>
      </w:r>
      <w:r>
        <w:rPr>
          <w:rFonts w:hint="default" w:ascii="Calibri" w:hAnsi="Calibri" w:eastAsia="sans-serif" w:cs="Calibri"/>
          <w:b w:val="0"/>
          <w:bCs w:val="0"/>
          <w:i w:val="0"/>
          <w:iCs w:val="0"/>
          <w:caps w:val="0"/>
          <w:color w:val="000000" w:themeColor="text1"/>
          <w:spacing w:val="0"/>
          <w:sz w:val="28"/>
          <w:szCs w:val="28"/>
          <w:highlight w:val="yellow"/>
          <w:shd w:val="clear" w:color="auto" w:fill="FFFFFF"/>
          <w:lang w:val="en-US"/>
          <w14:textFill>
            <w14:solidFill>
              <w14:schemeClr w14:val="tx1"/>
            </w14:solidFill>
          </w14:textFill>
        </w:rPr>
        <w:t xml:space="preserve"> peace of mind: sự yên tâm</w:t>
      </w:r>
      <w:r>
        <w:rPr>
          <w:rFonts w:hint="default" w:ascii="Calibri" w:hAnsi="Calibri" w:eastAsia="sans-serif" w:cs="Calibri"/>
          <w:b w:val="0"/>
          <w:bCs w:val="0"/>
          <w:i w:val="0"/>
          <w:iCs w:val="0"/>
          <w:caps w:val="0"/>
          <w:color w:val="000000" w:themeColor="text1"/>
          <w:spacing w:val="0"/>
          <w:sz w:val="28"/>
          <w:szCs w:val="28"/>
          <w:highlight w:val="none"/>
          <w:shd w:val="clear" w:color="auto" w:fill="FFFFFF"/>
          <w:lang w:val="en-US"/>
          <w14:textFill>
            <w14:solidFill>
              <w14:schemeClr w14:val="tx1"/>
            </w14:solidFill>
          </w14:textFill>
        </w:rPr>
        <w:t xml:space="preserve">. </w:t>
      </w:r>
      <w:r>
        <w:rPr>
          <w:rFonts w:hint="default" w:ascii="Calibri" w:hAnsi="Calibri" w:eastAsia="sans-serif" w:cs="Calibri"/>
          <w:b w:val="0"/>
          <w:bCs w:val="0"/>
          <w:i w:val="0"/>
          <w:iCs w:val="0"/>
          <w:caps w:val="0"/>
          <w:color w:val="000000" w:themeColor="text1"/>
          <w:spacing w:val="0"/>
          <w:sz w:val="28"/>
          <w:szCs w:val="28"/>
          <w:highlight w:val="yellow"/>
          <w:shd w:val="clear" w:color="auto" w:fill="FFFFFF"/>
          <w:lang w:val="en-US"/>
          <w14:textFill>
            <w14:solidFill>
              <w14:schemeClr w14:val="tx1"/>
            </w14:solidFill>
          </w14:textFill>
        </w:rPr>
        <w:t>On top of that,</w:t>
      </w:r>
      <w:r>
        <w:rPr>
          <w:rFonts w:hint="default" w:ascii="Calibri" w:hAnsi="Calibri" w:eastAsia="sans-serif" w:cs="Calibri"/>
          <w:b w:val="0"/>
          <w:bCs w:val="0"/>
          <w:i w:val="0"/>
          <w:iCs w:val="0"/>
          <w:caps w:val="0"/>
          <w:color w:val="000000" w:themeColor="text1"/>
          <w:spacing w:val="0"/>
          <w:sz w:val="28"/>
          <w:szCs w:val="28"/>
          <w:highlight w:val="none"/>
          <w:shd w:val="clear" w:color="auto" w:fill="FFFFFF"/>
          <w:lang w:val="en-US"/>
          <w14:textFill>
            <w14:solidFill>
              <w14:schemeClr w14:val="tx1"/>
            </w14:solidFill>
          </w14:textFill>
        </w:rPr>
        <w:t xml:space="preserve"> the community here is very </w:t>
      </w:r>
      <w:r>
        <w:rPr>
          <w:rFonts w:hint="default" w:ascii="Calibri" w:hAnsi="Calibri" w:eastAsia="sans-serif" w:cs="Calibri"/>
          <w:b w:val="0"/>
          <w:bCs w:val="0"/>
          <w:i w:val="0"/>
          <w:iCs w:val="0"/>
          <w:caps w:val="0"/>
          <w:color w:val="000000" w:themeColor="text1"/>
          <w:spacing w:val="0"/>
          <w:sz w:val="28"/>
          <w:szCs w:val="28"/>
          <w:highlight w:val="yellow"/>
          <w:shd w:val="clear" w:color="auto" w:fill="FFFFFF"/>
          <w:lang w:val="en-US"/>
          <w14:textFill>
            <w14:solidFill>
              <w14:schemeClr w14:val="tx1"/>
            </w14:solidFill>
          </w14:textFill>
        </w:rPr>
        <w:t>tight-knit / close-knit: gắn kết.</w:t>
      </w:r>
      <w:r>
        <w:rPr>
          <w:rFonts w:hint="default" w:ascii="Calibri" w:hAnsi="Calibri" w:eastAsia="sans-serif" w:cs="Calibri"/>
          <w:b w:val="0"/>
          <w:bCs w:val="0"/>
          <w:i w:val="0"/>
          <w:iCs w:val="0"/>
          <w:caps w:val="0"/>
          <w:color w:val="000000" w:themeColor="text1"/>
          <w:spacing w:val="0"/>
          <w:sz w:val="28"/>
          <w:szCs w:val="28"/>
          <w:highlight w:val="none"/>
          <w:shd w:val="clear" w:color="auto" w:fill="FFFFFF"/>
          <w:lang w:val="en-US"/>
          <w14:textFill>
            <w14:solidFill>
              <w14:schemeClr w14:val="tx1"/>
            </w14:solidFill>
          </w14:textFill>
        </w:rPr>
        <w:t xml:space="preserve"> I mean, the people in my neighborhood are not only friendly but also kind, willing to </w:t>
      </w:r>
      <w:r>
        <w:rPr>
          <w:rFonts w:hint="default" w:ascii="Calibri" w:hAnsi="Calibri" w:eastAsia="sans-serif" w:cs="Calibri"/>
          <w:b w:val="0"/>
          <w:bCs w:val="0"/>
          <w:i w:val="0"/>
          <w:iCs w:val="0"/>
          <w:caps w:val="0"/>
          <w:color w:val="000000" w:themeColor="text1"/>
          <w:spacing w:val="0"/>
          <w:sz w:val="28"/>
          <w:szCs w:val="28"/>
          <w:highlight w:val="yellow"/>
          <w:shd w:val="clear" w:color="auto" w:fill="FFFFFF"/>
          <w:lang w:val="en-US"/>
          <w14:textFill>
            <w14:solidFill>
              <w14:schemeClr w14:val="tx1"/>
            </w14:solidFill>
          </w14:textFill>
        </w:rPr>
        <w:t>lend a helping hand: giúp 1 tay</w:t>
      </w:r>
      <w:r>
        <w:rPr>
          <w:rFonts w:hint="default" w:ascii="Calibri" w:hAnsi="Calibri" w:eastAsia="sans-serif" w:cs="Calibri"/>
          <w:b w:val="0"/>
          <w:bCs w:val="0"/>
          <w:i w:val="0"/>
          <w:iCs w:val="0"/>
          <w:caps w:val="0"/>
          <w:color w:val="000000" w:themeColor="text1"/>
          <w:spacing w:val="0"/>
          <w:sz w:val="28"/>
          <w:szCs w:val="28"/>
          <w:highlight w:val="none"/>
          <w:shd w:val="clear" w:color="auto" w:fill="FFFFFF"/>
          <w:lang w:val="en-US"/>
          <w14:textFill>
            <w14:solidFill>
              <w14:schemeClr w14:val="tx1"/>
            </w14:solidFill>
          </w14:textFill>
        </w:rPr>
        <w:t xml:space="preserve"> to those in need. Moreover, its </w:t>
      </w:r>
      <w:r>
        <w:rPr>
          <w:rFonts w:hint="default" w:ascii="Calibri" w:hAnsi="Calibri" w:eastAsia="sans-serif" w:cs="Calibri"/>
          <w:b w:val="0"/>
          <w:bCs w:val="0"/>
          <w:i w:val="0"/>
          <w:iCs w:val="0"/>
          <w:caps w:val="0"/>
          <w:color w:val="000000" w:themeColor="text1"/>
          <w:spacing w:val="0"/>
          <w:sz w:val="28"/>
          <w:szCs w:val="28"/>
          <w:highlight w:val="yellow"/>
          <w:shd w:val="clear" w:color="auto" w:fill="FFFFFF"/>
          <w:lang w:val="en-US"/>
          <w14:textFill>
            <w14:solidFill>
              <w14:schemeClr w14:val="tx1"/>
            </w14:solidFill>
          </w14:textFill>
        </w:rPr>
        <w:t>proximity: sự gần/ vị trí gần</w:t>
      </w:r>
      <w:r>
        <w:rPr>
          <w:rFonts w:hint="default" w:ascii="Calibri" w:hAnsi="Calibri" w:eastAsia="sans-serif" w:cs="Calibri"/>
          <w:b w:val="0"/>
          <w:bCs w:val="0"/>
          <w:i w:val="0"/>
          <w:iCs w:val="0"/>
          <w:caps w:val="0"/>
          <w:color w:val="000000" w:themeColor="text1"/>
          <w:spacing w:val="0"/>
          <w:sz w:val="28"/>
          <w:szCs w:val="28"/>
          <w:highlight w:val="none"/>
          <w:shd w:val="clear" w:color="auto" w:fill="FFFFFF"/>
          <w:lang w:val="en-US"/>
          <w14:textFill>
            <w14:solidFill>
              <w14:schemeClr w14:val="tx1"/>
            </w14:solidFill>
          </w14:textFill>
        </w:rPr>
        <w:t xml:space="preserve"> to the local amenities and the city center really adds to the convenience, making everyday life easier and more enjoyable.</w:t>
      </w:r>
    </w:p>
    <w:p>
      <w:pPr>
        <w:pStyle w:val="21"/>
        <w:keepNext w:val="0"/>
        <w:keepLines w:val="0"/>
        <w:widowControl/>
        <w:numPr>
          <w:ilvl w:val="0"/>
          <w:numId w:val="0"/>
        </w:numPr>
        <w:shd w:val="clear" w:color="auto" w:fill="FFFFFF"/>
        <w:spacing w:before="0"/>
        <w:ind w:leftChars="0" w:right="0" w:rightChars="0"/>
        <w:rPr>
          <w:rFonts w:hint="default" w:ascii="Calibri" w:hAnsi="Calibri" w:eastAsia="sans-serif" w:cs="Calibri"/>
          <w:b w:val="0"/>
          <w:bCs w:val="0"/>
          <w:i w:val="0"/>
          <w:iCs w:val="0"/>
          <w:caps w:val="0"/>
          <w:color w:val="000000" w:themeColor="text1"/>
          <w:spacing w:val="0"/>
          <w:sz w:val="28"/>
          <w:szCs w:val="28"/>
          <w:highlight w:val="none"/>
          <w:shd w:val="clear" w:color="auto" w:fill="FFFFFF"/>
          <w:lang w:val="en-US"/>
          <w14:textFill>
            <w14:solidFill>
              <w14:schemeClr w14:val="tx1"/>
            </w14:solidFill>
          </w14:textFill>
        </w:rPr>
      </w:pPr>
    </w:p>
    <w:p>
      <w:pPr>
        <w:pStyle w:val="21"/>
        <w:keepNext w:val="0"/>
        <w:keepLines w:val="0"/>
        <w:widowControl/>
        <w:numPr>
          <w:ilvl w:val="0"/>
          <w:numId w:val="3"/>
        </w:numPr>
        <w:shd w:val="clear" w:color="auto" w:fill="FFFFFF"/>
        <w:spacing w:before="0"/>
        <w:ind w:left="0" w:firstLine="0"/>
        <w:rPr>
          <w:rFonts w:hint="default" w:ascii="Calibri" w:hAnsi="Calibri" w:eastAsia="sans-serif" w:cs="Calibri"/>
          <w:i w:val="0"/>
          <w:iCs w:val="0"/>
          <w:caps w:val="0"/>
          <w:color w:val="5D6267"/>
          <w:spacing w:val="0"/>
          <w:sz w:val="28"/>
          <w:szCs w:val="28"/>
          <w:highlight w:val="green"/>
          <w:shd w:val="clear" w:color="auto" w:fill="FFFFFF"/>
        </w:rPr>
      </w:pPr>
      <w:r>
        <w:rPr>
          <w:rFonts w:hint="default" w:ascii="Calibri" w:hAnsi="Calibri" w:eastAsia="sans-serif" w:cs="Calibri"/>
          <w:i w:val="0"/>
          <w:iCs w:val="0"/>
          <w:caps w:val="0"/>
          <w:color w:val="5D6267"/>
          <w:spacing w:val="0"/>
          <w:sz w:val="28"/>
          <w:szCs w:val="28"/>
          <w:highlight w:val="green"/>
          <w:shd w:val="clear" w:color="auto" w:fill="FFFFFF"/>
        </w:rPr>
        <w:t>Where do you like to go in that area?</w:t>
      </w:r>
    </w:p>
    <w:p>
      <w:pPr>
        <w:pStyle w:val="21"/>
        <w:keepNext w:val="0"/>
        <w:keepLines w:val="0"/>
        <w:widowControl/>
        <w:numPr>
          <w:ilvl w:val="0"/>
          <w:numId w:val="0"/>
        </w:numPr>
        <w:shd w:val="clear" w:color="auto" w:fill="FFFFFF"/>
        <w:spacing w:before="0"/>
        <w:ind w:right="0"/>
        <w:rPr>
          <w:rFonts w:hint="default" w:ascii="Calibri" w:hAnsi="Calibri" w:eastAsia="sans-serif" w:cs="Calibri"/>
          <w:i w:val="0"/>
          <w:iCs w:val="0"/>
          <w:caps w:val="0"/>
          <w:color w:val="auto"/>
          <w:spacing w:val="0"/>
          <w:sz w:val="28"/>
          <w:szCs w:val="28"/>
          <w:highlight w:val="none"/>
          <w:shd w:val="clear" w:color="auto" w:fill="FFFFFF"/>
          <w:lang w:val="en-US"/>
        </w:rPr>
      </w:pPr>
    </w:p>
    <w:p>
      <w:pPr>
        <w:pStyle w:val="21"/>
        <w:keepNext w:val="0"/>
        <w:keepLines w:val="0"/>
        <w:widowControl/>
        <w:numPr>
          <w:ilvl w:val="0"/>
          <w:numId w:val="0"/>
        </w:numPr>
        <w:shd w:val="clear" w:color="auto" w:fill="FFFFFF"/>
        <w:spacing w:before="0"/>
        <w:ind w:right="0"/>
        <w:rPr>
          <w:rFonts w:hint="default" w:ascii="Calibri" w:hAnsi="Calibri" w:eastAsia="sans-serif" w:cs="Calibri"/>
          <w:i w:val="0"/>
          <w:iCs w:val="0"/>
          <w:caps w:val="0"/>
          <w:color w:val="auto"/>
          <w:spacing w:val="0"/>
          <w:sz w:val="28"/>
          <w:szCs w:val="28"/>
          <w:highlight w:val="none"/>
          <w:shd w:val="clear" w:color="auto" w:fill="FFFFFF"/>
          <w:lang w:val="en-US"/>
        </w:rPr>
      </w:pPr>
      <w:r>
        <w:rPr>
          <w:rFonts w:hint="default" w:ascii="Calibri" w:hAnsi="Calibri" w:eastAsia="sans-serif" w:cs="Calibri"/>
          <w:i w:val="0"/>
          <w:iCs w:val="0"/>
          <w:caps w:val="0"/>
          <w:color w:val="auto"/>
          <w:spacing w:val="0"/>
          <w:sz w:val="28"/>
          <w:szCs w:val="28"/>
          <w:highlight w:val="none"/>
          <w:shd w:val="clear" w:color="auto" w:fill="FFFFFF"/>
          <w:lang w:val="en-US"/>
        </w:rPr>
        <w:t xml:space="preserve">(Khanh) There’s a park just </w:t>
      </w:r>
      <w:r>
        <w:rPr>
          <w:rFonts w:hint="default" w:ascii="Calibri" w:hAnsi="Calibri" w:eastAsia="sans-serif" w:cs="Calibri"/>
          <w:i w:val="0"/>
          <w:iCs w:val="0"/>
          <w:caps w:val="0"/>
          <w:color w:val="auto"/>
          <w:spacing w:val="0"/>
          <w:sz w:val="28"/>
          <w:szCs w:val="28"/>
          <w:highlight w:val="yellow"/>
          <w:shd w:val="clear" w:color="auto" w:fill="FFFFFF"/>
          <w:lang w:val="en-US"/>
        </w:rPr>
        <w:t>a stone’s throw away from: rất gần với</w:t>
      </w:r>
      <w:r>
        <w:rPr>
          <w:rFonts w:hint="default" w:ascii="Calibri" w:hAnsi="Calibri" w:eastAsia="sans-serif" w:cs="Calibri"/>
          <w:i w:val="0"/>
          <w:iCs w:val="0"/>
          <w:caps w:val="0"/>
          <w:color w:val="auto"/>
          <w:spacing w:val="0"/>
          <w:sz w:val="28"/>
          <w:szCs w:val="28"/>
          <w:highlight w:val="none"/>
          <w:shd w:val="clear" w:color="auto" w:fill="FFFFFF"/>
          <w:lang w:val="en-US"/>
        </w:rPr>
        <w:t xml:space="preserve"> our home where my family loves to spend time, especially on weekends. It’s my </w:t>
      </w:r>
      <w:r>
        <w:rPr>
          <w:rFonts w:hint="default" w:ascii="Calibri" w:hAnsi="Calibri" w:eastAsia="sans-serif" w:cs="Calibri"/>
          <w:i w:val="0"/>
          <w:iCs w:val="0"/>
          <w:caps w:val="0"/>
          <w:color w:val="auto"/>
          <w:spacing w:val="0"/>
          <w:sz w:val="28"/>
          <w:szCs w:val="28"/>
          <w:highlight w:val="yellow"/>
          <w:shd w:val="clear" w:color="auto" w:fill="FFFFFF"/>
          <w:lang w:val="en-US"/>
        </w:rPr>
        <w:t>go-to destination: địa điểm ưa thích</w:t>
      </w:r>
      <w:r>
        <w:rPr>
          <w:rFonts w:hint="default" w:ascii="Calibri" w:hAnsi="Calibri" w:eastAsia="sans-serif" w:cs="Calibri"/>
          <w:i w:val="0"/>
          <w:iCs w:val="0"/>
          <w:caps w:val="0"/>
          <w:color w:val="auto"/>
          <w:spacing w:val="0"/>
          <w:sz w:val="28"/>
          <w:szCs w:val="28"/>
          <w:highlight w:val="none"/>
          <w:shd w:val="clear" w:color="auto" w:fill="FFFFFF"/>
          <w:lang w:val="en-US"/>
        </w:rPr>
        <w:t xml:space="preserve"> for playing badminton. But it’s more than just a place for physical activities. </w:t>
      </w:r>
      <w:r>
        <w:rPr>
          <w:rFonts w:hint="default" w:ascii="Calibri" w:hAnsi="Calibri" w:eastAsia="sans-serif" w:cs="Calibri"/>
          <w:i w:val="0"/>
          <w:iCs w:val="0"/>
          <w:color w:val="auto"/>
          <w:spacing w:val="0"/>
          <w:sz w:val="28"/>
          <w:szCs w:val="28"/>
          <w:highlight w:val="none"/>
          <w:shd w:val="clear" w:color="auto" w:fill="FFFFFF"/>
          <w:lang w:val="en-US"/>
        </w:rPr>
        <w:t>I</w:t>
      </w:r>
      <w:r>
        <w:rPr>
          <w:rFonts w:hint="default" w:ascii="Calibri" w:hAnsi="Calibri" w:eastAsia="sans-serif" w:cs="Calibri"/>
          <w:i w:val="0"/>
          <w:iCs w:val="0"/>
          <w:caps w:val="0"/>
          <w:color w:val="auto"/>
          <w:spacing w:val="0"/>
          <w:sz w:val="28"/>
          <w:szCs w:val="28"/>
          <w:highlight w:val="none"/>
          <w:shd w:val="clear" w:color="auto" w:fill="FFFFFF"/>
          <w:lang w:val="en-US"/>
        </w:rPr>
        <w:t xml:space="preserve">t’s where we temporarily escape from </w:t>
      </w:r>
      <w:r>
        <w:rPr>
          <w:rFonts w:hint="default" w:ascii="Calibri" w:hAnsi="Calibri" w:eastAsia="sans-serif" w:cs="Calibri"/>
          <w:i w:val="0"/>
          <w:iCs w:val="0"/>
          <w:caps w:val="0"/>
          <w:color w:val="auto"/>
          <w:spacing w:val="0"/>
          <w:sz w:val="28"/>
          <w:szCs w:val="28"/>
          <w:highlight w:val="yellow"/>
          <w:shd w:val="clear" w:color="auto" w:fill="FFFFFF"/>
          <w:lang w:val="en-US"/>
        </w:rPr>
        <w:t>the hustle and bustle of: sự bộn bề tất bật của</w:t>
      </w:r>
      <w:r>
        <w:rPr>
          <w:rFonts w:hint="default" w:ascii="Calibri" w:hAnsi="Calibri" w:eastAsia="sans-serif" w:cs="Calibri"/>
          <w:i w:val="0"/>
          <w:iCs w:val="0"/>
          <w:caps w:val="0"/>
          <w:color w:val="auto"/>
          <w:spacing w:val="0"/>
          <w:sz w:val="28"/>
          <w:szCs w:val="28"/>
          <w:highlight w:val="none"/>
          <w:shd w:val="clear" w:color="auto" w:fill="FFFFFF"/>
          <w:lang w:val="en-US"/>
        </w:rPr>
        <w:t xml:space="preserve"> daily life and enjoy the </w:t>
      </w:r>
      <w:r>
        <w:rPr>
          <w:rFonts w:hint="default" w:ascii="Calibri" w:hAnsi="Calibri" w:eastAsia="sans-serif" w:cs="Calibri"/>
          <w:i w:val="0"/>
          <w:iCs w:val="0"/>
          <w:caps w:val="0"/>
          <w:color w:val="auto"/>
          <w:spacing w:val="0"/>
          <w:sz w:val="28"/>
          <w:szCs w:val="28"/>
          <w:highlight w:val="yellow"/>
          <w:shd w:val="clear" w:color="auto" w:fill="FFFFFF"/>
          <w:lang w:val="en-US"/>
        </w:rPr>
        <w:t>serene/ tranquil atmosphere: bầu không khí thanh bình</w:t>
      </w:r>
      <w:r>
        <w:rPr>
          <w:rFonts w:hint="default" w:ascii="Calibri" w:hAnsi="Calibri" w:eastAsia="sans-serif" w:cs="Calibri"/>
          <w:i w:val="0"/>
          <w:iCs w:val="0"/>
          <w:caps w:val="0"/>
          <w:color w:val="auto"/>
          <w:spacing w:val="0"/>
          <w:sz w:val="28"/>
          <w:szCs w:val="28"/>
          <w:highlight w:val="none"/>
          <w:shd w:val="clear" w:color="auto" w:fill="FFFFFF"/>
          <w:lang w:val="en-US"/>
        </w:rPr>
        <w:t xml:space="preserve">. We also use these visits as a chance to  meet up with our relatives, to catch up and spend quality time together with them. </w:t>
      </w:r>
    </w:p>
    <w:p>
      <w:pPr>
        <w:pStyle w:val="21"/>
        <w:keepNext w:val="0"/>
        <w:keepLines w:val="0"/>
        <w:widowControl/>
        <w:numPr>
          <w:ilvl w:val="0"/>
          <w:numId w:val="0"/>
        </w:numPr>
        <w:shd w:val="clear" w:color="auto" w:fill="FFFFFF"/>
        <w:spacing w:before="0"/>
        <w:ind w:right="0"/>
        <w:rPr>
          <w:rFonts w:hint="default" w:ascii="Calibri" w:hAnsi="Calibri" w:eastAsia="sans-serif" w:cs="Calibri"/>
          <w:i w:val="0"/>
          <w:iCs w:val="0"/>
          <w:caps w:val="0"/>
          <w:color w:val="auto"/>
          <w:spacing w:val="0"/>
          <w:sz w:val="28"/>
          <w:szCs w:val="28"/>
          <w:highlight w:val="none"/>
          <w:shd w:val="clear" w:color="auto" w:fill="FFFFFF"/>
          <w:lang w:val="en-US"/>
        </w:rPr>
      </w:pPr>
    </w:p>
    <w:p>
      <w:pPr>
        <w:pStyle w:val="21"/>
        <w:keepNext w:val="0"/>
        <w:keepLines w:val="0"/>
        <w:widowControl/>
        <w:numPr>
          <w:ilvl w:val="0"/>
          <w:numId w:val="0"/>
        </w:numPr>
        <w:shd w:val="clear" w:color="auto" w:fill="FFFFFF"/>
        <w:spacing w:before="0"/>
        <w:ind w:right="0"/>
        <w:rPr>
          <w:rFonts w:hint="default" w:ascii="Calibri" w:hAnsi="Calibri" w:eastAsia="sans-serif" w:cs="Calibri"/>
          <w:i w:val="0"/>
          <w:iCs w:val="0"/>
          <w:caps w:val="0"/>
          <w:color w:val="5D6267"/>
          <w:spacing w:val="0"/>
          <w:sz w:val="28"/>
          <w:szCs w:val="28"/>
          <w:highlight w:val="green"/>
          <w:shd w:val="clear" w:color="auto" w:fill="FFFFFF"/>
        </w:rPr>
      </w:pPr>
      <w:r>
        <w:rPr>
          <w:rFonts w:hint="default" w:ascii="Calibri" w:hAnsi="Calibri" w:eastAsia="sans-serif" w:cs="Calibri"/>
          <w:i w:val="0"/>
          <w:iCs w:val="0"/>
          <w:caps w:val="0"/>
          <w:color w:val="5D6267"/>
          <w:spacing w:val="0"/>
          <w:sz w:val="28"/>
          <w:szCs w:val="28"/>
          <w:highlight w:val="green"/>
          <w:shd w:val="clear" w:color="auto" w:fill="FFFFFF"/>
        </w:rPr>
        <w:t>2. Do you know any famous people in your area?</w:t>
      </w:r>
    </w:p>
    <w:p>
      <w:pPr>
        <w:pStyle w:val="21"/>
        <w:keepNext w:val="0"/>
        <w:keepLines w:val="0"/>
        <w:widowControl/>
        <w:numPr>
          <w:ilvl w:val="0"/>
          <w:numId w:val="0"/>
        </w:numPr>
        <w:shd w:val="clear" w:color="auto" w:fill="FFFFFF"/>
        <w:spacing w:before="0"/>
        <w:ind w:right="0"/>
        <w:rPr>
          <w:rFonts w:hint="default" w:ascii="Calibri" w:hAnsi="Calibri" w:eastAsia="sans-serif" w:cs="Calibri"/>
          <w:i w:val="0"/>
          <w:iCs w:val="0"/>
          <w:caps w:val="0"/>
          <w:color w:val="5D6267"/>
          <w:spacing w:val="0"/>
          <w:sz w:val="28"/>
          <w:szCs w:val="28"/>
          <w:highlight w:val="yellow"/>
          <w:shd w:val="clear" w:color="auto" w:fill="FFFFFF"/>
          <w:lang w:val="en-US"/>
        </w:rPr>
      </w:pPr>
      <w:r>
        <w:rPr>
          <w:rFonts w:hint="default" w:ascii="Calibri" w:hAnsi="Calibri" w:eastAsia="sans-serif" w:cs="Calibri"/>
          <w:i w:val="0"/>
          <w:iCs w:val="0"/>
          <w:caps w:val="0"/>
          <w:color w:val="5D6267"/>
          <w:spacing w:val="0"/>
          <w:sz w:val="28"/>
          <w:szCs w:val="28"/>
          <w:highlight w:val="none"/>
          <w:shd w:val="clear" w:color="auto" w:fill="FFFFFF"/>
          <w:lang w:val="en-US"/>
        </w:rPr>
        <w:t xml:space="preserve">(Khanh) No, </w:t>
      </w:r>
      <w:r>
        <w:rPr>
          <w:rFonts w:hint="default" w:ascii="Calibri" w:hAnsi="Calibri" w:eastAsia="sans-serif" w:cs="Calibri"/>
          <w:i w:val="0"/>
          <w:iCs w:val="0"/>
          <w:caps w:val="0"/>
          <w:color w:val="5D6267"/>
          <w:spacing w:val="0"/>
          <w:sz w:val="28"/>
          <w:szCs w:val="28"/>
          <w:highlight w:val="yellow"/>
          <w:shd w:val="clear" w:color="auto" w:fill="FFFFFF"/>
          <w:lang w:val="en-US"/>
        </w:rPr>
        <w:t>not that I’m aware of: theo tôi biết thì không</w:t>
      </w:r>
      <w:r>
        <w:rPr>
          <w:rFonts w:hint="default" w:ascii="Calibri" w:hAnsi="Calibri" w:eastAsia="sans-serif" w:cs="Calibri"/>
          <w:i w:val="0"/>
          <w:iCs w:val="0"/>
          <w:caps w:val="0"/>
          <w:color w:val="5D6267"/>
          <w:spacing w:val="0"/>
          <w:sz w:val="28"/>
          <w:szCs w:val="28"/>
          <w:highlight w:val="none"/>
          <w:shd w:val="clear" w:color="auto" w:fill="FFFFFF"/>
          <w:lang w:val="en-US"/>
        </w:rPr>
        <w:t>. Having resided in district 12 for over 10 years, I’ve never</w:t>
      </w:r>
      <w:r>
        <w:rPr>
          <w:rFonts w:hint="default" w:ascii="Calibri" w:hAnsi="Calibri" w:eastAsia="sans-serif" w:cs="Calibri"/>
          <w:i w:val="0"/>
          <w:iCs w:val="0"/>
          <w:caps w:val="0"/>
          <w:color w:val="5D6267"/>
          <w:spacing w:val="0"/>
          <w:sz w:val="28"/>
          <w:szCs w:val="28"/>
          <w:highlight w:val="yellow"/>
          <w:shd w:val="clear" w:color="auto" w:fill="FFFFFF"/>
          <w:lang w:val="en-US"/>
        </w:rPr>
        <w:t xml:space="preserve"> rubbed shoulders: gặp gỡ</w:t>
      </w:r>
      <w:r>
        <w:rPr>
          <w:rFonts w:hint="default" w:ascii="Calibri" w:hAnsi="Calibri" w:eastAsia="sans-serif" w:cs="Calibri"/>
          <w:i w:val="0"/>
          <w:iCs w:val="0"/>
          <w:caps w:val="0"/>
          <w:color w:val="5D6267"/>
          <w:spacing w:val="0"/>
          <w:sz w:val="28"/>
          <w:szCs w:val="28"/>
          <w:highlight w:val="none"/>
          <w:shd w:val="clear" w:color="auto" w:fill="FFFFFF"/>
          <w:lang w:val="en-US"/>
        </w:rPr>
        <w:t xml:space="preserve"> with any celebrities in the local area. </w:t>
      </w:r>
      <w:r>
        <w:rPr>
          <w:rFonts w:hint="default" w:ascii="Calibri" w:hAnsi="Calibri" w:eastAsia="sans-serif" w:cs="Calibri"/>
          <w:i w:val="0"/>
          <w:iCs w:val="0"/>
          <w:caps w:val="0"/>
          <w:color w:val="5D6267"/>
          <w:spacing w:val="0"/>
          <w:sz w:val="28"/>
          <w:szCs w:val="28"/>
          <w:highlight w:val="yellow"/>
          <w:shd w:val="clear" w:color="auto" w:fill="FFFFFF"/>
          <w:lang w:val="en-US"/>
        </w:rPr>
        <w:t>From what I observed: theo những gì quan sát được</w:t>
      </w:r>
      <w:r>
        <w:rPr>
          <w:rFonts w:hint="default" w:ascii="Calibri" w:hAnsi="Calibri" w:eastAsia="sans-serif" w:cs="Calibri"/>
          <w:i w:val="0"/>
          <w:iCs w:val="0"/>
          <w:caps w:val="0"/>
          <w:color w:val="5D6267"/>
          <w:spacing w:val="0"/>
          <w:sz w:val="28"/>
          <w:szCs w:val="28"/>
          <w:highlight w:val="none"/>
          <w:shd w:val="clear" w:color="auto" w:fill="FFFFFF"/>
          <w:lang w:val="en-US"/>
        </w:rPr>
        <w:t xml:space="preserve">, people in this neighborhood are just </w:t>
      </w:r>
      <w:r>
        <w:rPr>
          <w:rFonts w:hint="default" w:ascii="Calibri" w:hAnsi="Calibri" w:eastAsia="sans-serif" w:cs="Calibri"/>
          <w:i w:val="0"/>
          <w:iCs w:val="0"/>
          <w:caps w:val="0"/>
          <w:color w:val="5D6267"/>
          <w:spacing w:val="0"/>
          <w:sz w:val="28"/>
          <w:szCs w:val="28"/>
          <w:highlight w:val="yellow"/>
          <w:shd w:val="clear" w:color="auto" w:fill="FFFFFF"/>
          <w:lang w:val="en-US"/>
        </w:rPr>
        <w:t>ordinary (adj): bình thường folks</w:t>
      </w:r>
    </w:p>
    <w:p>
      <w:pPr>
        <w:pStyle w:val="21"/>
        <w:keepNext w:val="0"/>
        <w:keepLines w:val="0"/>
        <w:widowControl/>
        <w:numPr>
          <w:ilvl w:val="0"/>
          <w:numId w:val="0"/>
        </w:numPr>
        <w:shd w:val="clear" w:color="auto" w:fill="FFFFFF"/>
        <w:spacing w:before="0"/>
        <w:ind w:right="0"/>
        <w:rPr>
          <w:rFonts w:hint="default" w:ascii="Calibri" w:hAnsi="Calibri" w:eastAsia="sans-serif" w:cs="Calibri"/>
          <w:i w:val="0"/>
          <w:iCs w:val="0"/>
          <w:caps w:val="0"/>
          <w:color w:val="5D6267"/>
          <w:spacing w:val="0"/>
          <w:sz w:val="28"/>
          <w:szCs w:val="28"/>
          <w:highlight w:val="green"/>
          <w:shd w:val="clear" w:color="auto" w:fill="FFFFFF"/>
        </w:rPr>
      </w:pPr>
      <w:r>
        <w:rPr>
          <w:rFonts w:hint="default" w:ascii="Calibri" w:hAnsi="Calibri" w:eastAsia="sans-serif" w:cs="Calibri"/>
          <w:i w:val="0"/>
          <w:iCs w:val="0"/>
          <w:caps w:val="0"/>
          <w:color w:val="5D6267"/>
          <w:spacing w:val="0"/>
          <w:sz w:val="28"/>
          <w:szCs w:val="28"/>
          <w:highlight w:val="green"/>
          <w:shd w:val="clear" w:color="auto" w:fill="FFFFFF"/>
        </w:rPr>
        <w:br w:type="textWrapping"/>
      </w:r>
      <w:r>
        <w:rPr>
          <w:rFonts w:hint="default" w:ascii="Calibri" w:hAnsi="Calibri" w:eastAsia="sans-serif" w:cs="Calibri"/>
          <w:i w:val="0"/>
          <w:iCs w:val="0"/>
          <w:caps w:val="0"/>
          <w:color w:val="5D6267"/>
          <w:spacing w:val="0"/>
          <w:sz w:val="28"/>
          <w:szCs w:val="28"/>
          <w:highlight w:val="green"/>
          <w:shd w:val="clear" w:color="auto" w:fill="FFFFFF"/>
        </w:rPr>
        <w:t xml:space="preserve"> What are some changes in the area recently?</w:t>
      </w:r>
    </w:p>
    <w:p>
      <w:pPr>
        <w:pStyle w:val="21"/>
        <w:keepNext w:val="0"/>
        <w:keepLines w:val="0"/>
        <w:widowControl/>
        <w:numPr>
          <w:ilvl w:val="0"/>
          <w:numId w:val="0"/>
        </w:numPr>
        <w:shd w:val="clear" w:color="auto" w:fill="FFFFFF"/>
        <w:spacing w:before="0"/>
        <w:ind w:right="0"/>
        <w:rPr>
          <w:rFonts w:hint="default" w:ascii="Calibri" w:hAnsi="Calibri" w:eastAsia="sans-serif" w:cs="Calibri"/>
          <w:i w:val="0"/>
          <w:iCs w:val="0"/>
          <w:caps w:val="0"/>
          <w:color w:val="5D6267"/>
          <w:spacing w:val="0"/>
          <w:sz w:val="28"/>
          <w:szCs w:val="28"/>
          <w:highlight w:val="none"/>
          <w:shd w:val="clear" w:color="auto" w:fill="FFFFFF"/>
          <w:lang w:val="en-US"/>
        </w:rPr>
      </w:pPr>
      <w:r>
        <w:rPr>
          <w:rFonts w:hint="default" w:ascii="Calibri" w:hAnsi="Calibri" w:eastAsia="sans-serif" w:cs="Calibri"/>
          <w:i w:val="0"/>
          <w:iCs w:val="0"/>
          <w:caps w:val="0"/>
          <w:color w:val="5D6267"/>
          <w:spacing w:val="0"/>
          <w:sz w:val="28"/>
          <w:szCs w:val="28"/>
          <w:highlight w:val="none"/>
          <w:shd w:val="clear" w:color="auto" w:fill="FFFFFF"/>
          <w:lang w:val="en-US"/>
        </w:rPr>
        <w:t xml:space="preserve">(Khanh) </w:t>
      </w:r>
      <w:r>
        <w:rPr>
          <w:rFonts w:hint="default" w:ascii="Calibri" w:hAnsi="Calibri" w:eastAsia="sans-serif" w:cs="Calibri"/>
          <w:i w:val="0"/>
          <w:iCs w:val="0"/>
          <w:caps w:val="0"/>
          <w:color w:val="5D6267"/>
          <w:spacing w:val="0"/>
          <w:sz w:val="28"/>
          <w:szCs w:val="28"/>
          <w:highlight w:val="yellow"/>
          <w:shd w:val="clear" w:color="auto" w:fill="FFFFFF"/>
          <w:lang w:val="en-US"/>
        </w:rPr>
        <w:t>Frankly speaking: nói thẳng ra là</w:t>
      </w:r>
      <w:r>
        <w:rPr>
          <w:rFonts w:hint="default" w:ascii="Calibri" w:hAnsi="Calibri" w:eastAsia="sans-serif" w:cs="Calibri"/>
          <w:i w:val="0"/>
          <w:iCs w:val="0"/>
          <w:caps w:val="0"/>
          <w:color w:val="5D6267"/>
          <w:spacing w:val="0"/>
          <w:sz w:val="28"/>
          <w:szCs w:val="28"/>
          <w:highlight w:val="none"/>
          <w:shd w:val="clear" w:color="auto" w:fill="FFFFFF"/>
          <w:lang w:val="en-US"/>
        </w:rPr>
        <w:t xml:space="preserve">, there haven’t been many changes in the area, </w:t>
      </w:r>
      <w:r>
        <w:rPr>
          <w:rFonts w:hint="default" w:ascii="Calibri" w:hAnsi="Calibri" w:eastAsia="sans-serif" w:cs="Calibri"/>
          <w:i w:val="0"/>
          <w:iCs w:val="0"/>
          <w:caps w:val="0"/>
          <w:color w:val="5D6267"/>
          <w:spacing w:val="0"/>
          <w:sz w:val="28"/>
          <w:szCs w:val="28"/>
          <w:highlight w:val="yellow"/>
          <w:shd w:val="clear" w:color="auto" w:fill="FFFFFF"/>
          <w:lang w:val="en-US"/>
        </w:rPr>
        <w:t>with one notable exception: với 1 ngoại lệ</w:t>
      </w:r>
      <w:r>
        <w:rPr>
          <w:rFonts w:hint="default" w:ascii="Calibri" w:hAnsi="Calibri" w:eastAsia="sans-serif" w:cs="Calibri"/>
          <w:i w:val="0"/>
          <w:iCs w:val="0"/>
          <w:caps w:val="0"/>
          <w:color w:val="5D6267"/>
          <w:spacing w:val="0"/>
          <w:sz w:val="28"/>
          <w:szCs w:val="28"/>
          <w:highlight w:val="none"/>
          <w:shd w:val="clear" w:color="auto" w:fill="FFFFFF"/>
          <w:lang w:val="en-US"/>
        </w:rPr>
        <w:t xml:space="preserve"> I’ve notice an increase in new neighbors moving in. It’s always nice to welcome new members into our </w:t>
      </w:r>
      <w:r>
        <w:rPr>
          <w:rFonts w:hint="default" w:ascii="Calibri" w:hAnsi="Calibri" w:eastAsia="sans-serif" w:cs="Calibri"/>
          <w:i w:val="0"/>
          <w:iCs w:val="0"/>
          <w:caps w:val="0"/>
          <w:color w:val="5D6267"/>
          <w:spacing w:val="0"/>
          <w:sz w:val="28"/>
          <w:szCs w:val="28"/>
          <w:highlight w:val="yellow"/>
          <w:shd w:val="clear" w:color="auto" w:fill="FFFFFF"/>
          <w:lang w:val="en-US"/>
        </w:rPr>
        <w:t>tight-knit community: cộng đồng gắn kết</w:t>
      </w:r>
      <w:r>
        <w:rPr>
          <w:rFonts w:hint="default" w:ascii="Calibri" w:hAnsi="Calibri" w:eastAsia="sans-serif" w:cs="Calibri"/>
          <w:i w:val="0"/>
          <w:iCs w:val="0"/>
          <w:caps w:val="0"/>
          <w:color w:val="5D6267"/>
          <w:spacing w:val="0"/>
          <w:sz w:val="28"/>
          <w:szCs w:val="28"/>
          <w:highlight w:val="none"/>
          <w:shd w:val="clear" w:color="auto" w:fill="FFFFFF"/>
          <w:lang w:val="en-US"/>
        </w:rPr>
        <w:t xml:space="preserve"> and see our area continue to grow in a positive way. </w:t>
      </w:r>
    </w:p>
    <w:p>
      <w:pPr>
        <w:pStyle w:val="21"/>
        <w:keepNext w:val="0"/>
        <w:keepLines w:val="0"/>
        <w:widowControl/>
        <w:numPr>
          <w:ilvl w:val="0"/>
          <w:numId w:val="0"/>
        </w:numPr>
        <w:shd w:val="clear" w:color="auto" w:fill="FFFFFF"/>
        <w:spacing w:before="0"/>
        <w:ind w:right="0"/>
        <w:rPr>
          <w:rFonts w:hint="default" w:ascii="Calibri" w:hAnsi="Calibri" w:eastAsia="sans-serif" w:cs="Calibri"/>
          <w:i w:val="0"/>
          <w:iCs w:val="0"/>
          <w:caps w:val="0"/>
          <w:color w:val="5D6267"/>
          <w:spacing w:val="0"/>
          <w:sz w:val="28"/>
          <w:szCs w:val="28"/>
          <w:highlight w:val="none"/>
          <w:shd w:val="clear" w:color="auto" w:fill="FFFFFF"/>
          <w:lang w:val="en-US"/>
        </w:rPr>
      </w:pPr>
    </w:p>
    <w:p>
      <w:pPr>
        <w:pStyle w:val="21"/>
        <w:keepNext w:val="0"/>
        <w:keepLines w:val="0"/>
        <w:widowControl/>
        <w:numPr>
          <w:ilvl w:val="0"/>
          <w:numId w:val="0"/>
        </w:numPr>
        <w:shd w:val="clear" w:color="auto" w:fill="FFFFFF"/>
        <w:spacing w:before="0"/>
        <w:ind w:right="0"/>
        <w:rPr>
          <w:rFonts w:hint="default" w:ascii="Calibri" w:hAnsi="Calibri" w:eastAsia="sans-serif" w:cs="Calibri"/>
          <w:i w:val="0"/>
          <w:iCs w:val="0"/>
          <w:caps w:val="0"/>
          <w:color w:val="5D6267"/>
          <w:spacing w:val="0"/>
          <w:sz w:val="28"/>
          <w:szCs w:val="28"/>
          <w:highlight w:val="green"/>
          <w:shd w:val="clear" w:color="auto" w:fill="FFFFFF"/>
          <w:lang w:val="en-US"/>
        </w:rPr>
      </w:pPr>
      <w:r>
        <w:rPr>
          <w:rFonts w:hint="default" w:ascii="Calibri" w:hAnsi="Calibri" w:eastAsia="sans-serif" w:cs="Calibri"/>
          <w:i w:val="0"/>
          <w:iCs w:val="0"/>
          <w:caps w:val="0"/>
          <w:color w:val="5D6267"/>
          <w:spacing w:val="0"/>
          <w:sz w:val="28"/>
          <w:szCs w:val="28"/>
          <w:highlight w:val="green"/>
          <w:shd w:val="clear" w:color="auto" w:fill="FFFFFF"/>
          <w:lang w:val="en-US"/>
        </w:rPr>
        <w:t>Is there anything you dislike about the area that you live in ?</w:t>
      </w:r>
    </w:p>
    <w:p>
      <w:pPr>
        <w:pStyle w:val="21"/>
        <w:keepNext w:val="0"/>
        <w:keepLines w:val="0"/>
        <w:widowControl/>
        <w:numPr>
          <w:ilvl w:val="0"/>
          <w:numId w:val="0"/>
        </w:numPr>
        <w:shd w:val="clear" w:color="auto" w:fill="FFFFFF"/>
        <w:spacing w:before="0"/>
        <w:ind w:right="0"/>
        <w:rPr>
          <w:rFonts w:hint="default" w:ascii="Calibri" w:hAnsi="Calibri" w:eastAsia="sans-serif" w:cs="Calibri"/>
          <w:i w:val="0"/>
          <w:iCs w:val="0"/>
          <w:caps w:val="0"/>
          <w:color w:val="auto"/>
          <w:spacing w:val="0"/>
          <w:sz w:val="28"/>
          <w:szCs w:val="28"/>
          <w:highlight w:val="none"/>
          <w:shd w:val="clear" w:color="auto" w:fill="FFFFFF"/>
          <w:lang w:val="en-US"/>
        </w:rPr>
      </w:pPr>
      <w:r>
        <w:rPr>
          <w:rFonts w:hint="default" w:ascii="Calibri" w:hAnsi="Calibri" w:eastAsia="sans-serif" w:cs="Calibri"/>
          <w:i w:val="0"/>
          <w:iCs w:val="0"/>
          <w:caps w:val="0"/>
          <w:color w:val="auto"/>
          <w:spacing w:val="0"/>
          <w:sz w:val="28"/>
          <w:szCs w:val="28"/>
          <w:highlight w:val="none"/>
          <w:shd w:val="clear" w:color="auto" w:fill="FFFFFF"/>
          <w:lang w:val="en-US"/>
        </w:rPr>
        <w:t xml:space="preserve">(Khanh) If there’s one thing that I find inconvenient about my area, it’s the narrow roads. They are not wide enough to handle public transport, which greatly limits our commuting options. </w:t>
      </w:r>
      <w:r>
        <w:rPr>
          <w:rFonts w:hint="default" w:ascii="Calibri" w:hAnsi="Calibri" w:eastAsia="sans-serif" w:cs="Calibri"/>
          <w:i w:val="0"/>
          <w:iCs w:val="0"/>
          <w:color w:val="auto"/>
          <w:spacing w:val="0"/>
          <w:sz w:val="28"/>
          <w:szCs w:val="28"/>
          <w:highlight w:val="none"/>
          <w:shd w:val="clear" w:color="auto" w:fill="FFFFFF"/>
          <w:lang w:val="en-US"/>
        </w:rPr>
        <w:t>A</w:t>
      </w:r>
      <w:r>
        <w:rPr>
          <w:rFonts w:hint="default" w:ascii="Calibri" w:hAnsi="Calibri" w:eastAsia="sans-serif" w:cs="Calibri"/>
          <w:i w:val="0"/>
          <w:iCs w:val="0"/>
          <w:caps w:val="0"/>
          <w:color w:val="auto"/>
          <w:spacing w:val="0"/>
          <w:sz w:val="28"/>
          <w:szCs w:val="28"/>
          <w:highlight w:val="none"/>
          <w:shd w:val="clear" w:color="auto" w:fill="FFFFFF"/>
          <w:lang w:val="en-US"/>
        </w:rPr>
        <w:t xml:space="preserve">s a result, we always have to rely on motorbikes for our daily trips. And I must say that while motorbikes are a common and practical modes of transportation here, the lack of public transport does affect the overall accessibility of our area and can be a bit of a drawback for us. </w:t>
      </w:r>
    </w:p>
    <w:p>
      <w:pPr>
        <w:pStyle w:val="21"/>
        <w:keepNext w:val="0"/>
        <w:keepLines w:val="0"/>
        <w:widowControl/>
        <w:numPr>
          <w:ilvl w:val="0"/>
          <w:numId w:val="0"/>
        </w:numPr>
        <w:shd w:val="clear" w:color="auto" w:fill="FFFFFF"/>
        <w:spacing w:before="0"/>
        <w:ind w:right="0"/>
        <w:rPr>
          <w:rFonts w:hint="default" w:ascii="Calibri" w:hAnsi="Calibri" w:eastAsia="sans-serif" w:cs="Calibri"/>
          <w:i w:val="0"/>
          <w:iCs w:val="0"/>
          <w:caps w:val="0"/>
          <w:color w:val="auto"/>
          <w:spacing w:val="0"/>
          <w:sz w:val="28"/>
          <w:szCs w:val="28"/>
          <w:highlight w:val="none"/>
          <w:shd w:val="clear" w:color="auto" w:fill="FFFFFF"/>
          <w:lang w:val="en-US"/>
        </w:rPr>
      </w:pPr>
    </w:p>
    <w:p>
      <w:pPr>
        <w:pStyle w:val="21"/>
        <w:keepNext w:val="0"/>
        <w:keepLines w:val="0"/>
        <w:widowControl/>
        <w:numPr>
          <w:ilvl w:val="0"/>
          <w:numId w:val="0"/>
        </w:numPr>
        <w:shd w:val="clear" w:color="auto" w:fill="FFFFFF"/>
        <w:spacing w:before="0"/>
        <w:ind w:right="0"/>
        <w:rPr>
          <w:rFonts w:hint="default" w:ascii="Calibri" w:hAnsi="Calibri" w:eastAsia="sans-serif" w:cs="Calibri"/>
          <w:i w:val="0"/>
          <w:iCs w:val="0"/>
          <w:caps w:val="0"/>
          <w:color w:val="FF0000"/>
          <w:spacing w:val="0"/>
          <w:sz w:val="28"/>
          <w:szCs w:val="28"/>
          <w:highlight w:val="none"/>
          <w:u w:val="single"/>
          <w:shd w:val="clear" w:color="auto" w:fill="FFFFFF"/>
          <w:lang w:val="en-US"/>
        </w:rPr>
      </w:pPr>
      <w:r>
        <w:rPr>
          <w:rFonts w:hint="default" w:ascii="Calibri" w:hAnsi="Calibri" w:eastAsia="sans-serif" w:cs="Calibri"/>
          <w:i w:val="0"/>
          <w:iCs w:val="0"/>
          <w:caps w:val="0"/>
          <w:color w:val="FF0000"/>
          <w:spacing w:val="0"/>
          <w:sz w:val="28"/>
          <w:szCs w:val="28"/>
          <w:highlight w:val="none"/>
          <w:u w:val="single"/>
          <w:shd w:val="clear" w:color="auto" w:fill="FFFFFF"/>
          <w:lang w:val="en-US"/>
        </w:rPr>
        <w:t>Is the transport facility in your neighborhood good or bad?</w:t>
      </w:r>
    </w:p>
    <w:p>
      <w:pPr>
        <w:keepNext w:val="0"/>
        <w:keepLines w:val="0"/>
        <w:widowControl/>
        <w:jc w:val="left"/>
        <w:rPr>
          <w:rFonts w:hint="default" w:cs="Calibri"/>
          <w:color w:val="000000"/>
          <w:sz w:val="28"/>
          <w:szCs w:val="28"/>
          <w:u w:val="none"/>
          <w:lang w:val="en-US" w:eastAsia="zh-CN" w:bidi="ar-DZ"/>
        </w:rPr>
      </w:pPr>
      <w:r>
        <w:rPr>
          <w:rFonts w:hint="default" w:cs="Calibri"/>
          <w:color w:val="000000"/>
          <w:sz w:val="28"/>
          <w:szCs w:val="28"/>
          <w:u w:val="none"/>
          <w:lang w:val="en-US" w:eastAsia="zh-CN" w:bidi="ar-DZ"/>
        </w:rPr>
        <w:t>Giống HOME</w:t>
      </w:r>
    </w:p>
    <w:p>
      <w:pPr>
        <w:keepNext w:val="0"/>
        <w:keepLines w:val="0"/>
        <w:widowControl/>
        <w:jc w:val="left"/>
        <w:rPr>
          <w:rFonts w:hint="default" w:cs="Calibri"/>
          <w:color w:val="000000"/>
          <w:sz w:val="28"/>
          <w:szCs w:val="28"/>
          <w:u w:val="none"/>
          <w:lang w:val="en-US" w:eastAsia="zh-CN" w:bidi="ar-DZ"/>
        </w:rPr>
      </w:pPr>
    </w:p>
    <w:p>
      <w:pPr>
        <w:pStyle w:val="21"/>
        <w:keepNext w:val="0"/>
        <w:keepLines w:val="0"/>
        <w:widowControl/>
        <w:numPr>
          <w:ilvl w:val="0"/>
          <w:numId w:val="0"/>
        </w:numPr>
        <w:shd w:val="clear" w:color="auto" w:fill="FFFFFF"/>
        <w:spacing w:before="0"/>
        <w:ind w:right="0"/>
        <w:rPr>
          <w:rFonts w:hint="default" w:ascii="Calibri" w:hAnsi="Calibri" w:eastAsia="sans-serif" w:cs="Calibri"/>
          <w:i w:val="0"/>
          <w:iCs w:val="0"/>
          <w:caps w:val="0"/>
          <w:color w:val="5D6267"/>
          <w:spacing w:val="0"/>
          <w:sz w:val="28"/>
          <w:szCs w:val="28"/>
          <w:highlight w:val="green"/>
          <w:shd w:val="clear" w:color="auto" w:fill="FFFFFF"/>
          <w:lang w:val="en-US"/>
        </w:rPr>
      </w:pPr>
      <w:r>
        <w:rPr>
          <w:rFonts w:hint="default" w:ascii="Calibri" w:hAnsi="Calibri" w:eastAsia="sans-serif" w:cs="Calibri"/>
          <w:i w:val="0"/>
          <w:iCs w:val="0"/>
          <w:caps w:val="0"/>
          <w:color w:val="5D6267"/>
          <w:spacing w:val="0"/>
          <w:sz w:val="28"/>
          <w:szCs w:val="28"/>
          <w:highlight w:val="green"/>
          <w:shd w:val="clear" w:color="auto" w:fill="FFFFFF"/>
          <w:lang w:val="en-US"/>
        </w:rPr>
        <w:t>Do you know any of your neighbors?</w:t>
      </w:r>
    </w:p>
    <w:p>
      <w:pPr>
        <w:pStyle w:val="21"/>
        <w:keepNext w:val="0"/>
        <w:keepLines w:val="0"/>
        <w:widowControl/>
        <w:numPr>
          <w:ilvl w:val="0"/>
          <w:numId w:val="0"/>
        </w:numPr>
        <w:shd w:val="clear" w:color="auto" w:fill="FFFFFF"/>
        <w:spacing w:before="0"/>
        <w:ind w:right="0"/>
        <w:rPr>
          <w:rFonts w:hint="default" w:ascii="Calibri" w:hAnsi="Calibri" w:eastAsia="sans-serif" w:cs="Calibri"/>
          <w:i w:val="0"/>
          <w:iCs w:val="0"/>
          <w:caps w:val="0"/>
          <w:color w:val="5D6267"/>
          <w:spacing w:val="0"/>
          <w:sz w:val="28"/>
          <w:szCs w:val="28"/>
          <w:highlight w:val="green"/>
          <w:shd w:val="clear" w:color="auto" w:fill="FFFFFF"/>
          <w:lang w:val="en-US"/>
        </w:rPr>
      </w:pPr>
      <w:r>
        <w:rPr>
          <w:rFonts w:hint="default" w:ascii="Calibri" w:hAnsi="Calibri" w:eastAsia="sans-serif" w:cs="Calibri"/>
          <w:i w:val="0"/>
          <w:iCs w:val="0"/>
          <w:caps w:val="0"/>
          <w:color w:val="5D6267"/>
          <w:spacing w:val="0"/>
          <w:sz w:val="28"/>
          <w:szCs w:val="28"/>
          <w:highlight w:val="none"/>
          <w:shd w:val="clear" w:color="auto" w:fill="FFFFFF"/>
          <w:lang w:val="en-US"/>
        </w:rPr>
        <w:t>(Khanh) yes of course. You can say that I</w:t>
      </w:r>
      <w:r>
        <w:rPr>
          <w:rFonts w:hint="default" w:ascii="Calibri" w:hAnsi="Calibri" w:eastAsia="sans-serif" w:cs="Calibri"/>
          <w:i w:val="0"/>
          <w:iCs w:val="0"/>
          <w:caps w:val="0"/>
          <w:color w:val="5D6267"/>
          <w:spacing w:val="0"/>
          <w:sz w:val="28"/>
          <w:szCs w:val="28"/>
          <w:highlight w:val="yellow"/>
          <w:shd w:val="clear" w:color="auto" w:fill="FFFFFF"/>
          <w:lang w:val="en-US"/>
        </w:rPr>
        <w:t>’m on really good terms with: có mối quan hệ rất tốt</w:t>
      </w:r>
      <w:r>
        <w:rPr>
          <w:rFonts w:hint="default" w:ascii="Calibri" w:hAnsi="Calibri" w:eastAsia="sans-serif" w:cs="Calibri"/>
          <w:i w:val="0"/>
          <w:iCs w:val="0"/>
          <w:caps w:val="0"/>
          <w:color w:val="5D6267"/>
          <w:spacing w:val="0"/>
          <w:sz w:val="28"/>
          <w:szCs w:val="28"/>
          <w:highlight w:val="none"/>
          <w:shd w:val="clear" w:color="auto" w:fill="FFFFFF"/>
          <w:lang w:val="en-US"/>
        </w:rPr>
        <w:t xml:space="preserve"> all the neighbors in the area. You know we have a tradition of </w:t>
      </w:r>
      <w:r>
        <w:rPr>
          <w:rFonts w:hint="default" w:ascii="Calibri" w:hAnsi="Calibri" w:eastAsia="sans-serif" w:cs="Calibri"/>
          <w:i w:val="0"/>
          <w:iCs w:val="0"/>
          <w:caps w:val="0"/>
          <w:color w:val="5D6267"/>
          <w:spacing w:val="0"/>
          <w:sz w:val="28"/>
          <w:szCs w:val="28"/>
          <w:highlight w:val="yellow"/>
          <w:shd w:val="clear" w:color="auto" w:fill="FFFFFF"/>
          <w:lang w:val="en-US"/>
        </w:rPr>
        <w:t>throwing a small parties: tổ chức tiệc nhỏ</w:t>
      </w:r>
      <w:r>
        <w:rPr>
          <w:rFonts w:hint="default" w:ascii="Calibri" w:hAnsi="Calibri" w:eastAsia="sans-serif" w:cs="Calibri"/>
          <w:i w:val="0"/>
          <w:iCs w:val="0"/>
          <w:caps w:val="0"/>
          <w:color w:val="5D6267"/>
          <w:spacing w:val="0"/>
          <w:sz w:val="28"/>
          <w:szCs w:val="28"/>
          <w:highlight w:val="none"/>
          <w:shd w:val="clear" w:color="auto" w:fill="FFFFFF"/>
          <w:lang w:val="en-US"/>
        </w:rPr>
        <w:t xml:space="preserve"> together during special occasions or holidays, like Tết or Christmas. These gatherings are a wonderful opportunity for us to bond, share experiences, and create lasting memories. It’s these moments that really emphasize the close-knit nature of our community and make the neighborhood feel more like a big family. </w:t>
      </w:r>
    </w:p>
    <w:p>
      <w:pPr>
        <w:rPr>
          <w:rFonts w:hint="default" w:ascii="Calibri" w:hAnsi="Calibri" w:cs="Calibri"/>
          <w:sz w:val="28"/>
          <w:szCs w:val="28"/>
          <w:lang w:val="en-US"/>
        </w:rPr>
      </w:pPr>
    </w:p>
    <w:p>
      <w:pPr>
        <w:rPr>
          <w:rFonts w:hint="default" w:ascii="Calibri" w:hAnsi="Calibri" w:cs="Calibri"/>
          <w:sz w:val="28"/>
          <w:szCs w:val="28"/>
          <w:lang w:val="en-US"/>
        </w:rPr>
      </w:pPr>
    </w:p>
    <w:p>
      <w:pPr>
        <w:rPr>
          <w:rFonts w:hint="default" w:ascii="Calibri" w:hAnsi="Calibri" w:cs="Calibri"/>
          <w:b/>
          <w:bCs/>
          <w:color w:val="FF0000"/>
          <w:sz w:val="32"/>
          <w:szCs w:val="32"/>
          <w:lang w:val="en-US"/>
        </w:rPr>
      </w:pPr>
      <w:r>
        <w:rPr>
          <w:rFonts w:hint="default" w:ascii="Calibri" w:hAnsi="Calibri" w:cs="Calibri"/>
          <w:b/>
          <w:bCs/>
          <w:color w:val="FF0000"/>
          <w:sz w:val="32"/>
          <w:szCs w:val="32"/>
          <w:lang w:val="en-US"/>
        </w:rPr>
        <w:t xml:space="preserve">Daily routine </w:t>
      </w:r>
    </w:p>
    <w:p>
      <w:pPr>
        <w:rPr>
          <w:rFonts w:hint="default" w:ascii="Calibri" w:hAnsi="Calibri" w:cs="Calibri"/>
          <w:sz w:val="28"/>
          <w:szCs w:val="28"/>
          <w:u w:val="single"/>
          <w:lang w:val="en-US"/>
        </w:rPr>
      </w:pPr>
      <w:r>
        <w:rPr>
          <w:rFonts w:hint="default" w:ascii="Calibri" w:hAnsi="Calibri" w:cs="Calibri"/>
          <w:sz w:val="28"/>
          <w:szCs w:val="28"/>
          <w:u w:val="single"/>
          <w:lang w:val="en-US"/>
        </w:rPr>
        <w:t>What is your daily routine?</w:t>
      </w:r>
    </w:p>
    <w:p>
      <w:pPr>
        <w:rPr>
          <w:rFonts w:hint="default" w:ascii="Calibri" w:hAnsi="Calibri" w:cs="Calibri"/>
          <w:sz w:val="28"/>
          <w:szCs w:val="28"/>
          <w:highlight w:val="yellow"/>
          <w:lang w:val="en-US"/>
        </w:rPr>
      </w:pPr>
    </w:p>
    <w:p>
      <w:pPr>
        <w:rPr>
          <w:rFonts w:hint="default" w:ascii="Calibri" w:hAnsi="Calibri" w:cs="Calibri"/>
          <w:sz w:val="28"/>
          <w:szCs w:val="28"/>
          <w:lang w:val="en-US"/>
        </w:rPr>
      </w:pPr>
    </w:p>
    <w:p>
      <w:pPr>
        <w:rPr>
          <w:rFonts w:hint="default" w:ascii="Calibri" w:hAnsi="Calibri" w:cs="Calibri"/>
          <w:sz w:val="28"/>
          <w:szCs w:val="28"/>
          <w:u w:val="single"/>
          <w:lang w:val="en-US"/>
        </w:rPr>
      </w:pPr>
      <w:r>
        <w:rPr>
          <w:rFonts w:hint="default" w:ascii="Calibri" w:hAnsi="Calibri" w:cs="Calibri"/>
          <w:sz w:val="28"/>
          <w:szCs w:val="28"/>
          <w:u w:val="single"/>
          <w:lang w:val="en-US"/>
        </w:rPr>
        <w:t>Have you ever changed your daily routine?</w:t>
      </w:r>
    </w:p>
    <w:p>
      <w:pPr>
        <w:rPr>
          <w:rFonts w:hint="default" w:ascii="Calibri" w:hAnsi="Calibri" w:cs="Calibri"/>
          <w:sz w:val="28"/>
          <w:szCs w:val="28"/>
          <w:highlight w:val="yellow"/>
          <w:u w:val="none"/>
          <w:lang w:val="en-US"/>
        </w:rPr>
      </w:pPr>
    </w:p>
    <w:p>
      <w:pPr>
        <w:rPr>
          <w:rFonts w:hint="default" w:ascii="Calibri" w:hAnsi="Calibri" w:cs="Calibri"/>
          <w:sz w:val="28"/>
          <w:szCs w:val="28"/>
          <w:u w:val="none"/>
          <w:lang w:val="en-US"/>
        </w:rPr>
      </w:pPr>
    </w:p>
    <w:p>
      <w:pPr>
        <w:rPr>
          <w:rFonts w:hint="default" w:ascii="Calibri" w:hAnsi="Calibri" w:cs="Calibri"/>
          <w:sz w:val="28"/>
          <w:szCs w:val="28"/>
          <w:u w:val="single"/>
          <w:lang w:val="en-US"/>
        </w:rPr>
      </w:pPr>
      <w:r>
        <w:rPr>
          <w:rFonts w:hint="default" w:ascii="Calibri" w:hAnsi="Calibri" w:cs="Calibri"/>
          <w:sz w:val="28"/>
          <w:szCs w:val="28"/>
          <w:u w:val="single"/>
          <w:lang w:val="en-US"/>
        </w:rPr>
        <w:t>What part of your day do you like best?</w:t>
      </w:r>
    </w:p>
    <w:p>
      <w:pPr>
        <w:rPr>
          <w:rFonts w:hint="default" w:ascii="Calibri" w:hAnsi="Calibri" w:cs="Calibri"/>
          <w:sz w:val="28"/>
          <w:szCs w:val="28"/>
          <w:highlight w:val="none"/>
          <w:u w:val="none"/>
          <w:lang w:val="en-US"/>
        </w:rPr>
      </w:pPr>
      <w:r>
        <w:rPr>
          <w:rFonts w:hint="default" w:ascii="Calibri" w:hAnsi="Calibri" w:cs="Calibri"/>
          <w:sz w:val="28"/>
          <w:szCs w:val="28"/>
          <w:u w:val="none"/>
          <w:lang w:val="en-US"/>
        </w:rPr>
        <w:t>(</w:t>
      </w:r>
      <w:r>
        <w:rPr>
          <w:rFonts w:hint="default" w:cs="Calibri"/>
          <w:sz w:val="28"/>
          <w:szCs w:val="28"/>
          <w:u w:val="none"/>
          <w:lang w:val="en-US"/>
        </w:rPr>
        <w:t>Khanh</w:t>
      </w:r>
      <w:r>
        <w:rPr>
          <w:rFonts w:hint="default" w:ascii="Calibri" w:hAnsi="Calibri" w:cs="Calibri"/>
          <w:sz w:val="28"/>
          <w:szCs w:val="28"/>
          <w:u w:val="none"/>
          <w:lang w:val="en-US"/>
        </w:rPr>
        <w:t xml:space="preserve">) To be honest with you, </w:t>
      </w:r>
      <w:r>
        <w:rPr>
          <w:rFonts w:hint="default" w:cs="Calibri"/>
          <w:sz w:val="28"/>
          <w:szCs w:val="28"/>
          <w:u w:val="none"/>
          <w:lang w:val="en-US"/>
        </w:rPr>
        <w:t>my favorite time of day is during</w:t>
      </w:r>
      <w:r>
        <w:rPr>
          <w:rFonts w:hint="default" w:ascii="Calibri" w:hAnsi="Calibri" w:cs="Calibri"/>
          <w:sz w:val="28"/>
          <w:szCs w:val="28"/>
          <w:u w:val="none"/>
          <w:lang w:val="en-US"/>
        </w:rPr>
        <w:t xml:space="preserve"> the evening hours, particularly from </w:t>
      </w:r>
      <w:r>
        <w:rPr>
          <w:rFonts w:hint="default" w:cs="Calibri"/>
          <w:sz w:val="28"/>
          <w:szCs w:val="28"/>
          <w:u w:val="none"/>
          <w:lang w:val="en-US"/>
        </w:rPr>
        <w:t>(time)</w:t>
      </w:r>
      <w:r>
        <w:rPr>
          <w:rFonts w:hint="default" w:ascii="Calibri" w:hAnsi="Calibri" w:cs="Calibri"/>
          <w:sz w:val="28"/>
          <w:szCs w:val="28"/>
          <w:u w:val="none"/>
          <w:lang w:val="en-US"/>
        </w:rPr>
        <w:t xml:space="preserve"> p.m onwards. It’s the time of day when I’m usually free from </w:t>
      </w:r>
      <w:r>
        <w:rPr>
          <w:rFonts w:hint="default" w:cs="Calibri"/>
          <w:sz w:val="28"/>
          <w:szCs w:val="28"/>
          <w:highlight w:val="yellow"/>
          <w:u w:val="none"/>
          <w:lang w:val="en-US"/>
        </w:rPr>
        <w:t>work duties</w:t>
      </w:r>
      <w:r>
        <w:rPr>
          <w:rFonts w:hint="default" w:ascii="Calibri" w:hAnsi="Calibri" w:cs="Calibri"/>
          <w:sz w:val="28"/>
          <w:szCs w:val="28"/>
          <w:u w:val="none"/>
          <w:lang w:val="en-US"/>
        </w:rPr>
        <w:t xml:space="preserve"> and can freely engage in any </w:t>
      </w:r>
      <w:r>
        <w:rPr>
          <w:rFonts w:hint="default" w:ascii="Calibri" w:hAnsi="Calibri" w:cs="Calibri"/>
          <w:sz w:val="28"/>
          <w:szCs w:val="28"/>
          <w:highlight w:val="yellow"/>
          <w:u w:val="none"/>
          <w:lang w:val="en-US"/>
        </w:rPr>
        <w:t>recreational activities</w:t>
      </w:r>
      <w:r>
        <w:rPr>
          <w:rFonts w:hint="default" w:ascii="Calibri" w:hAnsi="Calibri" w:cs="Calibri"/>
          <w:sz w:val="28"/>
          <w:szCs w:val="28"/>
          <w:u w:val="none"/>
          <w:lang w:val="en-US"/>
        </w:rPr>
        <w:t xml:space="preserve"> </w:t>
      </w:r>
      <w:r>
        <w:rPr>
          <w:rFonts w:hint="default" w:cs="Calibri"/>
          <w:sz w:val="28"/>
          <w:szCs w:val="28"/>
          <w:u w:val="none"/>
          <w:lang w:val="en-US"/>
        </w:rPr>
        <w:t>with my friends and family.</w:t>
      </w:r>
      <w:r>
        <w:rPr>
          <w:rFonts w:hint="default" w:ascii="Calibri" w:hAnsi="Calibri" w:cs="Calibri"/>
          <w:sz w:val="28"/>
          <w:szCs w:val="28"/>
          <w:highlight w:val="none"/>
          <w:u w:val="none"/>
          <w:lang w:val="en-US"/>
        </w:rPr>
        <w:t xml:space="preserve"> </w:t>
      </w:r>
    </w:p>
    <w:p>
      <w:pPr>
        <w:rPr>
          <w:rFonts w:hint="default" w:ascii="Calibri" w:hAnsi="Calibri" w:cs="Calibri"/>
          <w:sz w:val="28"/>
          <w:szCs w:val="28"/>
          <w:highlight w:val="none"/>
          <w:u w:val="none"/>
          <w:lang w:val="en-US"/>
        </w:rPr>
      </w:pPr>
    </w:p>
    <w:p>
      <w:pPr>
        <w:rPr>
          <w:rFonts w:hint="default" w:ascii="Calibri" w:hAnsi="Calibri" w:cs="Calibri"/>
          <w:sz w:val="28"/>
          <w:szCs w:val="28"/>
          <w:u w:val="single"/>
          <w:lang w:val="en-US"/>
        </w:rPr>
      </w:pPr>
      <w:r>
        <w:rPr>
          <w:rFonts w:hint="default" w:ascii="Calibri" w:hAnsi="Calibri" w:cs="Calibri"/>
          <w:sz w:val="28"/>
          <w:szCs w:val="28"/>
          <w:u w:val="single"/>
          <w:lang w:val="en-US"/>
        </w:rPr>
        <w:t>Do you usually have the same routine everyday?</w:t>
      </w:r>
    </w:p>
    <w:p>
      <w:pPr>
        <w:rPr>
          <w:rFonts w:hint="default" w:ascii="Calibri" w:hAnsi="Calibri" w:cs="Calibri"/>
          <w:sz w:val="28"/>
          <w:szCs w:val="28"/>
          <w:u w:val="none"/>
          <w:lang w:val="en-US"/>
        </w:rPr>
      </w:pPr>
      <w:r>
        <w:rPr>
          <w:rFonts w:hint="default" w:cs="Calibri"/>
          <w:sz w:val="28"/>
          <w:szCs w:val="28"/>
          <w:u w:val="none"/>
          <w:lang w:val="en-US"/>
        </w:rPr>
        <w:t xml:space="preserve">(Khanh)  My daily routine </w:t>
      </w:r>
      <w:r>
        <w:rPr>
          <w:rFonts w:hint="default" w:cs="Calibri"/>
          <w:sz w:val="28"/>
          <w:szCs w:val="28"/>
          <w:highlight w:val="yellow"/>
          <w:u w:val="none"/>
          <w:lang w:val="en-US"/>
        </w:rPr>
        <w:t>varies greatly between: biến đổi nhiều giữa</w:t>
      </w:r>
      <w:r>
        <w:rPr>
          <w:rFonts w:hint="default" w:cs="Calibri"/>
          <w:sz w:val="28"/>
          <w:szCs w:val="28"/>
          <w:u w:val="none"/>
          <w:lang w:val="en-US"/>
        </w:rPr>
        <w:t xml:space="preserve"> weekdays and weekends. During the weekdays, my schedule</w:t>
      </w:r>
      <w:r>
        <w:rPr>
          <w:rFonts w:hint="default" w:cs="Calibri"/>
          <w:sz w:val="28"/>
          <w:szCs w:val="28"/>
          <w:highlight w:val="yellow"/>
          <w:u w:val="single"/>
          <w:lang w:val="en-US"/>
        </w:rPr>
        <w:t xml:space="preserve"> is usually packed: đầy ứ</w:t>
      </w:r>
      <w:r>
        <w:rPr>
          <w:rFonts w:hint="default" w:cs="Calibri"/>
          <w:sz w:val="28"/>
          <w:szCs w:val="28"/>
          <w:u w:val="none"/>
          <w:lang w:val="en-US"/>
        </w:rPr>
        <w:t xml:space="preserve"> with </w:t>
      </w:r>
      <w:r>
        <w:rPr>
          <w:rFonts w:hint="default" w:cs="Calibri"/>
          <w:sz w:val="28"/>
          <w:szCs w:val="28"/>
          <w:highlight w:val="yellow"/>
          <w:u w:val="none"/>
          <w:lang w:val="en-US"/>
        </w:rPr>
        <w:t>work commitments: trách nhiệm công việc</w:t>
      </w:r>
      <w:r>
        <w:rPr>
          <w:rFonts w:hint="default" w:cs="Calibri"/>
          <w:sz w:val="28"/>
          <w:szCs w:val="28"/>
          <w:u w:val="none"/>
          <w:lang w:val="en-US"/>
        </w:rPr>
        <w:t xml:space="preserve"> and </w:t>
      </w:r>
      <w:r>
        <w:rPr>
          <w:rFonts w:hint="default" w:cs="Calibri"/>
          <w:sz w:val="28"/>
          <w:szCs w:val="28"/>
          <w:highlight w:val="yellow"/>
          <w:u w:val="none"/>
          <w:lang w:val="en-US"/>
        </w:rPr>
        <w:t>household responsibilities: việc nhà</w:t>
      </w:r>
      <w:r>
        <w:rPr>
          <w:rFonts w:hint="default" w:cs="Calibri"/>
          <w:sz w:val="28"/>
          <w:szCs w:val="28"/>
          <w:u w:val="none"/>
          <w:lang w:val="en-US"/>
        </w:rPr>
        <w:t xml:space="preserve">. But when weekend comes, the pace of life slows down. I take this time to relax and to indulge in </w:t>
      </w:r>
      <w:r>
        <w:rPr>
          <w:rFonts w:hint="default" w:cs="Calibri"/>
          <w:sz w:val="28"/>
          <w:szCs w:val="28"/>
          <w:highlight w:val="yellow"/>
          <w:u w:val="none"/>
          <w:lang w:val="en-US"/>
        </w:rPr>
        <w:t>leisure activities: hoạt động giải trí</w:t>
      </w:r>
      <w:r>
        <w:rPr>
          <w:rFonts w:hint="default" w:cs="Calibri"/>
          <w:sz w:val="28"/>
          <w:szCs w:val="28"/>
          <w:u w:val="none"/>
          <w:lang w:val="en-US"/>
        </w:rPr>
        <w:t xml:space="preserve"> like …… . </w:t>
      </w:r>
    </w:p>
    <w:p>
      <w:pPr>
        <w:rPr>
          <w:rFonts w:hint="default" w:ascii="Calibri" w:hAnsi="Calibri" w:cs="Calibri"/>
          <w:sz w:val="28"/>
          <w:szCs w:val="28"/>
          <w:u w:val="single"/>
          <w:lang w:val="en-US"/>
        </w:rPr>
      </w:pPr>
    </w:p>
    <w:p>
      <w:pPr>
        <w:rPr>
          <w:rFonts w:hint="default" w:ascii="Calibri" w:hAnsi="Calibri" w:cs="Calibri"/>
          <w:sz w:val="28"/>
          <w:szCs w:val="28"/>
          <w:u w:val="single"/>
          <w:lang w:val="en-US"/>
        </w:rPr>
      </w:pPr>
      <w:r>
        <w:rPr>
          <w:rFonts w:hint="default" w:ascii="Calibri" w:hAnsi="Calibri" w:cs="Calibri"/>
          <w:sz w:val="28"/>
          <w:szCs w:val="28"/>
          <w:u w:val="single"/>
          <w:lang w:val="en-US"/>
        </w:rPr>
        <w:t>What is the busiest part of the day for you?</w:t>
      </w:r>
    </w:p>
    <w:p>
      <w:pPr>
        <w:rPr>
          <w:rFonts w:hint="default" w:ascii="Calibri" w:hAnsi="Calibri" w:eastAsia="sans-serif" w:cs="Calibri"/>
          <w:b/>
          <w:bCs/>
          <w:i w:val="0"/>
          <w:iCs w:val="0"/>
          <w:caps w:val="0"/>
          <w:color w:val="222222"/>
          <w:spacing w:val="0"/>
          <w:sz w:val="28"/>
          <w:szCs w:val="28"/>
          <w:highlight w:val="yellow"/>
          <w:shd w:val="clear" w:color="auto" w:fill="FFFFFF"/>
          <w:lang w:val="en-US"/>
        </w:rPr>
      </w:pPr>
      <w:r>
        <w:rPr>
          <w:rFonts w:hint="default" w:ascii="Calibri" w:hAnsi="Calibri" w:cs="Calibri"/>
          <w:sz w:val="28"/>
          <w:szCs w:val="28"/>
          <w:u w:val="none"/>
          <w:lang w:val="en-US"/>
        </w:rPr>
        <w:t>(</w:t>
      </w:r>
      <w:r>
        <w:rPr>
          <w:rFonts w:hint="default" w:cs="Calibri"/>
          <w:sz w:val="28"/>
          <w:szCs w:val="28"/>
          <w:u w:val="none"/>
          <w:lang w:val="en-US"/>
        </w:rPr>
        <w:t>Khanh</w:t>
      </w:r>
      <w:r>
        <w:rPr>
          <w:rFonts w:hint="default" w:ascii="Calibri" w:hAnsi="Calibri" w:cs="Calibri"/>
          <w:sz w:val="28"/>
          <w:szCs w:val="28"/>
          <w:u w:val="none"/>
          <w:lang w:val="en-US"/>
        </w:rPr>
        <w:t>) For me, the busiest part of the day is</w:t>
      </w:r>
      <w:r>
        <w:rPr>
          <w:rFonts w:hint="default" w:cs="Calibri"/>
          <w:sz w:val="28"/>
          <w:szCs w:val="28"/>
          <w:u w:val="none"/>
          <w:lang w:val="en-US"/>
        </w:rPr>
        <w:t xml:space="preserve"> </w:t>
      </w:r>
      <w:r>
        <w:rPr>
          <w:rFonts w:hint="default" w:ascii="Calibri" w:hAnsi="Calibri" w:cs="Calibri"/>
          <w:sz w:val="28"/>
          <w:szCs w:val="28"/>
          <w:u w:val="none"/>
          <w:lang w:val="en-US"/>
        </w:rPr>
        <w:t xml:space="preserve">the period from </w:t>
      </w:r>
      <w:r>
        <w:rPr>
          <w:rFonts w:hint="default" w:cs="Calibri"/>
          <w:sz w:val="28"/>
          <w:szCs w:val="28"/>
          <w:u w:val="none"/>
          <w:lang w:val="en-US"/>
        </w:rPr>
        <w:t>(time) to (time)</w:t>
      </w:r>
      <w:r>
        <w:rPr>
          <w:rFonts w:hint="default" w:ascii="Calibri" w:hAnsi="Calibri" w:cs="Calibri"/>
          <w:sz w:val="28"/>
          <w:szCs w:val="28"/>
          <w:u w:val="none"/>
          <w:lang w:val="en-US"/>
        </w:rPr>
        <w:t xml:space="preserve"> in </w:t>
      </w:r>
      <w:r>
        <w:rPr>
          <w:rFonts w:hint="default" w:cs="Calibri"/>
          <w:sz w:val="28"/>
          <w:szCs w:val="28"/>
          <w:u w:val="none"/>
          <w:lang w:val="en-US"/>
        </w:rPr>
        <w:t>the morning</w:t>
      </w:r>
      <w:r>
        <w:rPr>
          <w:rFonts w:hint="default" w:ascii="Calibri" w:hAnsi="Calibri" w:cs="Calibri"/>
          <w:sz w:val="28"/>
          <w:szCs w:val="28"/>
          <w:u w:val="none"/>
          <w:lang w:val="en-US"/>
        </w:rPr>
        <w:t xml:space="preserve">. </w:t>
      </w:r>
      <w:r>
        <w:rPr>
          <w:rFonts w:hint="default" w:cs="Calibri"/>
          <w:sz w:val="28"/>
          <w:szCs w:val="28"/>
          <w:u w:val="none"/>
          <w:lang w:val="en-US"/>
        </w:rPr>
        <w:t>It’s</w:t>
      </w:r>
      <w:r>
        <w:rPr>
          <w:rFonts w:hint="default" w:cs="Calibri"/>
          <w:sz w:val="28"/>
          <w:szCs w:val="28"/>
          <w:highlight w:val="yellow"/>
          <w:u w:val="none"/>
          <w:lang w:val="en-US"/>
        </w:rPr>
        <w:t xml:space="preserve"> a whirlwind of activity : vòng xoáy 1 mớ những hoạt động</w:t>
      </w:r>
      <w:r>
        <w:rPr>
          <w:rFonts w:hint="default" w:cs="Calibri"/>
          <w:sz w:val="28"/>
          <w:szCs w:val="28"/>
          <w:u w:val="none"/>
          <w:lang w:val="en-US"/>
        </w:rPr>
        <w:t xml:space="preserve"> from the moment I wake up. I have to get out of bed very early to get ready for a whole new day and to take my children to school on time. And waking up early also helps me avoid traffic jams, which is very frequent in HCMC. </w:t>
      </w:r>
    </w:p>
    <w:p>
      <w:pPr>
        <w:rPr>
          <w:rFonts w:hint="default" w:ascii="Calibri" w:hAnsi="Calibri" w:eastAsia="sans-serif" w:cs="Calibri"/>
          <w:b/>
          <w:bCs/>
          <w:i w:val="0"/>
          <w:iCs w:val="0"/>
          <w:caps w:val="0"/>
          <w:color w:val="222222"/>
          <w:spacing w:val="0"/>
          <w:sz w:val="28"/>
          <w:szCs w:val="28"/>
          <w:highlight w:val="yellow"/>
          <w:shd w:val="clear" w:color="auto" w:fill="FFFFFF"/>
        </w:rPr>
      </w:pPr>
    </w:p>
    <w:p>
      <w:pPr>
        <w:rPr>
          <w:rFonts w:hint="default" w:ascii="Calibri" w:hAnsi="Calibri" w:eastAsia="sans-serif" w:cs="Calibri"/>
          <w:b/>
          <w:bCs/>
          <w:i w:val="0"/>
          <w:iCs w:val="0"/>
          <w:caps w:val="0"/>
          <w:color w:val="222222"/>
          <w:spacing w:val="0"/>
          <w:sz w:val="28"/>
          <w:szCs w:val="28"/>
          <w:highlight w:val="yellow"/>
          <w:shd w:val="clear" w:color="auto" w:fill="FFFFFF"/>
        </w:rPr>
      </w:pPr>
    </w:p>
    <w:p>
      <w:pPr>
        <w:rPr>
          <w:rFonts w:hint="default" w:ascii="Calibri" w:hAnsi="Calibri" w:eastAsia="sans-serif" w:cs="Calibri"/>
          <w:b/>
          <w:bCs/>
          <w:i w:val="0"/>
          <w:iCs w:val="0"/>
          <w:caps w:val="0"/>
          <w:color w:val="222222"/>
          <w:spacing w:val="0"/>
          <w:sz w:val="28"/>
          <w:szCs w:val="28"/>
          <w:highlight w:val="yellow"/>
          <w:shd w:val="clear" w:color="auto" w:fill="FFFFFF"/>
        </w:rPr>
      </w:pPr>
    </w:p>
    <w:p>
      <w:pPr>
        <w:rPr>
          <w:rFonts w:hint="default" w:ascii="Calibri" w:hAnsi="Calibri" w:eastAsia="sans-serif" w:cs="Calibri"/>
          <w:b/>
          <w:bCs/>
          <w:i w:val="0"/>
          <w:iCs w:val="0"/>
          <w:caps w:val="0"/>
          <w:color w:val="222222"/>
          <w:spacing w:val="0"/>
          <w:sz w:val="28"/>
          <w:szCs w:val="28"/>
          <w:highlight w:val="yellow"/>
          <w:shd w:val="clear" w:color="auto" w:fill="FFFFFF"/>
        </w:rPr>
      </w:pPr>
    </w:p>
    <w:p>
      <w:pPr>
        <w:rPr>
          <w:rFonts w:hint="default" w:ascii="Calibri" w:hAnsi="Calibri" w:eastAsia="sans-serif" w:cs="Calibri"/>
          <w:b/>
          <w:bCs/>
          <w:i w:val="0"/>
          <w:iCs w:val="0"/>
          <w:caps w:val="0"/>
          <w:color w:val="222222"/>
          <w:spacing w:val="0"/>
          <w:sz w:val="28"/>
          <w:szCs w:val="28"/>
          <w:highlight w:val="yellow"/>
          <w:shd w:val="clear" w:color="auto" w:fill="FFFFFF"/>
        </w:rPr>
      </w:pPr>
    </w:p>
    <w:p>
      <w:pPr>
        <w:rPr>
          <w:rFonts w:hint="default" w:ascii="Calibri" w:hAnsi="Calibri" w:eastAsia="sans-serif" w:cs="Calibri"/>
          <w:b/>
          <w:bCs/>
          <w:i w:val="0"/>
          <w:iCs w:val="0"/>
          <w:caps w:val="0"/>
          <w:color w:val="222222"/>
          <w:spacing w:val="0"/>
          <w:sz w:val="28"/>
          <w:szCs w:val="28"/>
          <w:highlight w:val="yellow"/>
          <w:shd w:val="clear" w:color="auto" w:fill="FFFFFF"/>
        </w:rPr>
      </w:pPr>
    </w:p>
    <w:p>
      <w:pPr>
        <w:rPr>
          <w:rFonts w:hint="default" w:ascii="Calibri" w:hAnsi="Calibri" w:eastAsia="sans-serif" w:cs="Calibri"/>
          <w:b/>
          <w:bCs/>
          <w:i w:val="0"/>
          <w:iCs w:val="0"/>
          <w:caps w:val="0"/>
          <w:color w:val="222222"/>
          <w:spacing w:val="0"/>
          <w:sz w:val="28"/>
          <w:szCs w:val="28"/>
          <w:highlight w:val="yellow"/>
          <w:shd w:val="clear" w:color="auto" w:fill="FFFFFF"/>
        </w:rPr>
      </w:pPr>
    </w:p>
    <w:p>
      <w:pPr>
        <w:rPr>
          <w:rFonts w:hint="default" w:ascii="Calibri" w:hAnsi="Calibri" w:eastAsia="sans-serif" w:cs="Calibri"/>
          <w:b/>
          <w:bCs/>
          <w:i w:val="0"/>
          <w:iCs w:val="0"/>
          <w:caps w:val="0"/>
          <w:color w:val="222222"/>
          <w:spacing w:val="0"/>
          <w:sz w:val="28"/>
          <w:szCs w:val="28"/>
          <w:highlight w:val="yellow"/>
          <w:shd w:val="clear" w:color="auto" w:fill="FFFFFF"/>
        </w:rPr>
      </w:pPr>
    </w:p>
    <w:p>
      <w:pPr>
        <w:rPr>
          <w:rFonts w:hint="default" w:ascii="Calibri" w:hAnsi="Calibri" w:eastAsia="sans-serif" w:cs="Calibri"/>
          <w:b/>
          <w:bCs/>
          <w:i w:val="0"/>
          <w:iCs w:val="0"/>
          <w:caps w:val="0"/>
          <w:color w:val="222222"/>
          <w:spacing w:val="0"/>
          <w:sz w:val="28"/>
          <w:szCs w:val="28"/>
          <w:highlight w:val="yellow"/>
          <w:shd w:val="clear" w:color="auto" w:fill="FFFFFF"/>
        </w:rPr>
      </w:pPr>
    </w:p>
    <w:p>
      <w:pPr>
        <w:pStyle w:val="4"/>
        <w:keepNext w:val="0"/>
        <w:keepLines w:val="0"/>
        <w:widowControl/>
        <w:shd w:val="clear" w:color="auto" w:fill="FFFFFF"/>
        <w:spacing w:before="0" w:after="105"/>
        <w:ind w:left="0" w:firstLine="0"/>
        <w:rPr>
          <w:rFonts w:hint="default" w:ascii="Calibri" w:hAnsi="Calibri" w:eastAsia="sans-serif" w:cs="Calibri"/>
          <w:b/>
          <w:bCs/>
          <w:i w:val="0"/>
          <w:iCs w:val="0"/>
          <w:caps w:val="0"/>
          <w:color w:val="222222"/>
          <w:spacing w:val="0"/>
          <w:sz w:val="28"/>
          <w:szCs w:val="28"/>
          <w:highlight w:val="yellow"/>
          <w:lang w:val="en-US"/>
        </w:rPr>
      </w:pPr>
      <w:r>
        <w:rPr>
          <w:rFonts w:hint="default" w:ascii="Calibri" w:hAnsi="Calibri" w:eastAsia="sans-serif" w:cs="Calibri"/>
          <w:b/>
          <w:bCs/>
          <w:i w:val="0"/>
          <w:iCs w:val="0"/>
          <w:caps w:val="0"/>
          <w:color w:val="222222"/>
          <w:spacing w:val="0"/>
          <w:sz w:val="28"/>
          <w:szCs w:val="28"/>
          <w:highlight w:val="yellow"/>
          <w:shd w:val="clear" w:color="auto" w:fill="FFFFFF"/>
        </w:rPr>
        <w:t>Hometown</w:t>
      </w:r>
      <w:r>
        <w:rPr>
          <w:rFonts w:hint="default" w:ascii="Calibri" w:hAnsi="Calibri" w:eastAsia="sans-serif" w:cs="Calibri"/>
          <w:b/>
          <w:bCs/>
          <w:i w:val="0"/>
          <w:iCs w:val="0"/>
          <w:caps w:val="0"/>
          <w:color w:val="222222"/>
          <w:spacing w:val="0"/>
          <w:sz w:val="28"/>
          <w:szCs w:val="28"/>
          <w:highlight w:val="yellow"/>
          <w:shd w:val="clear" w:color="auto" w:fill="FFFFFF"/>
          <w:lang w:val="en-US"/>
        </w:rPr>
        <w:t xml:space="preserve"> </w:t>
      </w:r>
    </w:p>
    <w:p>
      <w:pPr>
        <w:pStyle w:val="21"/>
        <w:keepNext w:val="0"/>
        <w:keepLines w:val="0"/>
        <w:widowControl/>
        <w:shd w:val="clear" w:color="auto" w:fill="FFFFFF"/>
        <w:spacing w:before="0" w:after="273"/>
        <w:ind w:left="0" w:firstLine="0"/>
        <w:rPr>
          <w:rFonts w:hint="default" w:ascii="Calibri" w:hAnsi="Calibri" w:eastAsia="sans-serif" w:cs="Calibri"/>
          <w:i w:val="0"/>
          <w:iCs w:val="0"/>
          <w:caps w:val="0"/>
          <w:color w:val="222222"/>
          <w:spacing w:val="0"/>
          <w:sz w:val="28"/>
          <w:szCs w:val="28"/>
          <w:shd w:val="clear" w:color="auto" w:fill="FFFFFF"/>
          <w:lang w:val="en-US"/>
        </w:rPr>
      </w:pPr>
      <w:r>
        <w:rPr>
          <w:rFonts w:hint="default" w:ascii="Calibri" w:hAnsi="Calibri" w:eastAsia="sans-serif" w:cs="Calibri"/>
          <w:i w:val="0"/>
          <w:iCs w:val="0"/>
          <w:caps w:val="0"/>
          <w:color w:val="222222"/>
          <w:spacing w:val="0"/>
          <w:sz w:val="28"/>
          <w:szCs w:val="28"/>
          <w:u w:val="single"/>
          <w:shd w:val="clear" w:color="auto" w:fill="FFFFFF"/>
        </w:rPr>
        <w:t>Where is your hometown?</w:t>
      </w:r>
      <w:r>
        <w:rPr>
          <w:rFonts w:hint="default" w:ascii="Calibri" w:hAnsi="Calibri" w:eastAsia="sans-serif" w:cs="Calibri"/>
          <w:i w:val="0"/>
          <w:iCs w:val="0"/>
          <w:caps w:val="0"/>
          <w:color w:val="222222"/>
          <w:spacing w:val="0"/>
          <w:sz w:val="28"/>
          <w:szCs w:val="28"/>
          <w:u w:val="single"/>
          <w:shd w:val="clear" w:color="auto" w:fill="FFFFFF"/>
          <w:lang w:val="en-US"/>
        </w:rPr>
        <w:t xml:space="preserve">  </w:t>
      </w:r>
      <w:r>
        <w:rPr>
          <w:rFonts w:hint="default" w:ascii="Calibri" w:hAnsi="Calibri" w:eastAsia="sans-serif" w:cs="Calibri"/>
          <w:i w:val="0"/>
          <w:iCs w:val="0"/>
          <w:caps w:val="0"/>
          <w:color w:val="222222"/>
          <w:spacing w:val="0"/>
          <w:sz w:val="28"/>
          <w:szCs w:val="28"/>
          <w:u w:val="single"/>
          <w:shd w:val="clear" w:color="auto" w:fill="FFFFFF"/>
        </w:rPr>
        <w:t>Is that a big city or a small place?</w:t>
      </w:r>
      <w:r>
        <w:rPr>
          <w:rFonts w:hint="default" w:ascii="Calibri" w:hAnsi="Calibri" w:eastAsia="sans-serif" w:cs="Calibri"/>
          <w:i w:val="0"/>
          <w:iCs w:val="0"/>
          <w:caps w:val="0"/>
          <w:color w:val="222222"/>
          <w:spacing w:val="0"/>
          <w:sz w:val="28"/>
          <w:szCs w:val="28"/>
          <w:shd w:val="clear" w:color="auto" w:fill="FFFFFF"/>
        </w:rPr>
        <w:br w:type="textWrapping"/>
      </w:r>
      <w:r>
        <w:rPr>
          <w:rFonts w:hint="default" w:ascii="Calibri" w:hAnsi="Calibri" w:eastAsia="sans-serif" w:cs="Calibri"/>
          <w:i w:val="0"/>
          <w:iCs w:val="0"/>
          <w:caps w:val="0"/>
          <w:color w:val="222222"/>
          <w:spacing w:val="0"/>
          <w:sz w:val="28"/>
          <w:szCs w:val="28"/>
          <w:shd w:val="clear" w:color="auto" w:fill="FFFFFF"/>
        </w:rPr>
        <w:t>Please describe your hometown a little.</w:t>
      </w:r>
    </w:p>
    <w:p>
      <w:pPr>
        <w:pStyle w:val="21"/>
        <w:keepNext w:val="0"/>
        <w:keepLines w:val="0"/>
        <w:widowControl/>
        <w:shd w:val="clear" w:color="auto" w:fill="FFFFFF"/>
        <w:spacing w:before="0" w:after="273"/>
        <w:ind w:left="0" w:firstLine="0"/>
        <w:rPr>
          <w:rFonts w:hint="default" w:ascii="Calibri" w:hAnsi="Calibri" w:eastAsia="sans-serif" w:cs="Calibri"/>
          <w:i w:val="0"/>
          <w:iCs w:val="0"/>
          <w:caps w:val="0"/>
          <w:color w:val="222222"/>
          <w:spacing w:val="0"/>
          <w:sz w:val="28"/>
          <w:szCs w:val="28"/>
          <w:highlight w:val="none"/>
          <w:shd w:val="clear" w:color="auto" w:fill="FFFFFF"/>
          <w:lang w:val="en-US"/>
        </w:rPr>
      </w:pPr>
      <w:r>
        <w:rPr>
          <w:rFonts w:hint="default" w:ascii="Calibri" w:hAnsi="Calibri" w:eastAsia="sans-serif" w:cs="Calibri"/>
          <w:i w:val="0"/>
          <w:iCs w:val="0"/>
          <w:caps w:val="0"/>
          <w:color w:val="222222"/>
          <w:spacing w:val="0"/>
          <w:sz w:val="28"/>
          <w:szCs w:val="28"/>
          <w:shd w:val="clear" w:color="auto" w:fill="FFFFFF"/>
          <w:lang w:val="en-US"/>
        </w:rPr>
        <w:t>(Khanh) My hometown</w:t>
      </w:r>
      <w:r>
        <w:rPr>
          <w:rFonts w:hint="default" w:ascii="Calibri" w:hAnsi="Calibri" w:eastAsia="sans-serif" w:cs="Calibri"/>
          <w:i w:val="0"/>
          <w:iCs w:val="0"/>
          <w:caps w:val="0"/>
          <w:color w:val="222222"/>
          <w:spacing w:val="0"/>
          <w:sz w:val="28"/>
          <w:szCs w:val="28"/>
          <w:highlight w:val="yellow"/>
          <w:shd w:val="clear" w:color="auto" w:fill="FFFFFF"/>
          <w:lang w:val="en-US"/>
        </w:rPr>
        <w:t xml:space="preserve"> is nestled in: nằm trong/ lọt thỏm trong</w:t>
      </w:r>
      <w:r>
        <w:rPr>
          <w:rFonts w:hint="default" w:ascii="Calibri" w:hAnsi="Calibri" w:eastAsia="sans-serif" w:cs="Calibri"/>
          <w:i w:val="0"/>
          <w:iCs w:val="0"/>
          <w:caps w:val="0"/>
          <w:color w:val="222222"/>
          <w:spacing w:val="0"/>
          <w:sz w:val="28"/>
          <w:szCs w:val="28"/>
          <w:shd w:val="clear" w:color="auto" w:fill="FFFFFF"/>
          <w:lang w:val="en-US"/>
        </w:rPr>
        <w:t xml:space="preserve"> Thái Bình, a province in Northern Vietnam. To tell you the truth, </w:t>
      </w:r>
      <w:r>
        <w:rPr>
          <w:rFonts w:hint="default" w:ascii="Calibri" w:hAnsi="Calibri" w:eastAsia="sans-serif" w:cs="Calibri"/>
          <w:i w:val="0"/>
          <w:iCs w:val="0"/>
          <w:caps w:val="0"/>
          <w:color w:val="222222"/>
          <w:spacing w:val="0"/>
          <w:sz w:val="28"/>
          <w:szCs w:val="28"/>
          <w:highlight w:val="yellow"/>
          <w:shd w:val="clear" w:color="auto" w:fill="FFFFFF"/>
          <w:lang w:val="en-US"/>
        </w:rPr>
        <w:t>there’s nothing to write home about: không có gì đáng nói hết về</w:t>
      </w:r>
      <w:r>
        <w:rPr>
          <w:rFonts w:hint="default" w:ascii="Calibri" w:hAnsi="Calibri" w:eastAsia="sans-serif" w:cs="Calibri"/>
          <w:i w:val="0"/>
          <w:iCs w:val="0"/>
          <w:caps w:val="0"/>
          <w:color w:val="222222"/>
          <w:spacing w:val="0"/>
          <w:sz w:val="28"/>
          <w:szCs w:val="28"/>
          <w:shd w:val="clear" w:color="auto" w:fill="FFFFFF"/>
          <w:lang w:val="en-US"/>
        </w:rPr>
        <w:t xml:space="preserve"> thái Bình. You would be disappointed If you expect to find resorts, five-star hotels or luxury restaurants in Thái Bình because all you can see there are </w:t>
      </w:r>
      <w:r>
        <w:rPr>
          <w:rFonts w:hint="default" w:ascii="Calibri" w:hAnsi="Calibri" w:eastAsia="sans-serif" w:cs="Calibri"/>
          <w:i w:val="0"/>
          <w:iCs w:val="0"/>
          <w:caps w:val="0"/>
          <w:color w:val="222222"/>
          <w:spacing w:val="0"/>
          <w:sz w:val="28"/>
          <w:szCs w:val="28"/>
          <w:highlight w:val="yellow"/>
          <w:shd w:val="clear" w:color="auto" w:fill="FFFFFF"/>
          <w:lang w:val="en-US"/>
        </w:rPr>
        <w:t>vast emerald paddy fields</w:t>
      </w:r>
      <w:r>
        <w:rPr>
          <w:rFonts w:hint="default" w:ascii="Calibri" w:hAnsi="Calibri" w:eastAsia="sans-serif" w:cs="Calibri"/>
          <w:i w:val="0"/>
          <w:iCs w:val="0"/>
          <w:caps w:val="0"/>
          <w:color w:val="222222"/>
          <w:spacing w:val="0"/>
          <w:sz w:val="28"/>
          <w:szCs w:val="28"/>
          <w:shd w:val="clear" w:color="auto" w:fill="FFFFFF"/>
          <w:lang w:val="en-US"/>
        </w:rPr>
        <w:t xml:space="preserve"> and </w:t>
      </w:r>
      <w:r>
        <w:rPr>
          <w:rFonts w:hint="default" w:ascii="Calibri" w:hAnsi="Calibri" w:eastAsia="sans-serif" w:cs="Calibri"/>
          <w:i w:val="0"/>
          <w:iCs w:val="0"/>
          <w:caps w:val="0"/>
          <w:color w:val="222222"/>
          <w:spacing w:val="0"/>
          <w:sz w:val="28"/>
          <w:szCs w:val="28"/>
          <w:highlight w:val="yellow"/>
          <w:shd w:val="clear" w:color="auto" w:fill="FFFFFF"/>
          <w:lang w:val="en-US"/>
        </w:rPr>
        <w:t>rustic landscape</w:t>
      </w:r>
      <w:r>
        <w:rPr>
          <w:rFonts w:hint="default" w:ascii="Calibri" w:hAnsi="Calibri" w:eastAsia="sans-serif" w:cs="Calibri"/>
          <w:i w:val="0"/>
          <w:iCs w:val="0"/>
          <w:caps w:val="0"/>
          <w:color w:val="222222"/>
          <w:spacing w:val="0"/>
          <w:sz w:val="28"/>
          <w:szCs w:val="28"/>
          <w:shd w:val="clear" w:color="auto" w:fill="FFFFFF"/>
          <w:lang w:val="en-US"/>
        </w:rPr>
        <w:t xml:space="preserve">, which ,in my opinion, is suitable for </w:t>
      </w:r>
      <w:r>
        <w:rPr>
          <w:rFonts w:hint="default" w:ascii="Calibri" w:hAnsi="Calibri" w:eastAsia="sans-serif" w:cs="Calibri"/>
          <w:i w:val="0"/>
          <w:iCs w:val="0"/>
          <w:caps w:val="0"/>
          <w:color w:val="222222"/>
          <w:spacing w:val="0"/>
          <w:sz w:val="28"/>
          <w:szCs w:val="28"/>
          <w:highlight w:val="yellow"/>
          <w:shd w:val="clear" w:color="auto" w:fill="FFFFFF"/>
          <w:lang w:val="en-US"/>
        </w:rPr>
        <w:t>city-dwellers</w:t>
      </w:r>
      <w:r>
        <w:rPr>
          <w:rFonts w:hint="default" w:ascii="Calibri" w:hAnsi="Calibri" w:eastAsia="sans-serif" w:cs="Calibri"/>
          <w:i w:val="0"/>
          <w:iCs w:val="0"/>
          <w:caps w:val="0"/>
          <w:color w:val="222222"/>
          <w:spacing w:val="0"/>
          <w:sz w:val="28"/>
          <w:szCs w:val="28"/>
          <w:shd w:val="clear" w:color="auto" w:fill="FFFFFF"/>
          <w:lang w:val="en-US"/>
        </w:rPr>
        <w:t xml:space="preserve"> to escape from the hustle and bustle of daily life. </w:t>
      </w:r>
    </w:p>
    <w:p>
      <w:pPr>
        <w:pStyle w:val="21"/>
        <w:keepNext w:val="0"/>
        <w:keepLines w:val="0"/>
        <w:widowControl/>
        <w:shd w:val="clear" w:color="auto" w:fill="FFFFFF"/>
        <w:spacing w:before="0" w:after="273"/>
        <w:ind w:left="0" w:firstLine="0"/>
        <w:rPr>
          <w:rFonts w:hint="default" w:ascii="Calibri" w:hAnsi="Calibri" w:eastAsia="sans-serif" w:cs="Calibri"/>
          <w:i w:val="0"/>
          <w:iCs w:val="0"/>
          <w:caps w:val="0"/>
          <w:color w:val="222222"/>
          <w:spacing w:val="0"/>
          <w:sz w:val="28"/>
          <w:szCs w:val="28"/>
          <w:u w:val="single"/>
          <w:shd w:val="clear" w:color="auto" w:fill="FFFFFF"/>
        </w:rPr>
      </w:pPr>
      <w:r>
        <w:rPr>
          <w:rFonts w:hint="default" w:ascii="Calibri" w:hAnsi="Calibri" w:eastAsia="sans-serif" w:cs="Calibri"/>
          <w:i w:val="0"/>
          <w:iCs w:val="0"/>
          <w:caps w:val="0"/>
          <w:color w:val="222222"/>
          <w:spacing w:val="0"/>
          <w:sz w:val="28"/>
          <w:szCs w:val="28"/>
          <w:u w:val="single"/>
          <w:shd w:val="clear" w:color="auto" w:fill="FFFFFF"/>
        </w:rPr>
        <w:t>Do you like your hometown?</w:t>
      </w:r>
      <w:r>
        <w:rPr>
          <w:rFonts w:hint="default" w:ascii="Calibri" w:hAnsi="Calibri" w:eastAsia="sans-serif" w:cs="Calibri"/>
          <w:i w:val="0"/>
          <w:iCs w:val="0"/>
          <w:caps w:val="0"/>
          <w:color w:val="222222"/>
          <w:spacing w:val="0"/>
          <w:sz w:val="28"/>
          <w:szCs w:val="28"/>
          <w:u w:val="single"/>
          <w:shd w:val="clear" w:color="auto" w:fill="FFFFFF"/>
          <w:lang w:val="en-US"/>
        </w:rPr>
        <w:t xml:space="preserve"> </w:t>
      </w:r>
      <w:r>
        <w:rPr>
          <w:rFonts w:hint="default" w:ascii="Calibri" w:hAnsi="Calibri" w:eastAsia="sans-serif" w:cs="Calibri"/>
          <w:i w:val="0"/>
          <w:iCs w:val="0"/>
          <w:caps w:val="0"/>
          <w:color w:val="222222"/>
          <w:spacing w:val="0"/>
          <w:sz w:val="28"/>
          <w:szCs w:val="28"/>
          <w:u w:val="single"/>
          <w:shd w:val="clear" w:color="auto" w:fill="FFFFFF"/>
        </w:rPr>
        <w:t>What do you like (most) about your hometown?</w:t>
      </w:r>
    </w:p>
    <w:p>
      <w:pPr>
        <w:pStyle w:val="21"/>
        <w:keepNext w:val="0"/>
        <w:keepLines w:val="0"/>
        <w:widowControl/>
        <w:shd w:val="clear" w:color="auto" w:fill="FFFFFF"/>
        <w:spacing w:before="0" w:after="273"/>
        <w:rPr>
          <w:rFonts w:hint="default" w:ascii="Calibri" w:hAnsi="Calibri" w:eastAsia="sans-serif" w:cs="Calibri"/>
          <w:i w:val="0"/>
          <w:iCs w:val="0"/>
          <w:caps w:val="0"/>
          <w:color w:val="222222"/>
          <w:spacing w:val="0"/>
          <w:sz w:val="28"/>
          <w:szCs w:val="28"/>
          <w:highlight w:val="yellow"/>
          <w:u w:val="none"/>
          <w:shd w:val="clear" w:color="auto" w:fill="FFFFFF"/>
          <w:lang w:val="en-US"/>
        </w:rPr>
      </w:pPr>
      <w:r>
        <w:rPr>
          <w:rFonts w:hint="default" w:ascii="Calibri" w:hAnsi="Calibri" w:eastAsia="sans-serif" w:cs="Calibri"/>
          <w:i w:val="0"/>
          <w:iCs w:val="0"/>
          <w:caps w:val="0"/>
          <w:color w:val="222222"/>
          <w:spacing w:val="0"/>
          <w:sz w:val="28"/>
          <w:szCs w:val="28"/>
          <w:u w:val="none"/>
          <w:shd w:val="clear" w:color="auto" w:fill="FFFFFF"/>
          <w:lang w:val="en-US"/>
        </w:rPr>
        <w:t>(Khanh) Absolutely yes, I have a</w:t>
      </w:r>
      <w:r>
        <w:rPr>
          <w:rFonts w:hint="default" w:ascii="Calibri" w:hAnsi="Calibri" w:eastAsia="sans-serif" w:cs="Calibri"/>
          <w:i w:val="0"/>
          <w:iCs w:val="0"/>
          <w:caps w:val="0"/>
          <w:color w:val="222222"/>
          <w:spacing w:val="0"/>
          <w:sz w:val="28"/>
          <w:szCs w:val="28"/>
          <w:highlight w:val="yellow"/>
          <w:u w:val="none"/>
          <w:shd w:val="clear" w:color="auto" w:fill="FFFFFF"/>
          <w:lang w:val="en-US"/>
        </w:rPr>
        <w:t xml:space="preserve"> deep affection for : có tình yêu sâu sắc với</w:t>
      </w:r>
      <w:r>
        <w:rPr>
          <w:rFonts w:hint="default" w:ascii="Calibri" w:hAnsi="Calibri" w:eastAsia="sans-serif" w:cs="Calibri"/>
          <w:i w:val="0"/>
          <w:iCs w:val="0"/>
          <w:caps w:val="0"/>
          <w:color w:val="222222"/>
          <w:spacing w:val="0"/>
          <w:sz w:val="28"/>
          <w:szCs w:val="28"/>
          <w:u w:val="none"/>
          <w:shd w:val="clear" w:color="auto" w:fill="FFFFFF"/>
          <w:lang w:val="en-US"/>
        </w:rPr>
        <w:t xml:space="preserve"> my hometown. Although I moved to HCMC after graduating from high school almost 20 years ago, the tranquil landscape and the warmth of the local people of Thái Bình is still </w:t>
      </w:r>
      <w:r>
        <w:rPr>
          <w:rFonts w:hint="default" w:ascii="Calibri" w:hAnsi="Calibri" w:eastAsia="sans-serif" w:cs="Calibri"/>
          <w:i w:val="0"/>
          <w:iCs w:val="0"/>
          <w:caps w:val="0"/>
          <w:color w:val="222222"/>
          <w:spacing w:val="0"/>
          <w:sz w:val="28"/>
          <w:szCs w:val="28"/>
          <w:highlight w:val="yellow"/>
          <w:u w:val="none"/>
          <w:shd w:val="clear" w:color="auto" w:fill="FFFFFF"/>
          <w:lang w:val="en-US"/>
        </w:rPr>
        <w:t xml:space="preserve">vivid (adj): sống động </w:t>
      </w:r>
      <w:r>
        <w:rPr>
          <w:rFonts w:hint="default" w:ascii="Calibri" w:hAnsi="Calibri" w:eastAsia="sans-serif" w:cs="Calibri"/>
          <w:i w:val="0"/>
          <w:iCs w:val="0"/>
          <w:caps w:val="0"/>
          <w:color w:val="222222"/>
          <w:spacing w:val="0"/>
          <w:sz w:val="28"/>
          <w:szCs w:val="28"/>
          <w:u w:val="none"/>
          <w:shd w:val="clear" w:color="auto" w:fill="FFFFFF"/>
          <w:lang w:val="en-US"/>
        </w:rPr>
        <w:t xml:space="preserve">on my mind. </w:t>
      </w:r>
      <w:r>
        <w:rPr>
          <w:rFonts w:hint="default" w:ascii="Calibri" w:hAnsi="Calibri" w:eastAsia="sans-serif" w:cs="Calibri"/>
          <w:i w:val="0"/>
          <w:iCs w:val="0"/>
          <w:color w:val="222222"/>
          <w:spacing w:val="0"/>
          <w:sz w:val="28"/>
          <w:szCs w:val="28"/>
          <w:u w:val="none"/>
          <w:shd w:val="clear" w:color="auto" w:fill="FFFFFF"/>
          <w:lang w:val="en-US"/>
        </w:rPr>
        <w:t>A</w:t>
      </w:r>
      <w:r>
        <w:rPr>
          <w:rFonts w:hint="default" w:ascii="Calibri" w:hAnsi="Calibri" w:eastAsia="sans-serif" w:cs="Calibri"/>
          <w:i w:val="0"/>
          <w:iCs w:val="0"/>
          <w:caps w:val="0"/>
          <w:color w:val="222222"/>
          <w:spacing w:val="0"/>
          <w:sz w:val="28"/>
          <w:szCs w:val="28"/>
          <w:u w:val="none"/>
          <w:shd w:val="clear" w:color="auto" w:fill="FFFFFF"/>
          <w:lang w:val="en-US"/>
        </w:rPr>
        <w:t xml:space="preserve">nd what I love most about my hometown is the beautiful sunsets that </w:t>
      </w:r>
      <w:r>
        <w:rPr>
          <w:rFonts w:hint="default" w:ascii="Calibri" w:hAnsi="Calibri" w:eastAsia="sans-serif" w:cs="Calibri"/>
          <w:i w:val="0"/>
          <w:iCs w:val="0"/>
          <w:caps w:val="0"/>
          <w:color w:val="222222"/>
          <w:spacing w:val="0"/>
          <w:sz w:val="28"/>
          <w:szCs w:val="28"/>
          <w:highlight w:val="yellow"/>
          <w:u w:val="none"/>
          <w:shd w:val="clear" w:color="auto" w:fill="FFFFFF"/>
          <w:lang w:val="en-US"/>
        </w:rPr>
        <w:t xml:space="preserve">paints the sky every evening. </w:t>
      </w:r>
      <w:r>
        <w:rPr>
          <w:rFonts w:hint="default" w:ascii="Calibri" w:hAnsi="Calibri" w:eastAsia="sans-serif" w:cs="Calibri"/>
          <w:i w:val="0"/>
          <w:iCs w:val="0"/>
          <w:caps w:val="0"/>
          <w:color w:val="222222"/>
          <w:spacing w:val="0"/>
          <w:sz w:val="28"/>
          <w:szCs w:val="28"/>
          <w:highlight w:val="none"/>
          <w:u w:val="none"/>
          <w:shd w:val="clear" w:color="auto" w:fill="FFFFFF"/>
          <w:lang w:val="en-US"/>
        </w:rPr>
        <w:t xml:space="preserve"> When the sun dips below the horizon, it casts a vibrant shade of oranges, pinks, and purples over the paddy fields, transforming them into rich tapestry of colors. </w:t>
      </w:r>
    </w:p>
    <w:p>
      <w:pPr>
        <w:pStyle w:val="21"/>
        <w:keepNext w:val="0"/>
        <w:keepLines w:val="0"/>
        <w:widowControl/>
        <w:shd w:val="clear" w:color="auto" w:fill="FFFFFF"/>
        <w:spacing w:before="0" w:after="273"/>
        <w:rPr>
          <w:rFonts w:hint="default" w:ascii="Calibri" w:hAnsi="Calibri" w:eastAsia="sans-serif" w:cs="Calibri"/>
          <w:i w:val="0"/>
          <w:iCs w:val="0"/>
          <w:caps w:val="0"/>
          <w:color w:val="222222"/>
          <w:spacing w:val="0"/>
          <w:sz w:val="28"/>
          <w:szCs w:val="28"/>
          <w:u w:val="single"/>
          <w:shd w:val="clear" w:color="auto" w:fill="FFFFFF"/>
          <w:lang w:val="en-US"/>
        </w:rPr>
      </w:pPr>
      <w:r>
        <w:rPr>
          <w:rFonts w:hint="default" w:ascii="Calibri" w:hAnsi="Calibri" w:eastAsia="sans-serif" w:cs="Calibri"/>
          <w:i w:val="0"/>
          <w:iCs w:val="0"/>
          <w:caps w:val="0"/>
          <w:color w:val="222222"/>
          <w:spacing w:val="0"/>
          <w:sz w:val="28"/>
          <w:szCs w:val="28"/>
          <w:u w:val="single"/>
          <w:shd w:val="clear" w:color="auto" w:fill="FFFFFF"/>
        </w:rPr>
        <w:br w:type="textWrapping"/>
      </w:r>
      <w:r>
        <w:rPr>
          <w:rFonts w:hint="default" w:ascii="Calibri" w:hAnsi="Calibri" w:eastAsia="sans-serif" w:cs="Calibri"/>
          <w:i w:val="0"/>
          <w:iCs w:val="0"/>
          <w:caps w:val="0"/>
          <w:color w:val="222222"/>
          <w:spacing w:val="0"/>
          <w:sz w:val="28"/>
          <w:szCs w:val="28"/>
          <w:u w:val="single"/>
          <w:shd w:val="clear" w:color="auto" w:fill="FFFFFF"/>
        </w:rPr>
        <w:t>Is there anything you dislike about it?</w:t>
      </w:r>
    </w:p>
    <w:p>
      <w:pPr>
        <w:rPr>
          <w:rFonts w:hint="default" w:cs="Calibri"/>
          <w:sz w:val="28"/>
          <w:szCs w:val="28"/>
          <w:u w:val="none"/>
          <w:lang w:val="en-US"/>
        </w:rPr>
      </w:pPr>
      <w:r>
        <w:rPr>
          <w:rFonts w:hint="default" w:ascii="Calibri" w:hAnsi="Calibri" w:cs="Calibri"/>
          <w:sz w:val="28"/>
          <w:szCs w:val="28"/>
          <w:u w:val="none"/>
          <w:lang w:val="en-US"/>
        </w:rPr>
        <w:t>(</w:t>
      </w:r>
      <w:r>
        <w:rPr>
          <w:rFonts w:hint="default" w:cs="Calibri"/>
          <w:sz w:val="28"/>
          <w:szCs w:val="28"/>
          <w:u w:val="none"/>
          <w:lang w:val="en-US"/>
        </w:rPr>
        <w:t xml:space="preserve">Khanh) While I </w:t>
      </w:r>
      <w:r>
        <w:rPr>
          <w:rFonts w:hint="default" w:cs="Calibri"/>
          <w:sz w:val="28"/>
          <w:szCs w:val="28"/>
          <w:highlight w:val="yellow"/>
          <w:u w:val="none"/>
          <w:lang w:val="en-US"/>
        </w:rPr>
        <w:t>hold my hometown in great affection: yêu mến</w:t>
      </w:r>
      <w:r>
        <w:rPr>
          <w:rFonts w:hint="default" w:cs="Calibri"/>
          <w:sz w:val="28"/>
          <w:szCs w:val="28"/>
          <w:u w:val="none"/>
          <w:lang w:val="en-US"/>
        </w:rPr>
        <w:t xml:space="preserve">, I must say that there’s one aspect that needs improvement. It’s the lack of </w:t>
      </w:r>
      <w:r>
        <w:rPr>
          <w:rFonts w:hint="default" w:cs="Calibri"/>
          <w:sz w:val="28"/>
          <w:szCs w:val="28"/>
          <w:highlight w:val="yellow"/>
          <w:u w:val="none"/>
          <w:lang w:val="en-US"/>
        </w:rPr>
        <w:t>modern amenities</w:t>
      </w:r>
      <w:r>
        <w:rPr>
          <w:rFonts w:hint="default" w:cs="Calibri"/>
          <w:sz w:val="28"/>
          <w:szCs w:val="28"/>
          <w:u w:val="none"/>
          <w:lang w:val="en-US"/>
        </w:rPr>
        <w:t xml:space="preserve">. For example, public transport options are very rare, which means getting around the area can be difficult for people who don’t have motorbikes. In addition, shopping facilities and healthcare services in Thái Bình are not as developed as in big cities. </w:t>
      </w:r>
    </w:p>
    <w:p>
      <w:pPr>
        <w:rPr>
          <w:rFonts w:hint="default" w:cs="Calibri"/>
          <w:sz w:val="28"/>
          <w:szCs w:val="28"/>
          <w:u w:val="none"/>
          <w:lang w:val="en-US"/>
        </w:rPr>
      </w:pPr>
    </w:p>
    <w:p>
      <w:pPr>
        <w:rPr>
          <w:rFonts w:hint="default" w:cs="Calibri"/>
          <w:sz w:val="28"/>
          <w:szCs w:val="28"/>
          <w:u w:val="none"/>
          <w:lang w:val="en-US"/>
        </w:rPr>
      </w:pPr>
    </w:p>
    <w:p>
      <w:pPr>
        <w:rPr>
          <w:rFonts w:hint="default" w:cs="Calibri"/>
          <w:sz w:val="28"/>
          <w:szCs w:val="28"/>
          <w:u w:val="none"/>
          <w:lang w:val="en-US"/>
        </w:rPr>
      </w:pPr>
    </w:p>
    <w:p>
      <w:pPr>
        <w:rPr>
          <w:rFonts w:hint="default" w:cs="Calibri"/>
          <w:sz w:val="28"/>
          <w:szCs w:val="28"/>
          <w:u w:val="none"/>
          <w:lang w:val="en-US"/>
        </w:rPr>
      </w:pPr>
    </w:p>
    <w:p>
      <w:pPr>
        <w:rPr>
          <w:rFonts w:hint="default" w:cs="Calibri"/>
          <w:sz w:val="28"/>
          <w:szCs w:val="28"/>
          <w:u w:val="none"/>
          <w:lang w:val="en-US"/>
        </w:rPr>
      </w:pPr>
    </w:p>
    <w:p>
      <w:pPr>
        <w:rPr>
          <w:rFonts w:hint="default" w:cs="Calibri"/>
          <w:sz w:val="28"/>
          <w:szCs w:val="28"/>
          <w:u w:val="none"/>
          <w:lang w:val="en-US"/>
        </w:rPr>
      </w:pPr>
    </w:p>
    <w:p>
      <w:pPr>
        <w:rPr>
          <w:rFonts w:hint="default" w:ascii="Calibri" w:hAnsi="Calibri" w:cs="Calibri"/>
          <w:sz w:val="28"/>
          <w:szCs w:val="28"/>
          <w:u w:val="none"/>
          <w:lang w:val="en-US"/>
        </w:rPr>
      </w:pPr>
    </w:p>
    <w:p>
      <w:pPr>
        <w:rPr>
          <w:rFonts w:hint="default" w:ascii="Calibri" w:hAnsi="Calibri" w:cs="Calibri"/>
          <w:sz w:val="28"/>
          <w:szCs w:val="28"/>
          <w:u w:val="single"/>
          <w:lang w:val="en-US"/>
        </w:rPr>
      </w:pPr>
      <w:r>
        <w:rPr>
          <w:rFonts w:hint="default" w:ascii="Calibri" w:hAnsi="Calibri" w:cs="Calibri"/>
          <w:sz w:val="28"/>
          <w:szCs w:val="28"/>
          <w:u w:val="single"/>
          <w:lang w:val="en-US"/>
        </w:rPr>
        <w:t>Do you think you’ll live in your hometown in the future?</w:t>
      </w:r>
    </w:p>
    <w:p>
      <w:pPr>
        <w:rPr>
          <w:rFonts w:hint="default" w:ascii="Calibri" w:hAnsi="Calibri" w:cs="Calibri"/>
          <w:sz w:val="28"/>
          <w:szCs w:val="28"/>
          <w:lang w:val="en-US"/>
        </w:rPr>
      </w:pPr>
    </w:p>
    <w:p>
      <w:pPr>
        <w:rPr>
          <w:rFonts w:hint="default" w:ascii="Calibri" w:hAnsi="Calibri" w:cs="Calibri"/>
          <w:sz w:val="28"/>
          <w:szCs w:val="28"/>
          <w:lang w:val="en-US"/>
        </w:rPr>
      </w:pPr>
      <w:r>
        <w:rPr>
          <w:rFonts w:hint="default" w:ascii="Calibri" w:hAnsi="Calibri" w:cs="Calibri"/>
          <w:sz w:val="28"/>
          <w:szCs w:val="28"/>
          <w:lang w:val="en-US"/>
        </w:rPr>
        <w:t>(</w:t>
      </w:r>
      <w:r>
        <w:rPr>
          <w:rFonts w:hint="default" w:cs="Calibri"/>
          <w:sz w:val="28"/>
          <w:szCs w:val="28"/>
          <w:lang w:val="en-US"/>
        </w:rPr>
        <w:t>Khanh) No. I don’t think I will return to live in my hometown</w:t>
      </w:r>
      <w:r>
        <w:rPr>
          <w:rFonts w:hint="default" w:cs="Calibri"/>
          <w:sz w:val="28"/>
          <w:szCs w:val="28"/>
          <w:highlight w:val="yellow"/>
          <w:lang w:val="en-US"/>
        </w:rPr>
        <w:t xml:space="preserve"> for good : mãi mãi </w:t>
      </w:r>
      <w:r>
        <w:rPr>
          <w:rFonts w:hint="default" w:cs="Calibri"/>
          <w:sz w:val="28"/>
          <w:szCs w:val="28"/>
          <w:lang w:val="en-US"/>
        </w:rPr>
        <w:t>in the future. I prefer</w:t>
      </w:r>
      <w:r>
        <w:rPr>
          <w:rFonts w:hint="default" w:cs="Calibri"/>
          <w:sz w:val="28"/>
          <w:szCs w:val="28"/>
          <w:highlight w:val="yellow"/>
          <w:lang w:val="en-US"/>
        </w:rPr>
        <w:t xml:space="preserve"> bustling metropolises: những khu đô thị nhộn nhịp</w:t>
      </w:r>
      <w:r>
        <w:rPr>
          <w:rFonts w:hint="default" w:cs="Calibri"/>
          <w:sz w:val="28"/>
          <w:szCs w:val="28"/>
          <w:lang w:val="en-US"/>
        </w:rPr>
        <w:t xml:space="preserve"> like HCMC, where I can access to modern amenities easily. Living a major city offers me the convenience of well-developed transportation, diverse shopping centers, and advanced health care facilities, which are essential for modern lifestyle. </w:t>
      </w:r>
    </w:p>
    <w:p>
      <w:pPr>
        <w:rPr>
          <w:rFonts w:hint="default" w:ascii="Calibri" w:hAnsi="Calibri" w:cs="Calibri"/>
          <w:sz w:val="28"/>
          <w:szCs w:val="28"/>
          <w:lang w:val="en-US"/>
        </w:rPr>
      </w:pPr>
      <w:r>
        <w:rPr>
          <w:rFonts w:hint="default" w:ascii="Calibri" w:hAnsi="Calibri" w:cs="Calibri"/>
          <w:sz w:val="28"/>
          <w:szCs w:val="28"/>
          <w:lang w:val="en-US"/>
        </w:rPr>
        <w:t xml:space="preserve"> </w:t>
      </w:r>
    </w:p>
    <w:p>
      <w:pPr>
        <w:rPr>
          <w:rFonts w:hint="default" w:ascii="Calibri" w:hAnsi="Calibri" w:cs="Calibri"/>
          <w:color w:val="0000FF"/>
          <w:sz w:val="28"/>
          <w:szCs w:val="28"/>
          <w:highlight w:val="green"/>
          <w:lang w:val="en-US"/>
        </w:rPr>
      </w:pPr>
    </w:p>
    <w:p>
      <w:pPr>
        <w:rPr>
          <w:rFonts w:hint="default" w:ascii="Calibri" w:hAnsi="Calibri" w:cs="Calibri"/>
          <w:color w:val="0000FF"/>
          <w:sz w:val="28"/>
          <w:szCs w:val="28"/>
          <w:highlight w:val="none"/>
          <w:lang w:val="en-US"/>
        </w:rPr>
      </w:pPr>
    </w:p>
    <w:p>
      <w:pPr>
        <w:rPr>
          <w:rFonts w:hint="default" w:ascii="Calibri" w:hAnsi="Calibri" w:cs="Calibri"/>
          <w:color w:val="0000FF"/>
          <w:sz w:val="28"/>
          <w:szCs w:val="28"/>
          <w:highlight w:val="none"/>
          <w:lang w:val="en-US"/>
        </w:rPr>
      </w:pPr>
    </w:p>
    <w:p>
      <w:pPr>
        <w:pStyle w:val="21"/>
        <w:keepNext w:val="0"/>
        <w:keepLines w:val="0"/>
        <w:widowControl/>
        <w:numPr>
          <w:ilvl w:val="0"/>
          <w:numId w:val="0"/>
        </w:numPr>
        <w:shd w:val="clear" w:color="auto" w:fill="FFFFFF"/>
        <w:spacing w:before="0"/>
        <w:ind w:right="0"/>
        <w:rPr>
          <w:rFonts w:hint="default" w:ascii="Calibri" w:hAnsi="Calibri" w:eastAsia="sans-serif" w:cs="Calibri"/>
          <w:b/>
          <w:bCs/>
          <w:i w:val="0"/>
          <w:iCs w:val="0"/>
          <w:caps w:val="0"/>
          <w:color w:val="00B050"/>
          <w:spacing w:val="0"/>
          <w:sz w:val="28"/>
          <w:szCs w:val="28"/>
          <w:highlight w:val="none"/>
          <w:shd w:val="clear" w:color="auto" w:fill="FFFFFF"/>
          <w:lang w:val="en-US"/>
        </w:rPr>
      </w:pPr>
      <w:r>
        <w:rPr>
          <w:rFonts w:hint="default" w:ascii="Calibri" w:hAnsi="Calibri" w:eastAsia="sans-serif" w:cs="Calibri"/>
          <w:b/>
          <w:bCs/>
          <w:i w:val="0"/>
          <w:iCs w:val="0"/>
          <w:caps w:val="0"/>
          <w:color w:val="00B050"/>
          <w:spacing w:val="0"/>
          <w:sz w:val="28"/>
          <w:szCs w:val="28"/>
          <w:highlight w:val="none"/>
          <w:shd w:val="clear" w:color="auto" w:fill="FFFFFF"/>
          <w:lang w:val="en-US"/>
        </w:rPr>
        <w:t>Leisure time</w:t>
      </w:r>
    </w:p>
    <w:p>
      <w:pPr>
        <w:pStyle w:val="21"/>
        <w:keepNext w:val="0"/>
        <w:keepLines w:val="0"/>
        <w:widowControl/>
        <w:numPr>
          <w:ilvl w:val="0"/>
          <w:numId w:val="0"/>
        </w:numPr>
        <w:shd w:val="clear" w:color="auto" w:fill="FFFFFF"/>
        <w:spacing w:before="0"/>
        <w:ind w:right="0"/>
        <w:rPr>
          <w:rFonts w:hint="default" w:ascii="Calibri" w:hAnsi="Calibri" w:eastAsia="sans-serif" w:cs="Calibri"/>
          <w:b w:val="0"/>
          <w:bCs w:val="0"/>
          <w:i w:val="0"/>
          <w:iCs w:val="0"/>
          <w:caps w:val="0"/>
          <w:color w:val="00B050"/>
          <w:spacing w:val="0"/>
          <w:sz w:val="28"/>
          <w:szCs w:val="28"/>
          <w:highlight w:val="none"/>
          <w:u w:val="single"/>
          <w:shd w:val="clear" w:color="auto" w:fill="FFFFFF"/>
          <w:lang w:val="en-US"/>
        </w:rPr>
      </w:pPr>
      <w:r>
        <w:rPr>
          <w:rFonts w:hint="default" w:ascii="Calibri" w:hAnsi="Calibri" w:eastAsia="sans-serif" w:cs="Calibri"/>
          <w:b w:val="0"/>
          <w:bCs w:val="0"/>
          <w:i w:val="0"/>
          <w:iCs w:val="0"/>
          <w:caps w:val="0"/>
          <w:color w:val="00B050"/>
          <w:spacing w:val="0"/>
          <w:sz w:val="28"/>
          <w:szCs w:val="28"/>
          <w:highlight w:val="none"/>
          <w:u w:val="single"/>
          <w:shd w:val="clear" w:color="auto" w:fill="FFFFFF"/>
          <w:lang w:val="en-US"/>
        </w:rPr>
        <w:t>What do you do in your spare time?</w:t>
      </w:r>
    </w:p>
    <w:p>
      <w:pPr>
        <w:pStyle w:val="21"/>
        <w:keepNext w:val="0"/>
        <w:keepLines w:val="0"/>
        <w:widowControl/>
        <w:numPr>
          <w:ilvl w:val="0"/>
          <w:numId w:val="0"/>
        </w:numPr>
        <w:shd w:val="clear" w:color="auto" w:fill="FFFFFF"/>
        <w:spacing w:before="0"/>
        <w:ind w:right="0"/>
        <w:rPr>
          <w:rFonts w:hint="default" w:ascii="Calibri" w:hAnsi="Calibri" w:eastAsia="sans-serif" w:cs="Calibri"/>
          <w:b w:val="0"/>
          <w:bCs w:val="0"/>
          <w:i w:val="0"/>
          <w:iCs w:val="0"/>
          <w:caps w:val="0"/>
          <w:color w:val="000000"/>
          <w:spacing w:val="0"/>
          <w:sz w:val="28"/>
          <w:szCs w:val="28"/>
          <w:highlight w:val="none"/>
          <w:shd w:val="clear" w:color="auto" w:fill="FFFFFF"/>
          <w:lang w:val="en-US"/>
        </w:rPr>
      </w:pPr>
      <w:r>
        <w:rPr>
          <w:rFonts w:hint="default" w:ascii="Calibri" w:hAnsi="Calibri" w:eastAsia="sans-serif" w:cs="Calibri"/>
          <w:b w:val="0"/>
          <w:bCs w:val="0"/>
          <w:i w:val="0"/>
          <w:iCs w:val="0"/>
          <w:caps w:val="0"/>
          <w:color w:val="000000"/>
          <w:spacing w:val="0"/>
          <w:sz w:val="28"/>
          <w:szCs w:val="28"/>
          <w:highlight w:val="none"/>
          <w:shd w:val="clear" w:color="auto" w:fill="FFFFFF"/>
          <w:lang w:val="en-US"/>
        </w:rPr>
        <w:t xml:space="preserve">(Khanh) When I have time on my hands, I engage in a wide variety of activities. More often than not, I listen to the soothing melodies of classical music to unwind and de-stress after a busy day. Sometimes, I enjoy socializing with friends at a local cafe where we can catch up and share stories. And on weekends, my family and I often visit a shopping center in the locality to purchase items for our house or to watch a movie. </w:t>
      </w:r>
    </w:p>
    <w:p>
      <w:pPr>
        <w:pStyle w:val="21"/>
        <w:keepNext w:val="0"/>
        <w:keepLines w:val="0"/>
        <w:widowControl/>
        <w:numPr>
          <w:ilvl w:val="0"/>
          <w:numId w:val="0"/>
        </w:numPr>
        <w:shd w:val="clear" w:color="auto" w:fill="FFFFFF"/>
        <w:spacing w:before="0"/>
        <w:ind w:right="0"/>
        <w:rPr>
          <w:rFonts w:hint="default" w:ascii="Calibri" w:hAnsi="Calibri" w:eastAsia="sans-serif" w:cs="Calibri"/>
          <w:b w:val="0"/>
          <w:bCs w:val="0"/>
          <w:i w:val="0"/>
          <w:iCs w:val="0"/>
          <w:caps w:val="0"/>
          <w:color w:val="000000"/>
          <w:spacing w:val="0"/>
          <w:sz w:val="28"/>
          <w:szCs w:val="28"/>
          <w:highlight w:val="none"/>
          <w:shd w:val="clear" w:color="auto" w:fill="FFFFFF"/>
          <w:lang w:val="en-US"/>
        </w:rPr>
      </w:pPr>
    </w:p>
    <w:p>
      <w:pPr>
        <w:pStyle w:val="21"/>
        <w:keepNext w:val="0"/>
        <w:keepLines w:val="0"/>
        <w:widowControl/>
        <w:numPr>
          <w:ilvl w:val="0"/>
          <w:numId w:val="0"/>
        </w:numPr>
        <w:shd w:val="clear" w:color="auto" w:fill="FFFFFF"/>
        <w:spacing w:before="0"/>
        <w:ind w:right="0"/>
        <w:rPr>
          <w:rFonts w:hint="default" w:ascii="Calibri" w:hAnsi="Calibri" w:eastAsia="sans-serif" w:cs="Calibri"/>
          <w:b w:val="0"/>
          <w:bCs w:val="0"/>
          <w:i w:val="0"/>
          <w:iCs w:val="0"/>
          <w:caps w:val="0"/>
          <w:color w:val="00B050"/>
          <w:spacing w:val="0"/>
          <w:sz w:val="28"/>
          <w:szCs w:val="28"/>
          <w:highlight w:val="none"/>
          <w:u w:val="single"/>
          <w:shd w:val="clear" w:color="auto" w:fill="FFFFFF"/>
          <w:lang w:val="en-US"/>
        </w:rPr>
      </w:pPr>
      <w:r>
        <w:rPr>
          <w:rFonts w:hint="default" w:ascii="Calibri" w:hAnsi="Calibri" w:eastAsia="sans-serif" w:cs="Calibri"/>
          <w:b w:val="0"/>
          <w:bCs w:val="0"/>
          <w:i w:val="0"/>
          <w:iCs w:val="0"/>
          <w:caps w:val="0"/>
          <w:color w:val="00B050"/>
          <w:spacing w:val="0"/>
          <w:sz w:val="28"/>
          <w:szCs w:val="28"/>
          <w:highlight w:val="none"/>
          <w:u w:val="single"/>
          <w:shd w:val="clear" w:color="auto" w:fill="FFFFFF"/>
          <w:lang w:val="en-US"/>
        </w:rPr>
        <w:t>Do you like to spend your free time with family or friends?</w:t>
      </w:r>
    </w:p>
    <w:p>
      <w:pPr>
        <w:pStyle w:val="21"/>
        <w:keepNext w:val="0"/>
        <w:keepLines w:val="0"/>
        <w:widowControl/>
        <w:numPr>
          <w:ilvl w:val="0"/>
          <w:numId w:val="0"/>
        </w:numPr>
        <w:shd w:val="clear" w:color="auto" w:fill="FFFFFF"/>
        <w:spacing w:before="0"/>
        <w:ind w:right="0"/>
        <w:rPr>
          <w:rFonts w:hint="default" w:ascii="Calibri" w:hAnsi="Calibri" w:eastAsia="sans-serif" w:cs="Calibri"/>
          <w:b w:val="0"/>
          <w:bCs w:val="0"/>
          <w:i w:val="0"/>
          <w:iCs w:val="0"/>
          <w:caps w:val="0"/>
          <w:color w:val="000000"/>
          <w:spacing w:val="0"/>
          <w:sz w:val="28"/>
          <w:szCs w:val="28"/>
          <w:highlight w:val="none"/>
          <w:shd w:val="clear" w:color="auto" w:fill="FFFFFF"/>
          <w:lang w:val="en-US"/>
        </w:rPr>
      </w:pPr>
      <w:r>
        <w:rPr>
          <w:rFonts w:hint="default" w:ascii="Calibri" w:hAnsi="Calibri" w:eastAsia="sans-serif" w:cs="Calibri"/>
          <w:b w:val="0"/>
          <w:bCs w:val="0"/>
          <w:i w:val="0"/>
          <w:iCs w:val="0"/>
          <w:caps w:val="0"/>
          <w:color w:val="000000"/>
          <w:spacing w:val="0"/>
          <w:sz w:val="28"/>
          <w:szCs w:val="28"/>
          <w:highlight w:val="none"/>
          <w:shd w:val="clear" w:color="auto" w:fill="FFFFFF"/>
          <w:lang w:val="en-US"/>
        </w:rPr>
        <w:t xml:space="preserve">(Khanh) I prefer to spend my free time with family because I consider myself as a </w:t>
      </w:r>
      <w:r>
        <w:rPr>
          <w:rFonts w:hint="default" w:ascii="Calibri" w:hAnsi="Calibri" w:eastAsia="sans-serif" w:cs="Calibri"/>
          <w:b w:val="0"/>
          <w:bCs w:val="0"/>
          <w:i w:val="0"/>
          <w:iCs w:val="0"/>
          <w:caps w:val="0"/>
          <w:color w:val="000000"/>
          <w:spacing w:val="0"/>
          <w:sz w:val="28"/>
          <w:szCs w:val="28"/>
          <w:highlight w:val="yellow"/>
          <w:shd w:val="clear" w:color="auto" w:fill="FFFFFF"/>
          <w:lang w:val="en-US"/>
        </w:rPr>
        <w:t>family-oriented person: 1 người hướng về gia đình</w:t>
      </w:r>
      <w:r>
        <w:rPr>
          <w:rFonts w:hint="default" w:ascii="Calibri" w:hAnsi="Calibri" w:eastAsia="sans-serif" w:cs="Calibri"/>
          <w:b w:val="0"/>
          <w:bCs w:val="0"/>
          <w:i w:val="0"/>
          <w:iCs w:val="0"/>
          <w:caps w:val="0"/>
          <w:color w:val="000000"/>
          <w:spacing w:val="0"/>
          <w:sz w:val="28"/>
          <w:szCs w:val="28"/>
          <w:highlight w:val="none"/>
          <w:shd w:val="clear" w:color="auto" w:fill="FFFFFF"/>
          <w:lang w:val="en-US"/>
        </w:rPr>
        <w:t>. My top priority is my children, I always</w:t>
      </w:r>
      <w:r>
        <w:rPr>
          <w:rFonts w:hint="default" w:ascii="Calibri" w:hAnsi="Calibri" w:eastAsia="sans-serif" w:cs="Calibri"/>
          <w:b w:val="0"/>
          <w:bCs w:val="0"/>
          <w:i w:val="0"/>
          <w:iCs w:val="0"/>
          <w:caps w:val="0"/>
          <w:color w:val="000000"/>
          <w:spacing w:val="0"/>
          <w:sz w:val="28"/>
          <w:szCs w:val="28"/>
          <w:highlight w:val="yellow"/>
          <w:shd w:val="clear" w:color="auto" w:fill="FFFFFF"/>
          <w:lang w:val="en-US"/>
        </w:rPr>
        <w:t xml:space="preserve"> strive to : cố gắng </w:t>
      </w:r>
      <w:r>
        <w:rPr>
          <w:rFonts w:hint="default" w:ascii="Calibri" w:hAnsi="Calibri" w:eastAsia="sans-serif" w:cs="Calibri"/>
          <w:b w:val="0"/>
          <w:bCs w:val="0"/>
          <w:i w:val="0"/>
          <w:iCs w:val="0"/>
          <w:caps w:val="0"/>
          <w:color w:val="000000"/>
          <w:spacing w:val="0"/>
          <w:sz w:val="28"/>
          <w:szCs w:val="28"/>
          <w:highlight w:val="none"/>
          <w:shd w:val="clear" w:color="auto" w:fill="FFFFFF"/>
          <w:lang w:val="en-US"/>
        </w:rPr>
        <w:t>be the best father I can be. I love taking them to new places and exploring fun activities together. Whether it is a trip to a park, a museum, or just a simple outing around the city, each experience is an opportunity to teach them something new and create lasting memories with them.</w:t>
      </w:r>
    </w:p>
    <w:p>
      <w:pPr>
        <w:pStyle w:val="21"/>
        <w:keepNext w:val="0"/>
        <w:keepLines w:val="0"/>
        <w:widowControl/>
        <w:numPr>
          <w:ilvl w:val="0"/>
          <w:numId w:val="0"/>
        </w:numPr>
        <w:shd w:val="clear" w:color="auto" w:fill="FFFFFF"/>
        <w:spacing w:before="0"/>
        <w:ind w:right="0"/>
        <w:rPr>
          <w:rFonts w:hint="default" w:ascii="Calibri" w:hAnsi="Calibri" w:eastAsia="sans-serif" w:cs="Calibri"/>
          <w:b w:val="0"/>
          <w:bCs w:val="0"/>
          <w:i w:val="0"/>
          <w:iCs w:val="0"/>
          <w:caps w:val="0"/>
          <w:color w:val="000000"/>
          <w:spacing w:val="0"/>
          <w:sz w:val="28"/>
          <w:szCs w:val="28"/>
          <w:highlight w:val="none"/>
          <w:shd w:val="clear" w:color="auto" w:fill="FFFFFF"/>
          <w:lang w:val="en-US"/>
        </w:rPr>
      </w:pPr>
    </w:p>
    <w:p>
      <w:pPr>
        <w:pStyle w:val="21"/>
        <w:keepNext w:val="0"/>
        <w:keepLines w:val="0"/>
        <w:widowControl/>
        <w:numPr>
          <w:ilvl w:val="0"/>
          <w:numId w:val="0"/>
        </w:numPr>
        <w:shd w:val="clear" w:color="auto" w:fill="FFFFFF"/>
        <w:spacing w:before="0"/>
        <w:ind w:right="0"/>
        <w:rPr>
          <w:rFonts w:hint="default" w:ascii="Calibri" w:hAnsi="Calibri" w:eastAsia="sans-serif" w:cs="Calibri"/>
          <w:b w:val="0"/>
          <w:bCs w:val="0"/>
          <w:i w:val="0"/>
          <w:iCs w:val="0"/>
          <w:caps w:val="0"/>
          <w:color w:val="00B050"/>
          <w:spacing w:val="0"/>
          <w:sz w:val="28"/>
          <w:szCs w:val="28"/>
          <w:highlight w:val="none"/>
          <w:shd w:val="clear" w:color="auto" w:fill="FFFFFF"/>
          <w:lang w:val="en-US"/>
        </w:rPr>
      </w:pPr>
      <w:r>
        <w:rPr>
          <w:rFonts w:hint="default" w:ascii="Calibri" w:hAnsi="Calibri" w:eastAsia="sans-serif" w:cs="Calibri"/>
          <w:b w:val="0"/>
          <w:bCs w:val="0"/>
          <w:i w:val="0"/>
          <w:iCs w:val="0"/>
          <w:caps w:val="0"/>
          <w:color w:val="00B050"/>
          <w:spacing w:val="0"/>
          <w:sz w:val="28"/>
          <w:szCs w:val="28"/>
          <w:highlight w:val="none"/>
          <w:shd w:val="clear" w:color="auto" w:fill="FFFFFF"/>
          <w:lang w:val="en-US"/>
        </w:rPr>
        <w:t>Do you prefer to stay at home in the evenings or to go out?</w:t>
      </w:r>
    </w:p>
    <w:p>
      <w:pPr>
        <w:pStyle w:val="21"/>
        <w:keepNext w:val="0"/>
        <w:keepLines w:val="0"/>
        <w:widowControl/>
        <w:numPr>
          <w:ilvl w:val="0"/>
          <w:numId w:val="0"/>
        </w:numPr>
        <w:shd w:val="clear" w:color="auto" w:fill="FFFFFF"/>
        <w:spacing w:before="0"/>
        <w:ind w:right="0"/>
        <w:rPr>
          <w:rFonts w:hint="default" w:ascii="Calibri" w:hAnsi="Calibri" w:eastAsia="sans-serif" w:cs="Calibri"/>
          <w:b w:val="0"/>
          <w:bCs w:val="0"/>
          <w:i w:val="0"/>
          <w:iCs w:val="0"/>
          <w:caps w:val="0"/>
          <w:color w:val="000000"/>
          <w:spacing w:val="0"/>
          <w:sz w:val="28"/>
          <w:szCs w:val="28"/>
          <w:highlight w:val="none"/>
          <w:shd w:val="clear" w:color="auto" w:fill="FFFFFF"/>
          <w:lang w:val="en-US"/>
        </w:rPr>
      </w:pPr>
      <w:r>
        <w:rPr>
          <w:rFonts w:hint="default" w:ascii="Calibri" w:hAnsi="Calibri" w:eastAsia="sans-serif" w:cs="Calibri"/>
          <w:b w:val="0"/>
          <w:bCs w:val="0"/>
          <w:i w:val="0"/>
          <w:iCs w:val="0"/>
          <w:caps w:val="0"/>
          <w:color w:val="000000"/>
          <w:spacing w:val="0"/>
          <w:sz w:val="28"/>
          <w:szCs w:val="28"/>
          <w:highlight w:val="none"/>
          <w:shd w:val="clear" w:color="auto" w:fill="FFFFFF"/>
          <w:lang w:val="en-US"/>
        </w:rPr>
        <w:t xml:space="preserve">(Hiền) My preference for staying indoors or going out in the evening depends on the day of the week. On weekdays, I am typically </w:t>
      </w:r>
      <w:r>
        <w:rPr>
          <w:rFonts w:hint="default" w:ascii="Calibri" w:hAnsi="Calibri" w:eastAsia="sans-serif" w:cs="Calibri"/>
          <w:b w:val="0"/>
          <w:bCs w:val="0"/>
          <w:i w:val="0"/>
          <w:iCs w:val="0"/>
          <w:caps w:val="0"/>
          <w:color w:val="000000"/>
          <w:spacing w:val="0"/>
          <w:sz w:val="28"/>
          <w:szCs w:val="28"/>
          <w:highlight w:val="yellow"/>
          <w:shd w:val="clear" w:color="auto" w:fill="FFFFFF"/>
          <w:lang w:val="en-US"/>
        </w:rPr>
        <w:t>up to ears in: ngập đầu trong</w:t>
      </w:r>
      <w:r>
        <w:rPr>
          <w:rFonts w:hint="default" w:ascii="Calibri" w:hAnsi="Calibri" w:eastAsia="sans-serif" w:cs="Calibri"/>
          <w:b w:val="0"/>
          <w:bCs w:val="0"/>
          <w:i w:val="0"/>
          <w:iCs w:val="0"/>
          <w:caps w:val="0"/>
          <w:color w:val="000000"/>
          <w:spacing w:val="0"/>
          <w:sz w:val="28"/>
          <w:szCs w:val="28"/>
          <w:highlight w:val="none"/>
          <w:shd w:val="clear" w:color="auto" w:fill="FFFFFF"/>
          <w:lang w:val="en-US"/>
        </w:rPr>
        <w:t xml:space="preserve"> work commitments until my shift ends at 6 p.m, so I tend to stay at home to look after my kids and recharge my battery for the next day. </w:t>
      </w:r>
      <w:r>
        <w:rPr>
          <w:rFonts w:hint="default" w:ascii="Calibri" w:hAnsi="Calibri" w:eastAsia="sans-serif" w:cs="Calibri"/>
          <w:b w:val="0"/>
          <w:bCs w:val="0"/>
          <w:i w:val="0"/>
          <w:iCs w:val="0"/>
          <w:color w:val="000000"/>
          <w:spacing w:val="0"/>
          <w:sz w:val="28"/>
          <w:szCs w:val="28"/>
          <w:highlight w:val="none"/>
          <w:shd w:val="clear" w:color="auto" w:fill="FFFFFF"/>
          <w:lang w:val="en-US"/>
        </w:rPr>
        <w:t>H</w:t>
      </w:r>
      <w:r>
        <w:rPr>
          <w:rFonts w:hint="default" w:ascii="Calibri" w:hAnsi="Calibri" w:eastAsia="sans-serif" w:cs="Calibri"/>
          <w:b w:val="0"/>
          <w:bCs w:val="0"/>
          <w:i w:val="0"/>
          <w:iCs w:val="0"/>
          <w:caps w:val="0"/>
          <w:color w:val="000000"/>
          <w:spacing w:val="0"/>
          <w:sz w:val="28"/>
          <w:szCs w:val="28"/>
          <w:highlight w:val="none"/>
          <w:shd w:val="clear" w:color="auto" w:fill="FFFFFF"/>
          <w:lang w:val="en-US"/>
        </w:rPr>
        <w:t xml:space="preserve">owever, during the weekends when I’m free from work duties, I do prefer going out. Weekends are the precious time to </w:t>
      </w:r>
      <w:r>
        <w:rPr>
          <w:rFonts w:hint="default" w:ascii="Calibri" w:hAnsi="Calibri" w:eastAsia="sans-serif" w:cs="Calibri"/>
          <w:b w:val="0"/>
          <w:bCs w:val="0"/>
          <w:i w:val="0"/>
          <w:iCs w:val="0"/>
          <w:caps w:val="0"/>
          <w:color w:val="000000"/>
          <w:spacing w:val="0"/>
          <w:sz w:val="28"/>
          <w:szCs w:val="28"/>
          <w:highlight w:val="yellow"/>
          <w:shd w:val="clear" w:color="auto" w:fill="FFFFFF"/>
          <w:lang w:val="en-US"/>
        </w:rPr>
        <w:t xml:space="preserve">let my hair down: xả hơi </w:t>
      </w:r>
      <w:r>
        <w:rPr>
          <w:rFonts w:hint="default" w:ascii="Calibri" w:hAnsi="Calibri" w:eastAsia="sans-serif" w:cs="Calibri"/>
          <w:b w:val="0"/>
          <w:bCs w:val="0"/>
          <w:i w:val="0"/>
          <w:iCs w:val="0"/>
          <w:caps w:val="0"/>
          <w:color w:val="000000"/>
          <w:spacing w:val="0"/>
          <w:sz w:val="28"/>
          <w:szCs w:val="28"/>
          <w:highlight w:val="none"/>
          <w:shd w:val="clear" w:color="auto" w:fill="FFFFFF"/>
          <w:lang w:val="en-US"/>
        </w:rPr>
        <w:t xml:space="preserve">with my family or friends. </w:t>
      </w:r>
    </w:p>
    <w:p>
      <w:pPr>
        <w:pStyle w:val="21"/>
        <w:keepNext w:val="0"/>
        <w:keepLines w:val="0"/>
        <w:widowControl/>
        <w:numPr>
          <w:ilvl w:val="0"/>
          <w:numId w:val="0"/>
        </w:numPr>
        <w:shd w:val="clear" w:color="auto" w:fill="FFFFFF"/>
        <w:spacing w:before="0"/>
        <w:ind w:right="0"/>
        <w:rPr>
          <w:rFonts w:hint="default" w:ascii="Calibri" w:hAnsi="Calibri" w:eastAsia="sans-serif" w:cs="Calibri"/>
          <w:b w:val="0"/>
          <w:bCs w:val="0"/>
          <w:i w:val="0"/>
          <w:iCs w:val="0"/>
          <w:caps w:val="0"/>
          <w:color w:val="000000"/>
          <w:spacing w:val="0"/>
          <w:sz w:val="28"/>
          <w:szCs w:val="28"/>
          <w:highlight w:val="none"/>
          <w:shd w:val="clear" w:color="auto" w:fill="FFFFFF"/>
          <w:lang w:val="en-US"/>
        </w:rPr>
      </w:pPr>
    </w:p>
    <w:p>
      <w:pPr>
        <w:pStyle w:val="21"/>
        <w:keepNext w:val="0"/>
        <w:keepLines w:val="0"/>
        <w:widowControl/>
        <w:numPr>
          <w:ilvl w:val="0"/>
          <w:numId w:val="0"/>
        </w:numPr>
        <w:shd w:val="clear" w:color="auto" w:fill="FFFFFF"/>
        <w:spacing w:before="0"/>
        <w:ind w:right="0"/>
        <w:rPr>
          <w:rFonts w:hint="default" w:ascii="Calibri" w:hAnsi="Calibri" w:eastAsia="sans-serif" w:cs="Calibri"/>
          <w:b w:val="0"/>
          <w:bCs w:val="0"/>
          <w:i w:val="0"/>
          <w:iCs w:val="0"/>
          <w:caps w:val="0"/>
          <w:color w:val="000000"/>
          <w:spacing w:val="0"/>
          <w:sz w:val="28"/>
          <w:szCs w:val="28"/>
          <w:highlight w:val="none"/>
          <w:shd w:val="clear" w:color="auto" w:fill="FFFFFF"/>
          <w:lang w:val="en-US"/>
        </w:rPr>
      </w:pPr>
    </w:p>
    <w:p>
      <w:pPr>
        <w:pStyle w:val="21"/>
        <w:keepNext w:val="0"/>
        <w:keepLines w:val="0"/>
        <w:widowControl/>
        <w:numPr>
          <w:ilvl w:val="0"/>
          <w:numId w:val="0"/>
        </w:numPr>
        <w:shd w:val="clear" w:color="auto" w:fill="FFFFFF"/>
        <w:spacing w:before="0"/>
        <w:ind w:right="0"/>
        <w:rPr>
          <w:rFonts w:hint="default" w:ascii="Calibri" w:hAnsi="Calibri" w:eastAsia="sans-serif" w:cs="Calibri"/>
          <w:b w:val="0"/>
          <w:bCs w:val="0"/>
          <w:i w:val="0"/>
          <w:iCs w:val="0"/>
          <w:caps w:val="0"/>
          <w:color w:val="00B050"/>
          <w:spacing w:val="0"/>
          <w:sz w:val="28"/>
          <w:szCs w:val="28"/>
          <w:highlight w:val="none"/>
          <w:shd w:val="clear" w:color="auto" w:fill="FFFFFF"/>
          <w:lang w:val="en-US"/>
        </w:rPr>
      </w:pPr>
      <w:r>
        <w:rPr>
          <w:rFonts w:hint="default" w:ascii="Calibri" w:hAnsi="Calibri" w:eastAsia="sans-serif" w:cs="Calibri"/>
          <w:b w:val="0"/>
          <w:bCs w:val="0"/>
          <w:i w:val="0"/>
          <w:iCs w:val="0"/>
          <w:caps w:val="0"/>
          <w:color w:val="00B050"/>
          <w:spacing w:val="0"/>
          <w:sz w:val="28"/>
          <w:szCs w:val="28"/>
          <w:highlight w:val="none"/>
          <w:shd w:val="clear" w:color="auto" w:fill="FFFFFF"/>
          <w:lang w:val="en-US"/>
        </w:rPr>
        <w:t>Do old and young people spend their leisure time in the same way?</w:t>
      </w:r>
    </w:p>
    <w:p>
      <w:pPr>
        <w:rPr>
          <w:rFonts w:hint="default" w:cs="Calibri"/>
          <w:sz w:val="28"/>
          <w:szCs w:val="28"/>
          <w:u w:val="none"/>
          <w:lang w:val="en-US"/>
        </w:rPr>
      </w:pPr>
      <w:r>
        <w:rPr>
          <w:rFonts w:hint="default" w:ascii="Calibri" w:hAnsi="Calibri" w:eastAsia="sans-serif" w:cs="Calibri"/>
          <w:b w:val="0"/>
          <w:bCs w:val="0"/>
          <w:i w:val="0"/>
          <w:iCs w:val="0"/>
          <w:caps w:val="0"/>
          <w:color w:val="000000"/>
          <w:spacing w:val="0"/>
          <w:sz w:val="28"/>
          <w:szCs w:val="28"/>
          <w:highlight w:val="none"/>
          <w:shd w:val="clear" w:color="auto" w:fill="FFFFFF"/>
          <w:lang w:val="en-US"/>
        </w:rPr>
        <w:t xml:space="preserve"> </w:t>
      </w:r>
      <w:r>
        <w:rPr>
          <w:rFonts w:hint="default" w:cs="Calibri"/>
          <w:sz w:val="28"/>
          <w:szCs w:val="28"/>
          <w:u w:val="none"/>
          <w:lang w:val="en-US"/>
        </w:rPr>
        <w:t xml:space="preserve">(Khanh) From my observation, popular free time activity vary greatly with age. Among youngsters, playing video games and surfing social media platforms like Tiktok or Facebook are very popular. On the other hand, adults seem to enjoy gathering at cafes,  not just for drinking their favorite beverages but also for engaging in lively discussions.  </w:t>
      </w:r>
    </w:p>
    <w:p>
      <w:pPr>
        <w:pStyle w:val="21"/>
        <w:keepNext w:val="0"/>
        <w:keepLines w:val="0"/>
        <w:widowControl/>
        <w:numPr>
          <w:ilvl w:val="0"/>
          <w:numId w:val="0"/>
        </w:numPr>
        <w:shd w:val="clear" w:color="auto" w:fill="FFFFFF"/>
        <w:spacing w:before="0"/>
        <w:ind w:right="0"/>
        <w:rPr>
          <w:rFonts w:hint="default" w:ascii="Calibri" w:hAnsi="Calibri" w:eastAsia="sans-serif" w:cs="Calibri"/>
          <w:b w:val="0"/>
          <w:bCs w:val="0"/>
          <w:i w:val="0"/>
          <w:iCs w:val="0"/>
          <w:caps w:val="0"/>
          <w:color w:val="00B050"/>
          <w:spacing w:val="0"/>
          <w:sz w:val="28"/>
          <w:szCs w:val="28"/>
          <w:highlight w:val="none"/>
          <w:shd w:val="clear" w:color="auto" w:fill="FFFFFF"/>
          <w:lang w:val="en-US"/>
        </w:rPr>
      </w:pPr>
    </w:p>
    <w:p>
      <w:pPr>
        <w:pStyle w:val="21"/>
        <w:keepNext w:val="0"/>
        <w:keepLines w:val="0"/>
        <w:widowControl/>
        <w:numPr>
          <w:ilvl w:val="0"/>
          <w:numId w:val="0"/>
        </w:numPr>
        <w:shd w:val="clear" w:color="auto" w:fill="FFFFFF"/>
        <w:spacing w:before="0"/>
        <w:ind w:right="0"/>
        <w:rPr>
          <w:rFonts w:hint="default" w:ascii="Calibri" w:hAnsi="Calibri" w:eastAsia="sans-serif" w:cs="Calibri"/>
          <w:b/>
          <w:bCs/>
          <w:i w:val="0"/>
          <w:iCs w:val="0"/>
          <w:caps w:val="0"/>
          <w:color w:val="FF0000"/>
          <w:spacing w:val="0"/>
          <w:sz w:val="28"/>
          <w:szCs w:val="28"/>
          <w:highlight w:val="none"/>
          <w:shd w:val="clear" w:color="auto" w:fill="FFFFFF"/>
          <w:lang w:val="en-US"/>
        </w:rPr>
      </w:pPr>
    </w:p>
    <w:p>
      <w:pPr>
        <w:pStyle w:val="21"/>
        <w:keepNext w:val="0"/>
        <w:keepLines w:val="0"/>
        <w:widowControl/>
        <w:numPr>
          <w:ilvl w:val="0"/>
          <w:numId w:val="0"/>
        </w:numPr>
        <w:shd w:val="clear" w:color="auto" w:fill="FFFFFF"/>
        <w:spacing w:before="0"/>
        <w:ind w:right="0"/>
        <w:rPr>
          <w:rFonts w:hint="default" w:ascii="Calibri" w:hAnsi="Calibri" w:eastAsia="sans-serif" w:cs="Calibri"/>
          <w:b w:val="0"/>
          <w:bCs w:val="0"/>
          <w:i w:val="0"/>
          <w:iCs w:val="0"/>
          <w:caps w:val="0"/>
          <w:color w:val="000000"/>
          <w:spacing w:val="0"/>
          <w:sz w:val="28"/>
          <w:szCs w:val="28"/>
          <w:highlight w:val="none"/>
          <w:shd w:val="clear" w:color="auto" w:fill="FFFFFF"/>
          <w:lang w:val="en-US"/>
        </w:rPr>
      </w:pPr>
      <w:r>
        <w:rPr>
          <w:rFonts w:hint="default" w:ascii="Calibri" w:hAnsi="Calibri" w:eastAsia="sans-serif" w:cs="Calibri"/>
          <w:b/>
          <w:bCs/>
          <w:i w:val="0"/>
          <w:iCs w:val="0"/>
          <w:caps w:val="0"/>
          <w:color w:val="FF0000"/>
          <w:spacing w:val="0"/>
          <w:sz w:val="28"/>
          <w:szCs w:val="28"/>
          <w:highlight w:val="none"/>
          <w:shd w:val="clear" w:color="auto" w:fill="FFFFFF"/>
          <w:lang w:val="en-US"/>
        </w:rPr>
        <w:t>Name</w:t>
      </w:r>
    </w:p>
    <w:p>
      <w:pPr>
        <w:pStyle w:val="21"/>
        <w:keepNext w:val="0"/>
        <w:keepLines w:val="0"/>
        <w:widowControl/>
        <w:numPr>
          <w:ilvl w:val="0"/>
          <w:numId w:val="0"/>
        </w:numPr>
        <w:shd w:val="clear" w:color="auto" w:fill="FFFFFF"/>
        <w:spacing w:before="0"/>
        <w:ind w:right="0"/>
        <w:rPr>
          <w:rFonts w:hint="default" w:ascii="Calibri" w:hAnsi="Calibri" w:eastAsia="sans-serif" w:cs="Calibri"/>
          <w:b/>
          <w:bCs/>
          <w:i w:val="0"/>
          <w:iCs w:val="0"/>
          <w:caps w:val="0"/>
          <w:color w:val="000000"/>
          <w:spacing w:val="0"/>
          <w:sz w:val="28"/>
          <w:szCs w:val="28"/>
          <w:highlight w:val="none"/>
          <w:shd w:val="clear" w:color="auto" w:fill="FFFFFF"/>
          <w:lang w:val="en-US"/>
        </w:rPr>
      </w:pPr>
      <w:r>
        <w:rPr>
          <w:rFonts w:hint="default" w:ascii="Calibri" w:hAnsi="Calibri" w:eastAsia="sans-serif" w:cs="Calibri"/>
          <w:b/>
          <w:bCs/>
          <w:i w:val="0"/>
          <w:iCs w:val="0"/>
          <w:caps w:val="0"/>
          <w:color w:val="000000"/>
          <w:spacing w:val="0"/>
          <w:sz w:val="28"/>
          <w:szCs w:val="28"/>
          <w:highlight w:val="none"/>
          <w:shd w:val="clear" w:color="auto" w:fill="FFFFFF"/>
          <w:lang w:val="en-US"/>
        </w:rPr>
        <w:t>Who gave you your name?</w:t>
      </w:r>
    </w:p>
    <w:p>
      <w:pPr>
        <w:pStyle w:val="21"/>
        <w:keepNext w:val="0"/>
        <w:keepLines w:val="0"/>
        <w:widowControl/>
        <w:numPr>
          <w:ilvl w:val="0"/>
          <w:numId w:val="0"/>
        </w:numPr>
        <w:shd w:val="clear" w:color="auto" w:fill="FFFFFF"/>
        <w:spacing w:before="0"/>
        <w:ind w:right="0"/>
        <w:rPr>
          <w:rFonts w:hint="default" w:ascii="Calibri" w:hAnsi="Calibri" w:eastAsia="sans-serif" w:cs="Calibri"/>
          <w:b w:val="0"/>
          <w:bCs w:val="0"/>
          <w:i w:val="0"/>
          <w:iCs w:val="0"/>
          <w:caps w:val="0"/>
          <w:color w:val="000000"/>
          <w:spacing w:val="0"/>
          <w:sz w:val="28"/>
          <w:szCs w:val="28"/>
          <w:highlight w:val="none"/>
          <w:shd w:val="clear" w:color="auto" w:fill="FFFFFF"/>
          <w:lang w:val="en-US"/>
        </w:rPr>
      </w:pPr>
      <w:r>
        <w:rPr>
          <w:rFonts w:hint="default" w:ascii="Calibri" w:hAnsi="Calibri" w:eastAsia="sans-serif" w:cs="Calibri"/>
          <w:b w:val="0"/>
          <w:bCs w:val="0"/>
          <w:i w:val="0"/>
          <w:iCs w:val="0"/>
          <w:caps w:val="0"/>
          <w:color w:val="000000"/>
          <w:spacing w:val="0"/>
          <w:sz w:val="28"/>
          <w:szCs w:val="28"/>
          <w:highlight w:val="none"/>
          <w:shd w:val="clear" w:color="auto" w:fill="FFFFFF"/>
          <w:lang w:val="en-US"/>
        </w:rPr>
        <w:t xml:space="preserve">(Khanh) My name, Khanh, was </w:t>
      </w:r>
      <w:r>
        <w:rPr>
          <w:rFonts w:hint="default" w:ascii="Calibri" w:hAnsi="Calibri" w:eastAsia="sans-serif" w:cs="Calibri"/>
          <w:b w:val="0"/>
          <w:bCs w:val="0"/>
          <w:i w:val="0"/>
          <w:iCs w:val="0"/>
          <w:caps w:val="0"/>
          <w:color w:val="000000"/>
          <w:spacing w:val="0"/>
          <w:sz w:val="28"/>
          <w:szCs w:val="28"/>
          <w:highlight w:val="yellow"/>
          <w:shd w:val="clear" w:color="auto" w:fill="FFFFFF"/>
          <w:lang w:val="en-US"/>
        </w:rPr>
        <w:t xml:space="preserve">bestowed on : ban tặng </w:t>
      </w:r>
      <w:r>
        <w:rPr>
          <w:rFonts w:hint="default" w:ascii="Calibri" w:hAnsi="Calibri" w:eastAsia="sans-serif" w:cs="Calibri"/>
          <w:b w:val="0"/>
          <w:bCs w:val="0"/>
          <w:i w:val="0"/>
          <w:iCs w:val="0"/>
          <w:caps w:val="0"/>
          <w:color w:val="000000"/>
          <w:spacing w:val="0"/>
          <w:sz w:val="28"/>
          <w:szCs w:val="28"/>
          <w:highlight w:val="none"/>
          <w:shd w:val="clear" w:color="auto" w:fill="FFFFFF"/>
          <w:lang w:val="en-US"/>
        </w:rPr>
        <w:t xml:space="preserve">me by my parents, chosen with great care and love. Actually, I have no idea why my mom and dad picked the name “Khanh” for me because it does not bear any special meaning in Vietnamese language. But you know, there is an old belief in Vietnam that giving a child a simple or even ugly name can make their life easier as they grow up. </w:t>
      </w:r>
    </w:p>
    <w:p>
      <w:pPr>
        <w:pStyle w:val="21"/>
        <w:keepNext w:val="0"/>
        <w:keepLines w:val="0"/>
        <w:widowControl/>
        <w:numPr>
          <w:ilvl w:val="0"/>
          <w:numId w:val="0"/>
        </w:numPr>
        <w:shd w:val="clear" w:color="auto" w:fill="FFFFFF"/>
        <w:spacing w:before="0"/>
        <w:ind w:right="0"/>
        <w:rPr>
          <w:rFonts w:hint="default" w:ascii="Calibri" w:hAnsi="Calibri" w:eastAsia="sans-serif" w:cs="Calibri"/>
          <w:b w:val="0"/>
          <w:bCs w:val="0"/>
          <w:i w:val="0"/>
          <w:iCs w:val="0"/>
          <w:caps w:val="0"/>
          <w:color w:val="000000"/>
          <w:spacing w:val="0"/>
          <w:sz w:val="28"/>
          <w:szCs w:val="28"/>
          <w:highlight w:val="none"/>
          <w:shd w:val="clear" w:color="auto" w:fill="FFFFFF"/>
          <w:lang w:val="en-US"/>
        </w:rPr>
      </w:pPr>
    </w:p>
    <w:p>
      <w:pPr>
        <w:pStyle w:val="21"/>
        <w:keepNext w:val="0"/>
        <w:keepLines w:val="0"/>
        <w:widowControl/>
        <w:numPr>
          <w:ilvl w:val="0"/>
          <w:numId w:val="0"/>
        </w:numPr>
        <w:shd w:val="clear" w:color="auto" w:fill="FFFFFF"/>
        <w:spacing w:before="0"/>
        <w:ind w:right="0"/>
        <w:rPr>
          <w:rFonts w:hint="default" w:ascii="Calibri" w:hAnsi="Calibri" w:eastAsia="sans-serif" w:cs="Calibri"/>
          <w:b/>
          <w:bCs/>
          <w:i w:val="0"/>
          <w:iCs w:val="0"/>
          <w:caps w:val="0"/>
          <w:color w:val="000000"/>
          <w:spacing w:val="0"/>
          <w:sz w:val="28"/>
          <w:szCs w:val="28"/>
          <w:highlight w:val="none"/>
          <w:shd w:val="clear" w:color="auto" w:fill="FFFFFF"/>
          <w:lang w:val="en-US"/>
        </w:rPr>
      </w:pPr>
      <w:r>
        <w:rPr>
          <w:rFonts w:hint="default" w:ascii="Calibri" w:hAnsi="Calibri" w:eastAsia="sans-serif" w:cs="Calibri"/>
          <w:b/>
          <w:bCs/>
          <w:i w:val="0"/>
          <w:iCs w:val="0"/>
          <w:caps w:val="0"/>
          <w:color w:val="000000"/>
          <w:spacing w:val="0"/>
          <w:sz w:val="28"/>
          <w:szCs w:val="28"/>
          <w:highlight w:val="none"/>
          <w:shd w:val="clear" w:color="auto" w:fill="FFFFFF"/>
          <w:lang w:val="en-US"/>
        </w:rPr>
        <w:t>Does your name have any particular (or, special) meaning?</w:t>
      </w:r>
    </w:p>
    <w:p>
      <w:pPr>
        <w:pStyle w:val="21"/>
        <w:keepNext w:val="0"/>
        <w:keepLines w:val="0"/>
        <w:widowControl/>
        <w:numPr>
          <w:ilvl w:val="0"/>
          <w:numId w:val="0"/>
        </w:numPr>
        <w:shd w:val="clear" w:color="auto" w:fill="FFFFFF"/>
        <w:spacing w:before="0"/>
        <w:ind w:right="0"/>
        <w:rPr>
          <w:rFonts w:hint="default" w:ascii="Calibri" w:hAnsi="Calibri" w:eastAsia="sans-serif" w:cs="Calibri"/>
          <w:b w:val="0"/>
          <w:bCs w:val="0"/>
          <w:i w:val="0"/>
          <w:iCs w:val="0"/>
          <w:caps w:val="0"/>
          <w:color w:val="000000"/>
          <w:spacing w:val="0"/>
          <w:sz w:val="28"/>
          <w:szCs w:val="28"/>
          <w:highlight w:val="none"/>
          <w:shd w:val="clear" w:color="auto" w:fill="FFFFFF"/>
          <w:lang w:val="en-US"/>
        </w:rPr>
      </w:pPr>
    </w:p>
    <w:p>
      <w:pPr>
        <w:pStyle w:val="21"/>
        <w:keepNext w:val="0"/>
        <w:keepLines w:val="0"/>
        <w:widowControl/>
        <w:numPr>
          <w:ilvl w:val="0"/>
          <w:numId w:val="0"/>
        </w:numPr>
        <w:shd w:val="clear" w:color="auto" w:fill="FFFFFF"/>
        <w:spacing w:before="0"/>
        <w:ind w:right="0"/>
        <w:rPr>
          <w:rFonts w:hint="default" w:ascii="Calibri" w:hAnsi="Calibri" w:eastAsia="sans-serif" w:cs="Calibri"/>
          <w:b/>
          <w:bCs/>
          <w:i w:val="0"/>
          <w:iCs w:val="0"/>
          <w:caps w:val="0"/>
          <w:color w:val="000000"/>
          <w:spacing w:val="0"/>
          <w:sz w:val="28"/>
          <w:szCs w:val="28"/>
          <w:highlight w:val="none"/>
          <w:shd w:val="clear" w:color="auto" w:fill="FFFFFF"/>
          <w:lang w:val="en-US"/>
        </w:rPr>
      </w:pPr>
      <w:r>
        <w:rPr>
          <w:rFonts w:hint="default" w:ascii="Calibri" w:hAnsi="Calibri" w:eastAsia="sans-serif" w:cs="Calibri"/>
          <w:b/>
          <w:bCs/>
          <w:i w:val="0"/>
          <w:iCs w:val="0"/>
          <w:caps w:val="0"/>
          <w:color w:val="000000"/>
          <w:spacing w:val="0"/>
          <w:sz w:val="28"/>
          <w:szCs w:val="28"/>
          <w:highlight w:val="none"/>
          <w:shd w:val="clear" w:color="auto" w:fill="FFFFFF"/>
          <w:lang w:val="en-US"/>
        </w:rPr>
        <w:t>Do you like your name?</w:t>
      </w:r>
    </w:p>
    <w:p>
      <w:pPr>
        <w:pStyle w:val="21"/>
        <w:keepNext w:val="0"/>
        <w:keepLines w:val="0"/>
        <w:widowControl/>
        <w:numPr>
          <w:ilvl w:val="0"/>
          <w:numId w:val="0"/>
        </w:numPr>
        <w:shd w:val="clear" w:color="auto" w:fill="FFFFFF"/>
        <w:spacing w:before="0"/>
        <w:ind w:right="0"/>
        <w:rPr>
          <w:rFonts w:hint="default" w:ascii="Calibri" w:hAnsi="Calibri" w:eastAsia="sans-serif" w:cs="Calibri"/>
          <w:b w:val="0"/>
          <w:bCs w:val="0"/>
          <w:i w:val="0"/>
          <w:iCs w:val="0"/>
          <w:caps w:val="0"/>
          <w:color w:val="000000"/>
          <w:spacing w:val="0"/>
          <w:sz w:val="28"/>
          <w:szCs w:val="28"/>
          <w:highlight w:val="none"/>
          <w:shd w:val="clear" w:color="auto" w:fill="FFFFFF"/>
          <w:lang w:val="en-US"/>
        </w:rPr>
      </w:pPr>
      <w:r>
        <w:rPr>
          <w:rFonts w:hint="default" w:ascii="Calibri" w:hAnsi="Calibri" w:eastAsia="sans-serif" w:cs="Calibri"/>
          <w:b w:val="0"/>
          <w:bCs w:val="0"/>
          <w:i w:val="0"/>
          <w:iCs w:val="0"/>
          <w:caps w:val="0"/>
          <w:color w:val="000000"/>
          <w:spacing w:val="0"/>
          <w:sz w:val="28"/>
          <w:szCs w:val="28"/>
          <w:highlight w:val="none"/>
          <w:shd w:val="clear" w:color="auto" w:fill="FFFFFF"/>
          <w:lang w:val="en-US"/>
        </w:rPr>
        <w:t>(Khanh) yes of course. I always</w:t>
      </w:r>
      <w:r>
        <w:rPr>
          <w:rFonts w:hint="default" w:ascii="Calibri" w:hAnsi="Calibri" w:eastAsia="sans-serif" w:cs="Calibri"/>
          <w:b w:val="0"/>
          <w:bCs w:val="0"/>
          <w:i w:val="0"/>
          <w:iCs w:val="0"/>
          <w:caps w:val="0"/>
          <w:color w:val="000000"/>
          <w:spacing w:val="0"/>
          <w:sz w:val="28"/>
          <w:szCs w:val="28"/>
          <w:highlight w:val="yellow"/>
          <w:shd w:val="clear" w:color="auto" w:fill="FFFFFF"/>
          <w:lang w:val="en-US"/>
        </w:rPr>
        <w:t xml:space="preserve"> hold my name dear: trâng trọng</w:t>
      </w:r>
      <w:r>
        <w:rPr>
          <w:rFonts w:hint="default" w:ascii="Calibri" w:hAnsi="Calibri" w:eastAsia="sans-serif" w:cs="Calibri"/>
          <w:b w:val="0"/>
          <w:bCs w:val="0"/>
          <w:i w:val="0"/>
          <w:iCs w:val="0"/>
          <w:caps w:val="0"/>
          <w:color w:val="000000"/>
          <w:spacing w:val="0"/>
          <w:sz w:val="28"/>
          <w:szCs w:val="28"/>
          <w:highlight w:val="none"/>
          <w:shd w:val="clear" w:color="auto" w:fill="FFFFFF"/>
          <w:lang w:val="en-US"/>
        </w:rPr>
        <w:t xml:space="preserve">. Khanh may be a common name, but it carries a strong sense of identity for me. It is a unique signature of my existence in this world. </w:t>
      </w:r>
    </w:p>
    <w:p>
      <w:pPr>
        <w:pStyle w:val="21"/>
        <w:keepNext w:val="0"/>
        <w:keepLines w:val="0"/>
        <w:widowControl/>
        <w:numPr>
          <w:ilvl w:val="0"/>
          <w:numId w:val="0"/>
        </w:numPr>
        <w:shd w:val="clear" w:color="auto" w:fill="FFFFFF"/>
        <w:spacing w:before="0"/>
        <w:ind w:right="0"/>
        <w:rPr>
          <w:rFonts w:hint="default" w:ascii="Calibri" w:hAnsi="Calibri" w:eastAsia="sans-serif" w:cs="Calibri"/>
          <w:b w:val="0"/>
          <w:bCs w:val="0"/>
          <w:i w:val="0"/>
          <w:iCs w:val="0"/>
          <w:caps w:val="0"/>
          <w:color w:val="000000"/>
          <w:spacing w:val="0"/>
          <w:sz w:val="28"/>
          <w:szCs w:val="28"/>
          <w:highlight w:val="none"/>
          <w:shd w:val="clear" w:color="auto" w:fill="FFFFFF"/>
          <w:lang w:val="en-US"/>
        </w:rPr>
      </w:pPr>
    </w:p>
    <w:p>
      <w:pPr>
        <w:pStyle w:val="21"/>
        <w:keepNext w:val="0"/>
        <w:keepLines w:val="0"/>
        <w:widowControl/>
        <w:numPr>
          <w:ilvl w:val="0"/>
          <w:numId w:val="0"/>
        </w:numPr>
        <w:shd w:val="clear" w:color="auto" w:fill="FFFFFF"/>
        <w:spacing w:before="0"/>
        <w:ind w:right="0"/>
        <w:rPr>
          <w:rFonts w:hint="default" w:ascii="Calibri" w:hAnsi="Calibri" w:eastAsia="sans-serif" w:cs="Calibri"/>
          <w:b/>
          <w:bCs/>
          <w:i w:val="0"/>
          <w:iCs w:val="0"/>
          <w:caps w:val="0"/>
          <w:color w:val="000000"/>
          <w:spacing w:val="0"/>
          <w:sz w:val="28"/>
          <w:szCs w:val="28"/>
          <w:highlight w:val="none"/>
          <w:shd w:val="clear" w:color="auto" w:fill="FFFFFF"/>
          <w:lang w:val="en-US"/>
        </w:rPr>
      </w:pPr>
      <w:r>
        <w:rPr>
          <w:rFonts w:hint="default" w:ascii="Calibri" w:hAnsi="Calibri" w:eastAsia="sans-serif" w:cs="Calibri"/>
          <w:b/>
          <w:bCs/>
          <w:i w:val="0"/>
          <w:iCs w:val="0"/>
          <w:caps w:val="0"/>
          <w:color w:val="000000"/>
          <w:spacing w:val="0"/>
          <w:sz w:val="28"/>
          <w:szCs w:val="28"/>
          <w:highlight w:val="none"/>
          <w:shd w:val="clear" w:color="auto" w:fill="FFFFFF"/>
          <w:lang w:val="en-US"/>
        </w:rPr>
        <w:t>In your country, do people feel that their names are very important?</w:t>
      </w:r>
    </w:p>
    <w:p>
      <w:pPr>
        <w:pStyle w:val="21"/>
        <w:keepNext w:val="0"/>
        <w:keepLines w:val="0"/>
        <w:widowControl/>
        <w:numPr>
          <w:ilvl w:val="0"/>
          <w:numId w:val="0"/>
        </w:numPr>
        <w:shd w:val="clear" w:color="auto" w:fill="FFFFFF"/>
        <w:spacing w:before="0"/>
        <w:ind w:right="0"/>
        <w:rPr>
          <w:rFonts w:hint="default" w:ascii="Calibri" w:hAnsi="Calibri" w:eastAsia="sans-serif"/>
          <w:b w:val="0"/>
          <w:bCs w:val="0"/>
          <w:i w:val="0"/>
          <w:iCs w:val="0"/>
          <w:caps w:val="0"/>
          <w:color w:val="000000"/>
          <w:spacing w:val="0"/>
          <w:sz w:val="28"/>
          <w:szCs w:val="28"/>
          <w:highlight w:val="none"/>
          <w:shd w:val="clear" w:color="auto" w:fill="FFFFFF"/>
          <w:lang w:val="en-US"/>
        </w:rPr>
      </w:pPr>
      <w:r>
        <w:rPr>
          <w:rFonts w:hint="default" w:ascii="Calibri" w:hAnsi="Calibri" w:eastAsia="sans-serif"/>
          <w:b w:val="0"/>
          <w:bCs w:val="0"/>
          <w:i w:val="0"/>
          <w:iCs w:val="0"/>
          <w:caps w:val="0"/>
          <w:color w:val="000000"/>
          <w:spacing w:val="0"/>
          <w:sz w:val="28"/>
          <w:szCs w:val="28"/>
          <w:highlight w:val="none"/>
          <w:shd w:val="clear" w:color="auto" w:fill="FFFFFF"/>
          <w:lang w:val="en-US"/>
        </w:rPr>
        <w:t>(Khanh) From my observation, Names</w:t>
      </w:r>
      <w:r>
        <w:rPr>
          <w:rFonts w:hint="default" w:ascii="Calibri" w:hAnsi="Calibri" w:eastAsia="sans-serif"/>
          <w:b w:val="0"/>
          <w:bCs w:val="0"/>
          <w:i w:val="0"/>
          <w:iCs w:val="0"/>
          <w:caps w:val="0"/>
          <w:color w:val="000000"/>
          <w:spacing w:val="0"/>
          <w:sz w:val="28"/>
          <w:szCs w:val="28"/>
          <w:highlight w:val="yellow"/>
          <w:shd w:val="clear" w:color="auto" w:fill="FFFFFF"/>
          <w:lang w:val="en-US"/>
        </w:rPr>
        <w:t xml:space="preserve"> are held in high esteem: rất được trân trọng</w:t>
      </w:r>
      <w:r>
        <w:rPr>
          <w:rFonts w:hint="default" w:ascii="Calibri" w:hAnsi="Calibri" w:eastAsia="sans-serif"/>
          <w:b w:val="0"/>
          <w:bCs w:val="0"/>
          <w:i w:val="0"/>
          <w:iCs w:val="0"/>
          <w:caps w:val="0"/>
          <w:color w:val="000000"/>
          <w:spacing w:val="0"/>
          <w:sz w:val="28"/>
          <w:szCs w:val="28"/>
          <w:highlight w:val="none"/>
          <w:shd w:val="clear" w:color="auto" w:fill="FFFFFF"/>
          <w:lang w:val="en-US"/>
        </w:rPr>
        <w:t xml:space="preserve"> in Vietnamese culture. In fact, names are carefully chosen with affection, to reflect </w:t>
      </w:r>
      <w:r>
        <w:rPr>
          <w:rFonts w:hint="default" w:ascii="Calibri" w:hAnsi="Calibri" w:eastAsia="sans-serif"/>
          <w:b w:val="0"/>
          <w:bCs w:val="0"/>
          <w:i w:val="0"/>
          <w:iCs w:val="0"/>
          <w:caps w:val="0"/>
          <w:color w:val="000000"/>
          <w:spacing w:val="0"/>
          <w:sz w:val="28"/>
          <w:szCs w:val="28"/>
          <w:highlight w:val="yellow"/>
          <w:shd w:val="clear" w:color="auto" w:fill="FFFFFF"/>
          <w:lang w:val="en-US"/>
        </w:rPr>
        <w:t>hope-for qualities</w:t>
      </w:r>
      <w:r>
        <w:rPr>
          <w:rFonts w:hint="default" w:ascii="Calibri" w:hAnsi="Calibri" w:eastAsia="sans-serif"/>
          <w:b w:val="0"/>
          <w:bCs w:val="0"/>
          <w:i w:val="0"/>
          <w:iCs w:val="0"/>
          <w:caps w:val="0"/>
          <w:color w:val="000000"/>
          <w:spacing w:val="0"/>
          <w:sz w:val="28"/>
          <w:szCs w:val="28"/>
          <w:highlight w:val="none"/>
          <w:shd w:val="clear" w:color="auto" w:fill="FFFFFF"/>
          <w:lang w:val="en-US"/>
        </w:rPr>
        <w:t xml:space="preserve"> and aspirations that parents have for their child. </w:t>
      </w:r>
    </w:p>
    <w:p>
      <w:pPr>
        <w:pStyle w:val="21"/>
        <w:keepNext w:val="0"/>
        <w:keepLines w:val="0"/>
        <w:widowControl/>
        <w:numPr>
          <w:ilvl w:val="0"/>
          <w:numId w:val="0"/>
        </w:numPr>
        <w:shd w:val="clear" w:color="auto" w:fill="FFFFFF"/>
        <w:spacing w:before="0"/>
        <w:ind w:right="0"/>
        <w:rPr>
          <w:rFonts w:hint="default" w:ascii="Calibri" w:hAnsi="Calibri" w:eastAsia="sans-serif"/>
          <w:b w:val="0"/>
          <w:bCs w:val="0"/>
          <w:i w:val="0"/>
          <w:iCs w:val="0"/>
          <w:caps w:val="0"/>
          <w:color w:val="000000"/>
          <w:spacing w:val="0"/>
          <w:sz w:val="28"/>
          <w:szCs w:val="28"/>
          <w:highlight w:val="none"/>
          <w:shd w:val="clear" w:color="auto" w:fill="FFFFFF"/>
          <w:lang w:val="en-US"/>
        </w:rPr>
      </w:pPr>
    </w:p>
    <w:p>
      <w:pPr>
        <w:pStyle w:val="21"/>
        <w:keepNext w:val="0"/>
        <w:keepLines w:val="0"/>
        <w:widowControl/>
        <w:numPr>
          <w:ilvl w:val="0"/>
          <w:numId w:val="0"/>
        </w:numPr>
        <w:shd w:val="clear" w:color="auto" w:fill="FFFFFF"/>
        <w:spacing w:before="0"/>
        <w:ind w:right="0"/>
        <w:rPr>
          <w:rFonts w:hint="default" w:ascii="Calibri" w:hAnsi="Calibri" w:eastAsia="sans-serif" w:cs="Calibri"/>
          <w:b/>
          <w:bCs/>
          <w:i w:val="0"/>
          <w:iCs w:val="0"/>
          <w:caps w:val="0"/>
          <w:color w:val="000000"/>
          <w:spacing w:val="0"/>
          <w:sz w:val="28"/>
          <w:szCs w:val="28"/>
          <w:highlight w:val="none"/>
          <w:u w:val="none"/>
          <w:shd w:val="clear" w:color="auto" w:fill="FFFFFF"/>
          <w:lang w:val="en-US"/>
        </w:rPr>
      </w:pPr>
      <w:r>
        <w:rPr>
          <w:rFonts w:hint="default" w:ascii="Calibri" w:hAnsi="Calibri" w:eastAsia="sans-serif" w:cs="Calibri"/>
          <w:b/>
          <w:bCs/>
          <w:i w:val="0"/>
          <w:iCs w:val="0"/>
          <w:caps w:val="0"/>
          <w:color w:val="000000"/>
          <w:spacing w:val="0"/>
          <w:sz w:val="28"/>
          <w:szCs w:val="28"/>
          <w:highlight w:val="none"/>
          <w:u w:val="none"/>
          <w:shd w:val="clear" w:color="auto" w:fill="FFFFFF"/>
          <w:lang w:val="en-US"/>
        </w:rPr>
        <w:t>Are there many Vietnamese people who have the same name as you?</w:t>
      </w:r>
    </w:p>
    <w:p>
      <w:pPr>
        <w:pStyle w:val="21"/>
        <w:keepNext w:val="0"/>
        <w:keepLines w:val="0"/>
        <w:widowControl/>
        <w:numPr>
          <w:ilvl w:val="0"/>
          <w:numId w:val="0"/>
        </w:numPr>
        <w:shd w:val="clear" w:color="auto" w:fill="FFFFFF"/>
        <w:spacing w:before="0"/>
        <w:ind w:right="0"/>
        <w:rPr>
          <w:rFonts w:hint="default" w:ascii="Calibri" w:hAnsi="Calibri" w:eastAsia="sans-serif" w:cs="Calibri"/>
          <w:b w:val="0"/>
          <w:bCs w:val="0"/>
          <w:i w:val="0"/>
          <w:iCs w:val="0"/>
          <w:caps w:val="0"/>
          <w:color w:val="000000"/>
          <w:spacing w:val="0"/>
          <w:sz w:val="28"/>
          <w:szCs w:val="28"/>
          <w:highlight w:val="none"/>
          <w:shd w:val="clear" w:color="auto" w:fill="FFFFFF"/>
          <w:lang w:val="en-US"/>
        </w:rPr>
      </w:pPr>
      <w:r>
        <w:rPr>
          <w:rFonts w:hint="default" w:ascii="Calibri" w:hAnsi="Calibri" w:eastAsia="sans-serif" w:cs="Calibri"/>
          <w:b w:val="0"/>
          <w:bCs w:val="0"/>
          <w:i w:val="0"/>
          <w:iCs w:val="0"/>
          <w:caps w:val="0"/>
          <w:color w:val="000000"/>
          <w:spacing w:val="0"/>
          <w:sz w:val="28"/>
          <w:szCs w:val="28"/>
          <w:highlight w:val="none"/>
          <w:shd w:val="clear" w:color="auto" w:fill="FFFFFF"/>
          <w:lang w:val="en-US"/>
        </w:rPr>
        <w:t>(Khanh) Yes, you know the name “Khanh” is quite popular in Vietnam.</w:t>
      </w:r>
      <w:r>
        <w:rPr>
          <w:rFonts w:hint="default" w:ascii="Calibri" w:hAnsi="Calibri" w:eastAsia="sans-serif" w:cs="Calibri"/>
          <w:b w:val="0"/>
          <w:bCs w:val="0"/>
          <w:i w:val="0"/>
          <w:iCs w:val="0"/>
          <w:caps w:val="0"/>
          <w:color w:val="000000"/>
          <w:spacing w:val="0"/>
          <w:sz w:val="28"/>
          <w:szCs w:val="28"/>
          <w:highlight w:val="yellow"/>
          <w:shd w:val="clear" w:color="auto" w:fill="FFFFFF"/>
          <w:lang w:val="en-US"/>
        </w:rPr>
        <w:t xml:space="preserve"> In my experience: theo kinh nghiệp của tôi, </w:t>
      </w:r>
      <w:r>
        <w:rPr>
          <w:rFonts w:hint="default" w:ascii="Calibri" w:hAnsi="Calibri" w:eastAsia="sans-serif" w:cs="Calibri"/>
          <w:b w:val="0"/>
          <w:bCs w:val="0"/>
          <w:i w:val="0"/>
          <w:iCs w:val="0"/>
          <w:caps w:val="0"/>
          <w:color w:val="000000"/>
          <w:spacing w:val="0"/>
          <w:sz w:val="28"/>
          <w:szCs w:val="28"/>
          <w:highlight w:val="none"/>
          <w:shd w:val="clear" w:color="auto" w:fill="FFFFFF"/>
          <w:lang w:val="en-US"/>
        </w:rPr>
        <w:t>I</w:t>
      </w:r>
      <w:r>
        <w:rPr>
          <w:rFonts w:hint="default" w:ascii="Calibri" w:hAnsi="Calibri" w:eastAsia="sans-serif" w:cs="Calibri"/>
          <w:b w:val="0"/>
          <w:bCs w:val="0"/>
          <w:i w:val="0"/>
          <w:iCs w:val="0"/>
          <w:caps w:val="0"/>
          <w:color w:val="000000"/>
          <w:spacing w:val="0"/>
          <w:sz w:val="28"/>
          <w:szCs w:val="28"/>
          <w:highlight w:val="yellow"/>
          <w:shd w:val="clear" w:color="auto" w:fill="FFFFFF"/>
          <w:lang w:val="en-US"/>
        </w:rPr>
        <w:t>’ve encountered: gặp</w:t>
      </w:r>
      <w:r>
        <w:rPr>
          <w:rFonts w:hint="default" w:ascii="Calibri" w:hAnsi="Calibri" w:eastAsia="sans-serif" w:cs="Calibri"/>
          <w:b w:val="0"/>
          <w:bCs w:val="0"/>
          <w:i w:val="0"/>
          <w:iCs w:val="0"/>
          <w:caps w:val="0"/>
          <w:color w:val="000000"/>
          <w:spacing w:val="0"/>
          <w:sz w:val="28"/>
          <w:szCs w:val="28"/>
          <w:highlight w:val="none"/>
          <w:shd w:val="clear" w:color="auto" w:fill="FFFFFF"/>
          <w:lang w:val="en-US"/>
        </w:rPr>
        <w:t xml:space="preserve"> numerous people who share the same name “Khanh.” In fact, </w:t>
      </w:r>
      <w:r>
        <w:rPr>
          <w:rFonts w:hint="default" w:ascii="Calibri" w:hAnsi="Calibri" w:eastAsia="sans-serif" w:cs="Calibri"/>
          <w:b w:val="0"/>
          <w:bCs w:val="0"/>
          <w:i w:val="0"/>
          <w:iCs w:val="0"/>
          <w:caps w:val="0"/>
          <w:color w:val="000000"/>
          <w:spacing w:val="0"/>
          <w:sz w:val="28"/>
          <w:szCs w:val="28"/>
          <w:highlight w:val="yellow"/>
          <w:shd w:val="clear" w:color="auto" w:fill="FFFFFF"/>
          <w:lang w:val="en-US"/>
        </w:rPr>
        <w:t>it is not uncommon: không lạ gì</w:t>
      </w:r>
      <w:r>
        <w:rPr>
          <w:rFonts w:hint="default" w:ascii="Calibri" w:hAnsi="Calibri" w:eastAsia="sans-serif" w:cs="Calibri"/>
          <w:b w:val="0"/>
          <w:bCs w:val="0"/>
          <w:i w:val="0"/>
          <w:iCs w:val="0"/>
          <w:caps w:val="0"/>
          <w:color w:val="000000"/>
          <w:spacing w:val="0"/>
          <w:sz w:val="28"/>
          <w:szCs w:val="28"/>
          <w:highlight w:val="none"/>
          <w:shd w:val="clear" w:color="auto" w:fill="FFFFFF"/>
          <w:lang w:val="en-US"/>
        </w:rPr>
        <w:t xml:space="preserve"> in public places to see several heads turn in response when someone calls out “Khanh”</w:t>
      </w:r>
    </w:p>
    <w:p>
      <w:pPr>
        <w:pStyle w:val="21"/>
        <w:keepNext w:val="0"/>
        <w:keepLines w:val="0"/>
        <w:widowControl/>
        <w:numPr>
          <w:ilvl w:val="0"/>
          <w:numId w:val="0"/>
        </w:numPr>
        <w:shd w:val="clear" w:color="auto" w:fill="FFFFFF"/>
        <w:spacing w:before="0"/>
        <w:ind w:right="0"/>
        <w:rPr>
          <w:rFonts w:hint="default" w:ascii="Calibri" w:hAnsi="Calibri" w:eastAsia="sans-serif" w:cs="Calibri"/>
          <w:b w:val="0"/>
          <w:bCs w:val="0"/>
          <w:i w:val="0"/>
          <w:iCs w:val="0"/>
          <w:caps w:val="0"/>
          <w:color w:val="000000"/>
          <w:spacing w:val="0"/>
          <w:sz w:val="28"/>
          <w:szCs w:val="28"/>
          <w:highlight w:val="none"/>
          <w:shd w:val="clear" w:color="auto" w:fill="FFFFFF"/>
          <w:lang w:val="en-US"/>
        </w:rPr>
      </w:pPr>
    </w:p>
    <w:p>
      <w:pPr>
        <w:pStyle w:val="21"/>
        <w:keepNext w:val="0"/>
        <w:keepLines w:val="0"/>
        <w:widowControl/>
        <w:numPr>
          <w:ilvl w:val="0"/>
          <w:numId w:val="0"/>
        </w:numPr>
        <w:shd w:val="clear" w:color="auto" w:fill="FFFFFF"/>
        <w:spacing w:before="0"/>
        <w:ind w:right="0"/>
        <w:rPr>
          <w:rFonts w:hint="default" w:ascii="Calibri" w:hAnsi="Calibri" w:eastAsia="sans-serif" w:cs="Calibri"/>
          <w:b w:val="0"/>
          <w:bCs w:val="0"/>
          <w:i w:val="0"/>
          <w:iCs w:val="0"/>
          <w:caps w:val="0"/>
          <w:color w:val="000000"/>
          <w:spacing w:val="0"/>
          <w:sz w:val="28"/>
          <w:szCs w:val="28"/>
          <w:highlight w:val="none"/>
          <w:shd w:val="clear" w:color="auto" w:fill="FFFFFF"/>
          <w:lang w:val="en-US"/>
        </w:rPr>
      </w:pPr>
    </w:p>
    <w:p>
      <w:pPr>
        <w:pStyle w:val="21"/>
        <w:keepNext w:val="0"/>
        <w:keepLines w:val="0"/>
        <w:widowControl/>
        <w:numPr>
          <w:ilvl w:val="0"/>
          <w:numId w:val="0"/>
        </w:numPr>
        <w:shd w:val="clear" w:color="auto" w:fill="FFFFFF"/>
        <w:spacing w:before="0"/>
        <w:ind w:right="0"/>
        <w:rPr>
          <w:rFonts w:hint="default" w:ascii="Calibri" w:hAnsi="Calibri" w:eastAsia="sans-serif" w:cs="Calibri"/>
          <w:b w:val="0"/>
          <w:bCs w:val="0"/>
          <w:i w:val="0"/>
          <w:iCs w:val="0"/>
          <w:caps w:val="0"/>
          <w:color w:val="000000"/>
          <w:spacing w:val="0"/>
          <w:sz w:val="28"/>
          <w:szCs w:val="28"/>
          <w:highlight w:val="none"/>
          <w:shd w:val="clear" w:color="auto" w:fill="FFFFFF"/>
          <w:lang w:val="en-US"/>
        </w:rPr>
      </w:pPr>
    </w:p>
    <w:p>
      <w:pPr>
        <w:pStyle w:val="21"/>
        <w:keepNext w:val="0"/>
        <w:keepLines w:val="0"/>
        <w:widowControl/>
        <w:numPr>
          <w:ilvl w:val="0"/>
          <w:numId w:val="0"/>
        </w:numPr>
        <w:shd w:val="clear" w:color="auto" w:fill="FFFFFF"/>
        <w:spacing w:before="0"/>
        <w:ind w:right="0"/>
        <w:rPr>
          <w:rFonts w:hint="default" w:ascii="Calibri" w:hAnsi="Calibri" w:eastAsia="sans-serif" w:cs="Calibri"/>
          <w:b w:val="0"/>
          <w:bCs w:val="0"/>
          <w:i w:val="0"/>
          <w:iCs w:val="0"/>
          <w:caps w:val="0"/>
          <w:color w:val="000000"/>
          <w:spacing w:val="0"/>
          <w:sz w:val="28"/>
          <w:szCs w:val="28"/>
          <w:highlight w:val="none"/>
          <w:shd w:val="clear" w:color="auto" w:fill="FFFFFF"/>
          <w:lang w:val="en-US"/>
        </w:rPr>
      </w:pPr>
    </w:p>
    <w:p>
      <w:pPr>
        <w:pStyle w:val="21"/>
        <w:keepNext w:val="0"/>
        <w:keepLines w:val="0"/>
        <w:widowControl/>
        <w:numPr>
          <w:ilvl w:val="0"/>
          <w:numId w:val="0"/>
        </w:numPr>
        <w:shd w:val="clear" w:color="auto" w:fill="FFFFFF"/>
        <w:spacing w:before="0"/>
        <w:ind w:right="0"/>
        <w:rPr>
          <w:rFonts w:hint="default" w:ascii="Calibri" w:hAnsi="Calibri" w:eastAsia="sans-serif" w:cs="Calibri"/>
          <w:b/>
          <w:bCs/>
          <w:i w:val="0"/>
          <w:iCs w:val="0"/>
          <w:caps w:val="0"/>
          <w:color w:val="000000"/>
          <w:spacing w:val="0"/>
          <w:sz w:val="28"/>
          <w:szCs w:val="28"/>
          <w:highlight w:val="none"/>
          <w:shd w:val="clear" w:color="auto" w:fill="FFFFFF"/>
          <w:lang w:val="en-US"/>
        </w:rPr>
      </w:pPr>
      <w:r>
        <w:rPr>
          <w:rFonts w:hint="default" w:ascii="Calibri" w:hAnsi="Calibri" w:eastAsia="sans-serif" w:cs="Calibri"/>
          <w:b/>
          <w:bCs/>
          <w:i w:val="0"/>
          <w:iCs w:val="0"/>
          <w:caps w:val="0"/>
          <w:color w:val="000000"/>
          <w:spacing w:val="0"/>
          <w:sz w:val="28"/>
          <w:szCs w:val="28"/>
          <w:highlight w:val="none"/>
          <w:shd w:val="clear" w:color="auto" w:fill="FFFFFF"/>
          <w:lang w:val="en-US"/>
        </w:rPr>
        <w:t xml:space="preserve">Birthday </w:t>
      </w:r>
    </w:p>
    <w:p>
      <w:pPr>
        <w:pStyle w:val="21"/>
        <w:keepNext w:val="0"/>
        <w:keepLines w:val="0"/>
        <w:widowControl/>
        <w:numPr>
          <w:ilvl w:val="0"/>
          <w:numId w:val="0"/>
        </w:numPr>
        <w:shd w:val="clear" w:color="auto" w:fill="FFFFFF"/>
        <w:spacing w:before="0"/>
        <w:ind w:right="0"/>
        <w:rPr>
          <w:rFonts w:hint="default" w:ascii="Calibri" w:hAnsi="Calibri" w:eastAsia="sans-serif" w:cs="Calibri"/>
          <w:b/>
          <w:bCs/>
          <w:i w:val="0"/>
          <w:iCs w:val="0"/>
          <w:caps w:val="0"/>
          <w:color w:val="000000"/>
          <w:spacing w:val="0"/>
          <w:sz w:val="28"/>
          <w:szCs w:val="28"/>
          <w:highlight w:val="none"/>
          <w:shd w:val="clear" w:color="auto" w:fill="FFFFFF"/>
          <w:lang w:val="en-US"/>
        </w:rPr>
      </w:pPr>
    </w:p>
    <w:p>
      <w:pPr>
        <w:pStyle w:val="21"/>
        <w:keepNext w:val="0"/>
        <w:keepLines w:val="0"/>
        <w:widowControl/>
        <w:numPr>
          <w:ilvl w:val="0"/>
          <w:numId w:val="0"/>
        </w:numPr>
        <w:shd w:val="clear" w:color="auto" w:fill="FFFFFF"/>
        <w:spacing w:before="0"/>
        <w:ind w:right="0"/>
        <w:rPr>
          <w:rFonts w:hint="default" w:ascii="Calibri" w:hAnsi="Calibri" w:eastAsia="sans-serif" w:cs="Calibri"/>
          <w:b w:val="0"/>
          <w:bCs w:val="0"/>
          <w:i w:val="0"/>
          <w:iCs w:val="0"/>
          <w:caps w:val="0"/>
          <w:color w:val="000000"/>
          <w:spacing w:val="0"/>
          <w:sz w:val="28"/>
          <w:szCs w:val="28"/>
          <w:highlight w:val="none"/>
          <w:u w:val="single"/>
          <w:shd w:val="clear" w:color="auto" w:fill="FFFFFF"/>
          <w:lang w:val="en-US"/>
        </w:rPr>
      </w:pPr>
      <w:r>
        <w:rPr>
          <w:rFonts w:hint="default" w:ascii="Calibri" w:hAnsi="Calibri" w:eastAsia="sans-serif" w:cs="Calibri"/>
          <w:b w:val="0"/>
          <w:bCs w:val="0"/>
          <w:i w:val="0"/>
          <w:iCs w:val="0"/>
          <w:caps w:val="0"/>
          <w:color w:val="000000"/>
          <w:spacing w:val="0"/>
          <w:sz w:val="28"/>
          <w:szCs w:val="28"/>
          <w:highlight w:val="none"/>
          <w:u w:val="single"/>
          <w:shd w:val="clear" w:color="auto" w:fill="FFFFFF"/>
          <w:lang w:val="en-US"/>
        </w:rPr>
        <w:t>What do you usually do on your birthdays?</w:t>
      </w:r>
    </w:p>
    <w:p>
      <w:pPr>
        <w:pStyle w:val="21"/>
        <w:keepNext w:val="0"/>
        <w:keepLines w:val="0"/>
        <w:widowControl/>
        <w:numPr>
          <w:ilvl w:val="0"/>
          <w:numId w:val="0"/>
        </w:numPr>
        <w:shd w:val="clear" w:color="auto" w:fill="FFFFFF"/>
        <w:spacing w:before="0"/>
        <w:ind w:right="0"/>
        <w:rPr>
          <w:rFonts w:hint="default" w:ascii="Calibri" w:hAnsi="Calibri" w:eastAsia="sans-serif" w:cs="Calibri"/>
          <w:b w:val="0"/>
          <w:bCs w:val="0"/>
          <w:i w:val="0"/>
          <w:iCs w:val="0"/>
          <w:caps w:val="0"/>
          <w:color w:val="000000"/>
          <w:spacing w:val="0"/>
          <w:sz w:val="28"/>
          <w:szCs w:val="28"/>
          <w:highlight w:val="none"/>
          <w:shd w:val="clear" w:color="auto" w:fill="FFFFFF"/>
          <w:lang w:val="en-US"/>
        </w:rPr>
      </w:pPr>
      <w:r>
        <w:rPr>
          <w:rFonts w:hint="default" w:ascii="Calibri" w:hAnsi="Calibri" w:eastAsia="sans-serif" w:cs="Calibri"/>
          <w:b w:val="0"/>
          <w:bCs w:val="0"/>
          <w:i w:val="0"/>
          <w:iCs w:val="0"/>
          <w:caps w:val="0"/>
          <w:color w:val="000000"/>
          <w:spacing w:val="0"/>
          <w:sz w:val="28"/>
          <w:szCs w:val="28"/>
          <w:highlight w:val="none"/>
          <w:shd w:val="clear" w:color="auto" w:fill="FFFFFF"/>
          <w:lang w:val="en-US"/>
        </w:rPr>
        <w:t xml:space="preserve">(Khanh) The way I celebrate has evolved over the years. </w:t>
      </w:r>
      <w:r>
        <w:rPr>
          <w:rFonts w:hint="default" w:ascii="Calibri" w:hAnsi="Calibri" w:eastAsia="sans-serif" w:cs="Calibri"/>
          <w:b w:val="0"/>
          <w:bCs w:val="0"/>
          <w:i w:val="0"/>
          <w:iCs w:val="0"/>
          <w:color w:val="000000"/>
          <w:spacing w:val="0"/>
          <w:sz w:val="28"/>
          <w:szCs w:val="28"/>
          <w:highlight w:val="none"/>
          <w:shd w:val="clear" w:color="auto" w:fill="FFFFFF"/>
          <w:lang w:val="en-US"/>
        </w:rPr>
        <w:t>B</w:t>
      </w:r>
      <w:r>
        <w:rPr>
          <w:rFonts w:hint="default" w:ascii="Calibri" w:hAnsi="Calibri" w:eastAsia="sans-serif" w:cs="Calibri"/>
          <w:b w:val="0"/>
          <w:bCs w:val="0"/>
          <w:i w:val="0"/>
          <w:iCs w:val="0"/>
          <w:caps w:val="0"/>
          <w:color w:val="000000"/>
          <w:spacing w:val="0"/>
          <w:sz w:val="28"/>
          <w:szCs w:val="28"/>
          <w:highlight w:val="none"/>
          <w:shd w:val="clear" w:color="auto" w:fill="FFFFFF"/>
          <w:lang w:val="en-US"/>
        </w:rPr>
        <w:t xml:space="preserve">ack then when I was still bachelor, I used to spend the birthday hanging out with friends at various cafes or catering establishments. But now, as a family man, I prefer having a small birthday party at home with my beloved family. It’s a quieter, cozier, and more meaningful celebration where we </w:t>
      </w:r>
      <w:r>
        <w:rPr>
          <w:rFonts w:hint="default" w:ascii="Calibri" w:hAnsi="Calibri" w:eastAsia="sans-serif" w:cs="Calibri"/>
          <w:b w:val="0"/>
          <w:bCs w:val="0"/>
          <w:i w:val="0"/>
          <w:iCs w:val="0"/>
          <w:caps w:val="0"/>
          <w:color w:val="000000"/>
          <w:spacing w:val="0"/>
          <w:sz w:val="28"/>
          <w:szCs w:val="28"/>
          <w:highlight w:val="yellow"/>
          <w:shd w:val="clear" w:color="auto" w:fill="FFFFFF"/>
          <w:lang w:val="en-US"/>
        </w:rPr>
        <w:t>enjoy each other’s company: tận hưởng sự có mặt bên gia đình</w:t>
      </w:r>
      <w:r>
        <w:rPr>
          <w:rFonts w:hint="default" w:ascii="Calibri" w:hAnsi="Calibri" w:eastAsia="sans-serif" w:cs="Calibri"/>
          <w:b w:val="0"/>
          <w:bCs w:val="0"/>
          <w:i w:val="0"/>
          <w:iCs w:val="0"/>
          <w:caps w:val="0"/>
          <w:color w:val="000000"/>
          <w:spacing w:val="0"/>
          <w:sz w:val="28"/>
          <w:szCs w:val="28"/>
          <w:highlight w:val="none"/>
          <w:shd w:val="clear" w:color="auto" w:fill="FFFFFF"/>
          <w:lang w:val="en-US"/>
        </w:rPr>
        <w:t xml:space="preserve"> and share some quality time together. </w:t>
      </w:r>
    </w:p>
    <w:p>
      <w:pPr>
        <w:pStyle w:val="21"/>
        <w:keepNext w:val="0"/>
        <w:keepLines w:val="0"/>
        <w:widowControl/>
        <w:numPr>
          <w:ilvl w:val="0"/>
          <w:numId w:val="0"/>
        </w:numPr>
        <w:shd w:val="clear" w:color="auto" w:fill="FFFFFF"/>
        <w:spacing w:before="0"/>
        <w:ind w:right="0"/>
        <w:rPr>
          <w:rFonts w:hint="default" w:ascii="Calibri" w:hAnsi="Calibri" w:eastAsia="sans-serif" w:cs="Calibri"/>
          <w:b w:val="0"/>
          <w:bCs w:val="0"/>
          <w:i w:val="0"/>
          <w:iCs w:val="0"/>
          <w:caps w:val="0"/>
          <w:color w:val="000000"/>
          <w:spacing w:val="0"/>
          <w:sz w:val="28"/>
          <w:szCs w:val="28"/>
          <w:highlight w:val="none"/>
          <w:shd w:val="clear" w:color="auto" w:fill="FFFFFF"/>
          <w:lang w:val="en-US"/>
        </w:rPr>
      </w:pPr>
    </w:p>
    <w:p>
      <w:pPr>
        <w:pStyle w:val="21"/>
        <w:keepNext w:val="0"/>
        <w:keepLines w:val="0"/>
        <w:widowControl/>
        <w:numPr>
          <w:ilvl w:val="0"/>
          <w:numId w:val="0"/>
        </w:numPr>
        <w:shd w:val="clear" w:color="auto" w:fill="FFFFFF"/>
        <w:spacing w:before="0"/>
        <w:ind w:right="0"/>
        <w:rPr>
          <w:rFonts w:hint="default" w:ascii="Calibri" w:hAnsi="Calibri" w:eastAsia="sans-serif" w:cs="Calibri"/>
          <w:b w:val="0"/>
          <w:bCs w:val="0"/>
          <w:i w:val="0"/>
          <w:iCs w:val="0"/>
          <w:caps w:val="0"/>
          <w:color w:val="000000"/>
          <w:spacing w:val="0"/>
          <w:sz w:val="28"/>
          <w:szCs w:val="28"/>
          <w:highlight w:val="none"/>
          <w:u w:val="single"/>
          <w:shd w:val="clear" w:color="auto" w:fill="FFFFFF"/>
          <w:lang w:val="en-US"/>
        </w:rPr>
      </w:pPr>
      <w:r>
        <w:rPr>
          <w:rFonts w:hint="default" w:ascii="Calibri" w:hAnsi="Calibri" w:eastAsia="sans-serif" w:cs="Calibri"/>
          <w:b w:val="0"/>
          <w:bCs w:val="0"/>
          <w:i w:val="0"/>
          <w:iCs w:val="0"/>
          <w:caps w:val="0"/>
          <w:color w:val="000000"/>
          <w:spacing w:val="0"/>
          <w:sz w:val="28"/>
          <w:szCs w:val="28"/>
          <w:highlight w:val="none"/>
          <w:u w:val="single"/>
          <w:shd w:val="clear" w:color="auto" w:fill="FFFFFF"/>
          <w:lang w:val="en-US"/>
        </w:rPr>
        <w:t>What kinds of birthday gifts do you like to receive?</w:t>
      </w:r>
    </w:p>
    <w:p>
      <w:pPr>
        <w:pStyle w:val="21"/>
        <w:keepNext w:val="0"/>
        <w:keepLines w:val="0"/>
        <w:widowControl/>
        <w:numPr>
          <w:ilvl w:val="0"/>
          <w:numId w:val="0"/>
        </w:numPr>
        <w:shd w:val="clear" w:color="auto" w:fill="FFFFFF"/>
        <w:spacing w:before="0"/>
        <w:ind w:right="0"/>
        <w:rPr>
          <w:rFonts w:hint="default" w:ascii="Calibri" w:hAnsi="Calibri" w:eastAsia="sans-serif" w:cs="Calibri"/>
          <w:b w:val="0"/>
          <w:bCs w:val="0"/>
          <w:i w:val="0"/>
          <w:iCs w:val="0"/>
          <w:caps w:val="0"/>
          <w:color w:val="000000"/>
          <w:spacing w:val="0"/>
          <w:sz w:val="28"/>
          <w:szCs w:val="28"/>
          <w:highlight w:val="none"/>
          <w:shd w:val="clear" w:color="auto" w:fill="FFFFFF"/>
          <w:lang w:val="en-US"/>
        </w:rPr>
      </w:pPr>
      <w:r>
        <w:rPr>
          <w:rFonts w:hint="default" w:ascii="Calibri" w:hAnsi="Calibri" w:eastAsia="sans-serif" w:cs="Calibri"/>
          <w:b w:val="0"/>
          <w:bCs w:val="0"/>
          <w:i w:val="0"/>
          <w:iCs w:val="0"/>
          <w:caps w:val="0"/>
          <w:color w:val="000000"/>
          <w:spacing w:val="0"/>
          <w:sz w:val="28"/>
          <w:szCs w:val="28"/>
          <w:highlight w:val="none"/>
          <w:shd w:val="clear" w:color="auto" w:fill="FFFFFF"/>
          <w:lang w:val="en-US"/>
        </w:rPr>
        <w:t xml:space="preserve">(Khanh) To be honest. I am truly grateful for any gift I receive on my birthday. To me, gifts are more than just material items, they are the expressions of connection and affection. Each gift carries a unique meaning and reflects the giver’s intentions and thoughtfulness. </w:t>
      </w:r>
    </w:p>
    <w:p>
      <w:pPr>
        <w:pStyle w:val="21"/>
        <w:keepNext w:val="0"/>
        <w:keepLines w:val="0"/>
        <w:widowControl/>
        <w:numPr>
          <w:ilvl w:val="0"/>
          <w:numId w:val="0"/>
        </w:numPr>
        <w:shd w:val="clear" w:color="auto" w:fill="FFFFFF"/>
        <w:spacing w:before="0"/>
        <w:ind w:right="0"/>
        <w:rPr>
          <w:rFonts w:hint="default" w:ascii="Calibri" w:hAnsi="Calibri" w:eastAsia="sans-serif" w:cs="Calibri"/>
          <w:b w:val="0"/>
          <w:bCs w:val="0"/>
          <w:i w:val="0"/>
          <w:iCs w:val="0"/>
          <w:caps w:val="0"/>
          <w:color w:val="000000"/>
          <w:spacing w:val="0"/>
          <w:sz w:val="28"/>
          <w:szCs w:val="28"/>
          <w:highlight w:val="none"/>
          <w:shd w:val="clear" w:color="auto" w:fill="FFFFFF"/>
          <w:lang w:val="en-US"/>
        </w:rPr>
      </w:pPr>
    </w:p>
    <w:p>
      <w:pPr>
        <w:pStyle w:val="21"/>
        <w:keepNext w:val="0"/>
        <w:keepLines w:val="0"/>
        <w:widowControl/>
        <w:numPr>
          <w:ilvl w:val="0"/>
          <w:numId w:val="0"/>
        </w:numPr>
        <w:shd w:val="clear" w:color="auto" w:fill="FFFFFF"/>
        <w:spacing w:before="0"/>
        <w:ind w:right="0"/>
        <w:rPr>
          <w:rFonts w:hint="default" w:ascii="Calibri" w:hAnsi="Calibri" w:eastAsia="sans-serif" w:cs="Calibri"/>
          <w:b w:val="0"/>
          <w:bCs w:val="0"/>
          <w:i w:val="0"/>
          <w:iCs w:val="0"/>
          <w:caps w:val="0"/>
          <w:color w:val="000000"/>
          <w:spacing w:val="0"/>
          <w:sz w:val="28"/>
          <w:szCs w:val="28"/>
          <w:highlight w:val="none"/>
          <w:u w:val="single"/>
          <w:shd w:val="clear" w:color="auto" w:fill="FFFFFF"/>
          <w:lang w:val="en-US"/>
        </w:rPr>
      </w:pPr>
      <w:r>
        <w:rPr>
          <w:rFonts w:hint="default" w:ascii="Calibri" w:hAnsi="Calibri" w:eastAsia="sans-serif" w:cs="Calibri"/>
          <w:b w:val="0"/>
          <w:bCs w:val="0"/>
          <w:i w:val="0"/>
          <w:iCs w:val="0"/>
          <w:caps w:val="0"/>
          <w:color w:val="000000"/>
          <w:spacing w:val="0"/>
          <w:sz w:val="28"/>
          <w:szCs w:val="28"/>
          <w:highlight w:val="none"/>
          <w:u w:val="single"/>
          <w:shd w:val="clear" w:color="auto" w:fill="FFFFFF"/>
          <w:lang w:val="en-US"/>
        </w:rPr>
        <w:t>How do people often celebrate birthdays in your country?</w:t>
      </w:r>
    </w:p>
    <w:p>
      <w:pPr>
        <w:pStyle w:val="21"/>
        <w:keepNext w:val="0"/>
        <w:keepLines w:val="0"/>
        <w:widowControl/>
        <w:numPr>
          <w:ilvl w:val="0"/>
          <w:numId w:val="0"/>
        </w:numPr>
        <w:shd w:val="clear" w:color="auto" w:fill="FFFFFF"/>
        <w:spacing w:before="0"/>
        <w:ind w:right="0"/>
        <w:rPr>
          <w:rFonts w:hint="default" w:ascii="Calibri" w:hAnsi="Calibri" w:eastAsia="sans-serif" w:cs="Calibri"/>
          <w:b w:val="0"/>
          <w:bCs w:val="0"/>
          <w:i w:val="0"/>
          <w:iCs w:val="0"/>
          <w:caps w:val="0"/>
          <w:color w:val="000000"/>
          <w:spacing w:val="0"/>
          <w:sz w:val="28"/>
          <w:szCs w:val="28"/>
          <w:highlight w:val="none"/>
          <w:shd w:val="clear" w:color="auto" w:fill="FFFFFF"/>
          <w:lang w:val="en-US"/>
        </w:rPr>
      </w:pPr>
      <w:r>
        <w:rPr>
          <w:rFonts w:hint="default" w:ascii="Calibri" w:hAnsi="Calibri" w:eastAsia="sans-serif" w:cs="Calibri"/>
          <w:b w:val="0"/>
          <w:bCs w:val="0"/>
          <w:i w:val="0"/>
          <w:iCs w:val="0"/>
          <w:caps w:val="0"/>
          <w:color w:val="000000"/>
          <w:spacing w:val="0"/>
          <w:sz w:val="28"/>
          <w:szCs w:val="28"/>
          <w:highlight w:val="none"/>
          <w:shd w:val="clear" w:color="auto" w:fill="FFFFFF"/>
          <w:lang w:val="en-US"/>
        </w:rPr>
        <w:t xml:space="preserve">(Khanh) From my observation, the way how people celebrate their birthday often depends on one’s budget. Some people </w:t>
      </w:r>
      <w:r>
        <w:rPr>
          <w:rFonts w:hint="default" w:ascii="Calibri" w:hAnsi="Calibri" w:eastAsia="sans-serif" w:cs="Calibri"/>
          <w:b w:val="0"/>
          <w:bCs w:val="0"/>
          <w:i w:val="0"/>
          <w:iCs w:val="0"/>
          <w:caps w:val="0"/>
          <w:color w:val="000000"/>
          <w:spacing w:val="0"/>
          <w:sz w:val="28"/>
          <w:szCs w:val="28"/>
          <w:highlight w:val="yellow"/>
          <w:shd w:val="clear" w:color="auto" w:fill="FFFFFF"/>
          <w:lang w:val="en-US"/>
        </w:rPr>
        <w:t>with limited budget: ngân sách eo hẹp</w:t>
      </w:r>
      <w:r>
        <w:rPr>
          <w:rFonts w:hint="default" w:ascii="Calibri" w:hAnsi="Calibri" w:eastAsia="sans-serif" w:cs="Calibri"/>
          <w:b w:val="0"/>
          <w:bCs w:val="0"/>
          <w:i w:val="0"/>
          <w:iCs w:val="0"/>
          <w:caps w:val="0"/>
          <w:color w:val="000000"/>
          <w:spacing w:val="0"/>
          <w:sz w:val="28"/>
          <w:szCs w:val="28"/>
          <w:highlight w:val="none"/>
          <w:shd w:val="clear" w:color="auto" w:fill="FFFFFF"/>
          <w:lang w:val="en-US"/>
        </w:rPr>
        <w:t xml:space="preserve"> tend to have </w:t>
      </w:r>
      <w:r>
        <w:rPr>
          <w:rFonts w:hint="default" w:ascii="Calibri" w:hAnsi="Calibri" w:eastAsia="sans-serif" w:cs="Calibri"/>
          <w:b w:val="0"/>
          <w:bCs w:val="0"/>
          <w:i w:val="0"/>
          <w:iCs w:val="0"/>
          <w:caps w:val="0"/>
          <w:color w:val="000000"/>
          <w:spacing w:val="0"/>
          <w:sz w:val="28"/>
          <w:szCs w:val="28"/>
          <w:highlight w:val="yellow"/>
          <w:shd w:val="clear" w:color="auto" w:fill="FFFFFF"/>
          <w:lang w:val="en-US"/>
        </w:rPr>
        <w:t>intimate gatherings: những buổi họp mặt thân tình</w:t>
      </w:r>
      <w:r>
        <w:rPr>
          <w:rFonts w:hint="default" w:ascii="Calibri" w:hAnsi="Calibri" w:eastAsia="sans-serif" w:cs="Calibri"/>
          <w:b w:val="0"/>
          <w:bCs w:val="0"/>
          <w:i w:val="0"/>
          <w:iCs w:val="0"/>
          <w:caps w:val="0"/>
          <w:color w:val="000000"/>
          <w:spacing w:val="0"/>
          <w:sz w:val="28"/>
          <w:szCs w:val="28"/>
          <w:highlight w:val="none"/>
          <w:shd w:val="clear" w:color="auto" w:fill="FFFFFF"/>
          <w:lang w:val="en-US"/>
        </w:rPr>
        <w:t xml:space="preserve"> right at their home, where they cook their favorite dishes and spend quality time with each other. And those wealthier individuals usually </w:t>
      </w:r>
      <w:r>
        <w:rPr>
          <w:rFonts w:hint="default" w:ascii="Calibri" w:hAnsi="Calibri" w:eastAsia="sans-serif" w:cs="Calibri"/>
          <w:b w:val="0"/>
          <w:bCs w:val="0"/>
          <w:i w:val="0"/>
          <w:iCs w:val="0"/>
          <w:caps w:val="0"/>
          <w:color w:val="000000"/>
          <w:spacing w:val="0"/>
          <w:sz w:val="28"/>
          <w:szCs w:val="28"/>
          <w:highlight w:val="yellow"/>
          <w:shd w:val="clear" w:color="auto" w:fill="FFFFFF"/>
          <w:lang w:val="en-US"/>
        </w:rPr>
        <w:t>opt for: chọn lựa</w:t>
      </w:r>
      <w:r>
        <w:rPr>
          <w:rFonts w:hint="default" w:ascii="Calibri" w:hAnsi="Calibri" w:eastAsia="sans-serif" w:cs="Calibri"/>
          <w:b w:val="0"/>
          <w:bCs w:val="0"/>
          <w:i w:val="0"/>
          <w:iCs w:val="0"/>
          <w:caps w:val="0"/>
          <w:color w:val="000000"/>
          <w:spacing w:val="0"/>
          <w:sz w:val="28"/>
          <w:szCs w:val="28"/>
          <w:highlight w:val="none"/>
          <w:shd w:val="clear" w:color="auto" w:fill="FFFFFF"/>
          <w:lang w:val="en-US"/>
        </w:rPr>
        <w:t xml:space="preserve"> luxurious </w:t>
      </w:r>
      <w:r>
        <w:rPr>
          <w:rFonts w:hint="default" w:ascii="Calibri" w:hAnsi="Calibri" w:eastAsia="sans-serif" w:cs="Calibri"/>
          <w:b w:val="0"/>
          <w:bCs w:val="0"/>
          <w:i w:val="0"/>
          <w:iCs w:val="0"/>
          <w:caps w:val="0"/>
          <w:color w:val="000000"/>
          <w:spacing w:val="0"/>
          <w:sz w:val="28"/>
          <w:szCs w:val="28"/>
          <w:highlight w:val="yellow"/>
          <w:shd w:val="clear" w:color="auto" w:fill="FFFFFF"/>
          <w:lang w:val="en-US"/>
        </w:rPr>
        <w:t>catering establishments: địa điểm ăn uống</w:t>
      </w:r>
      <w:r>
        <w:rPr>
          <w:rFonts w:hint="default" w:ascii="Calibri" w:hAnsi="Calibri" w:eastAsia="sans-serif" w:cs="Calibri"/>
          <w:b w:val="0"/>
          <w:bCs w:val="0"/>
          <w:i w:val="0"/>
          <w:iCs w:val="0"/>
          <w:caps w:val="0"/>
          <w:color w:val="000000"/>
          <w:spacing w:val="0"/>
          <w:sz w:val="28"/>
          <w:szCs w:val="28"/>
          <w:highlight w:val="none"/>
          <w:shd w:val="clear" w:color="auto" w:fill="FFFFFF"/>
          <w:lang w:val="en-US"/>
        </w:rPr>
        <w:t xml:space="preserve"> that can host large birthday parties with a wide range of delicious dishes. </w:t>
      </w:r>
    </w:p>
    <w:p>
      <w:pPr>
        <w:widowControl w:val="0"/>
        <w:spacing w:line="276" w:lineRule="auto"/>
        <w:ind w:right="0"/>
        <w:jc w:val="both"/>
        <w:rPr>
          <w:rFonts w:hint="default" w:ascii="Calibri" w:hAnsi="Calibri" w:eastAsia="Nunito" w:cs="Calibri"/>
          <w:sz w:val="28"/>
          <w:szCs w:val="28"/>
          <w:lang w:val="en-US"/>
        </w:rPr>
      </w:pPr>
    </w:p>
    <w:p>
      <w:pPr>
        <w:widowControl w:val="0"/>
        <w:spacing w:line="276" w:lineRule="auto"/>
        <w:ind w:right="0"/>
        <w:jc w:val="both"/>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pPr>
      <w:r>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t xml:space="preserve"> </w:t>
      </w:r>
    </w:p>
    <w:p>
      <w:pPr>
        <w:widowControl w:val="0"/>
        <w:spacing w:line="276" w:lineRule="auto"/>
        <w:ind w:right="0"/>
        <w:jc w:val="both"/>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pPr>
    </w:p>
    <w:p>
      <w:pPr>
        <w:widowControl w:val="0"/>
        <w:spacing w:line="276" w:lineRule="auto"/>
        <w:ind w:right="0"/>
        <w:jc w:val="both"/>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pPr>
    </w:p>
    <w:p>
      <w:pPr>
        <w:widowControl w:val="0"/>
        <w:spacing w:line="276" w:lineRule="auto"/>
        <w:ind w:right="0"/>
        <w:jc w:val="both"/>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pPr>
    </w:p>
    <w:p>
      <w:pPr>
        <w:widowControl w:val="0"/>
        <w:spacing w:line="276" w:lineRule="auto"/>
        <w:ind w:right="0"/>
        <w:jc w:val="both"/>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pPr>
    </w:p>
    <w:p>
      <w:pPr>
        <w:widowControl w:val="0"/>
        <w:spacing w:line="276" w:lineRule="auto"/>
        <w:ind w:right="0"/>
        <w:jc w:val="both"/>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pPr>
    </w:p>
    <w:p>
      <w:pPr>
        <w:widowControl w:val="0"/>
        <w:spacing w:line="276" w:lineRule="auto"/>
        <w:ind w:right="0"/>
        <w:jc w:val="both"/>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pPr>
    </w:p>
    <w:p>
      <w:pPr>
        <w:widowControl w:val="0"/>
        <w:spacing w:line="276" w:lineRule="auto"/>
        <w:ind w:right="0"/>
        <w:jc w:val="both"/>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pPr>
    </w:p>
    <w:p>
      <w:pPr>
        <w:widowControl w:val="0"/>
        <w:spacing w:line="276" w:lineRule="auto"/>
        <w:ind w:right="0"/>
        <w:jc w:val="both"/>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pPr>
    </w:p>
    <w:p>
      <w:pPr>
        <w:widowControl w:val="0"/>
        <w:spacing w:line="276" w:lineRule="auto"/>
        <w:ind w:right="0"/>
        <w:jc w:val="both"/>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pPr>
    </w:p>
    <w:p>
      <w:pPr>
        <w:widowControl w:val="0"/>
        <w:spacing w:line="276" w:lineRule="auto"/>
        <w:ind w:right="0"/>
        <w:jc w:val="both"/>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pPr>
    </w:p>
    <w:p>
      <w:pPr>
        <w:widowControl w:val="0"/>
        <w:spacing w:line="276" w:lineRule="auto"/>
        <w:ind w:right="0"/>
        <w:jc w:val="both"/>
        <w:rPr>
          <w:rFonts w:hint="default" w:ascii="Calibri" w:hAnsi="Calibri" w:eastAsia="sans-serif" w:cs="Calibri"/>
          <w:b/>
          <w:bCs/>
          <w:i w:val="0"/>
          <w:iCs w:val="0"/>
          <w:caps w:val="0"/>
          <w:color w:val="00B050"/>
          <w:spacing w:val="0"/>
          <w:sz w:val="36"/>
          <w:szCs w:val="36"/>
          <w:highlight w:val="none"/>
          <w:u w:val="none"/>
          <w:shd w:val="clear" w:color="auto" w:fill="FFFFFF"/>
          <w:lang w:val="en-US"/>
        </w:rPr>
      </w:pPr>
      <w:r>
        <w:rPr>
          <w:rFonts w:hint="default" w:ascii="Calibri" w:hAnsi="Calibri" w:eastAsia="sans-serif" w:cs="Calibri"/>
          <w:b/>
          <w:bCs/>
          <w:i w:val="0"/>
          <w:iCs w:val="0"/>
          <w:caps w:val="0"/>
          <w:color w:val="00B050"/>
          <w:spacing w:val="0"/>
          <w:sz w:val="36"/>
          <w:szCs w:val="36"/>
          <w:highlight w:val="none"/>
          <w:u w:val="none"/>
          <w:shd w:val="clear" w:color="auto" w:fill="FFFFFF"/>
          <w:lang w:val="en-US"/>
        </w:rPr>
        <w:t xml:space="preserve">Music </w:t>
      </w:r>
    </w:p>
    <w:p>
      <w:pPr>
        <w:widowControl w:val="0"/>
        <w:spacing w:line="276" w:lineRule="auto"/>
        <w:ind w:right="0"/>
        <w:jc w:val="both"/>
        <w:rPr>
          <w:rFonts w:hint="default" w:ascii="Calibri" w:hAnsi="Calibri" w:eastAsia="sans-serif" w:cs="Calibri"/>
          <w:b w:val="0"/>
          <w:bCs w:val="0"/>
          <w:i w:val="0"/>
          <w:iCs w:val="0"/>
          <w:caps w:val="0"/>
          <w:color w:val="000000"/>
          <w:spacing w:val="0"/>
          <w:sz w:val="28"/>
          <w:szCs w:val="28"/>
          <w:highlight w:val="none"/>
          <w:u w:val="single"/>
          <w:shd w:val="clear" w:color="auto" w:fill="FFFFFF"/>
          <w:lang w:val="en-US"/>
        </w:rPr>
      </w:pPr>
    </w:p>
    <w:p>
      <w:pPr>
        <w:widowControl w:val="0"/>
        <w:spacing w:line="276" w:lineRule="auto"/>
        <w:ind w:right="0"/>
        <w:jc w:val="both"/>
        <w:rPr>
          <w:rFonts w:hint="default" w:ascii="Calibri" w:hAnsi="Calibri" w:eastAsia="sans-serif" w:cs="Calibri"/>
          <w:b w:val="0"/>
          <w:bCs w:val="0"/>
          <w:i w:val="0"/>
          <w:iCs w:val="0"/>
          <w:caps w:val="0"/>
          <w:color w:val="000000"/>
          <w:spacing w:val="0"/>
          <w:sz w:val="28"/>
          <w:szCs w:val="28"/>
          <w:highlight w:val="none"/>
          <w:u w:val="single"/>
          <w:shd w:val="clear" w:color="auto" w:fill="FFFFFF"/>
          <w:lang w:val="en-US"/>
        </w:rPr>
      </w:pPr>
      <w:r>
        <w:rPr>
          <w:rFonts w:hint="default" w:ascii="Calibri" w:hAnsi="Calibri" w:eastAsia="sans-serif" w:cs="Calibri"/>
          <w:b w:val="0"/>
          <w:bCs w:val="0"/>
          <w:i w:val="0"/>
          <w:iCs w:val="0"/>
          <w:caps w:val="0"/>
          <w:color w:val="000000"/>
          <w:spacing w:val="0"/>
          <w:sz w:val="28"/>
          <w:szCs w:val="28"/>
          <w:highlight w:val="none"/>
          <w:u w:val="single"/>
          <w:shd w:val="clear" w:color="auto" w:fill="FFFFFF"/>
          <w:lang w:val="en-US"/>
        </w:rPr>
        <w:t>What music do you like?</w:t>
      </w:r>
    </w:p>
    <w:p>
      <w:pPr>
        <w:widowControl w:val="0"/>
        <w:spacing w:line="276" w:lineRule="auto"/>
        <w:ind w:right="0"/>
        <w:jc w:val="both"/>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pPr>
      <w:r>
        <w:rPr>
          <w:rFonts w:hint="default" w:eastAsia="sans-serif" w:cs="Calibri"/>
          <w:b w:val="0"/>
          <w:bCs w:val="0"/>
          <w:i w:val="0"/>
          <w:iCs w:val="0"/>
          <w:caps w:val="0"/>
          <w:color w:val="000000"/>
          <w:spacing w:val="0"/>
          <w:sz w:val="28"/>
          <w:szCs w:val="28"/>
          <w:highlight w:val="none"/>
          <w:u w:val="none"/>
          <w:shd w:val="clear" w:color="auto" w:fill="FFFFFF"/>
          <w:lang w:val="en-US"/>
        </w:rPr>
        <w:t xml:space="preserve">(Khanh) I particularly love classical and country music, mainly because of their soothing qualities. Classical music, with its </w:t>
      </w:r>
      <w:r>
        <w:rPr>
          <w:rFonts w:hint="default" w:eastAsia="sans-serif" w:cs="Calibri"/>
          <w:b w:val="0"/>
          <w:bCs w:val="0"/>
          <w:i w:val="0"/>
          <w:iCs w:val="0"/>
          <w:caps w:val="0"/>
          <w:color w:val="000000"/>
          <w:spacing w:val="0"/>
          <w:sz w:val="28"/>
          <w:szCs w:val="28"/>
          <w:highlight w:val="yellow"/>
          <w:u w:val="none"/>
          <w:shd w:val="clear" w:color="auto" w:fill="FFFFFF"/>
          <w:lang w:val="en-US"/>
        </w:rPr>
        <w:t>harmonious arrangement: bản phối âm hài hòa</w:t>
      </w:r>
      <w:r>
        <w:rPr>
          <w:rFonts w:hint="default" w:eastAsia="sans-serif" w:cs="Calibri"/>
          <w:b w:val="0"/>
          <w:bCs w:val="0"/>
          <w:i w:val="0"/>
          <w:iCs w:val="0"/>
          <w:caps w:val="0"/>
          <w:color w:val="000000"/>
          <w:spacing w:val="0"/>
          <w:sz w:val="28"/>
          <w:szCs w:val="28"/>
          <w:highlight w:val="none"/>
          <w:u w:val="none"/>
          <w:shd w:val="clear" w:color="auto" w:fill="FFFFFF"/>
          <w:lang w:val="en-US"/>
        </w:rPr>
        <w:t xml:space="preserve">, and country music, with its </w:t>
      </w:r>
      <w:r>
        <w:rPr>
          <w:rFonts w:hint="default" w:eastAsia="sans-serif" w:cs="Calibri"/>
          <w:b w:val="0"/>
          <w:bCs w:val="0"/>
          <w:i w:val="0"/>
          <w:iCs w:val="0"/>
          <w:caps w:val="0"/>
          <w:color w:val="000000"/>
          <w:spacing w:val="0"/>
          <w:sz w:val="28"/>
          <w:szCs w:val="28"/>
          <w:highlight w:val="yellow"/>
          <w:u w:val="none"/>
          <w:shd w:val="clear" w:color="auto" w:fill="FFFFFF"/>
          <w:lang w:val="en-US"/>
        </w:rPr>
        <w:t>heartfelt lyrics: lời nhạc chân thành</w:t>
      </w:r>
      <w:r>
        <w:rPr>
          <w:rFonts w:hint="default" w:eastAsia="sans-serif" w:cs="Calibri"/>
          <w:b w:val="0"/>
          <w:bCs w:val="0"/>
          <w:i w:val="0"/>
          <w:iCs w:val="0"/>
          <w:caps w:val="0"/>
          <w:color w:val="000000"/>
          <w:spacing w:val="0"/>
          <w:sz w:val="28"/>
          <w:szCs w:val="28"/>
          <w:highlight w:val="none"/>
          <w:u w:val="none"/>
          <w:shd w:val="clear" w:color="auto" w:fill="FFFFFF"/>
          <w:lang w:val="en-US"/>
        </w:rPr>
        <w:t xml:space="preserve"> and </w:t>
      </w:r>
      <w:r>
        <w:rPr>
          <w:rFonts w:hint="default" w:eastAsia="sans-serif" w:cs="Calibri"/>
          <w:b w:val="0"/>
          <w:bCs w:val="0"/>
          <w:i w:val="0"/>
          <w:iCs w:val="0"/>
          <w:caps w:val="0"/>
          <w:color w:val="000000"/>
          <w:spacing w:val="0"/>
          <w:sz w:val="28"/>
          <w:szCs w:val="28"/>
          <w:highlight w:val="yellow"/>
          <w:u w:val="none"/>
          <w:shd w:val="clear" w:color="auto" w:fill="FFFFFF"/>
          <w:lang w:val="en-US"/>
        </w:rPr>
        <w:t>melodious tunes: giai điệu êm tai</w:t>
      </w:r>
      <w:r>
        <w:rPr>
          <w:rFonts w:hint="default" w:eastAsia="sans-serif" w:cs="Calibri"/>
          <w:b w:val="0"/>
          <w:bCs w:val="0"/>
          <w:i w:val="0"/>
          <w:iCs w:val="0"/>
          <w:caps w:val="0"/>
          <w:color w:val="000000"/>
          <w:spacing w:val="0"/>
          <w:sz w:val="28"/>
          <w:szCs w:val="28"/>
          <w:highlight w:val="none"/>
          <w:u w:val="none"/>
          <w:shd w:val="clear" w:color="auto" w:fill="FFFFFF"/>
          <w:lang w:val="en-US"/>
        </w:rPr>
        <w:t xml:space="preserve">, have a way of calming the mind and relieve stress, especially after a long, busy day. I have developed a habit of listening to these genres before hitting the bed as it help </w:t>
      </w:r>
      <w:r>
        <w:rPr>
          <w:rFonts w:hint="default" w:eastAsia="sans-serif" w:cs="Calibri"/>
          <w:b w:val="0"/>
          <w:bCs w:val="0"/>
          <w:i w:val="0"/>
          <w:iCs w:val="0"/>
          <w:caps w:val="0"/>
          <w:color w:val="000000"/>
          <w:spacing w:val="0"/>
          <w:sz w:val="28"/>
          <w:szCs w:val="28"/>
          <w:highlight w:val="yellow"/>
          <w:u w:val="none"/>
          <w:shd w:val="clear" w:color="auto" w:fill="FFFFFF"/>
          <w:lang w:val="en-US"/>
        </w:rPr>
        <w:t>lull me to sleep easier: đưa tôi vào giấc ngủ dễ hơn</w:t>
      </w:r>
      <w:r>
        <w:rPr>
          <w:rFonts w:hint="default" w:eastAsia="sans-serif" w:cs="Calibri"/>
          <w:b w:val="0"/>
          <w:bCs w:val="0"/>
          <w:i w:val="0"/>
          <w:iCs w:val="0"/>
          <w:caps w:val="0"/>
          <w:color w:val="000000"/>
          <w:spacing w:val="0"/>
          <w:sz w:val="28"/>
          <w:szCs w:val="28"/>
          <w:highlight w:val="none"/>
          <w:u w:val="none"/>
          <w:shd w:val="clear" w:color="auto" w:fill="FFFFFF"/>
          <w:lang w:val="en-US"/>
        </w:rPr>
        <w:t xml:space="preserve">. </w:t>
      </w:r>
    </w:p>
    <w:p>
      <w:pPr>
        <w:widowControl w:val="0"/>
        <w:spacing w:line="276" w:lineRule="auto"/>
        <w:ind w:right="0"/>
        <w:jc w:val="both"/>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pPr>
    </w:p>
    <w:p>
      <w:pPr>
        <w:widowControl w:val="0"/>
        <w:spacing w:line="276" w:lineRule="auto"/>
        <w:ind w:right="0"/>
        <w:jc w:val="both"/>
        <w:rPr>
          <w:rFonts w:hint="default" w:ascii="Calibri" w:hAnsi="Calibri" w:eastAsia="sans-serif" w:cs="Calibri"/>
          <w:b/>
          <w:bCs/>
          <w:i w:val="0"/>
          <w:iCs w:val="0"/>
          <w:caps w:val="0"/>
          <w:color w:val="000000"/>
          <w:spacing w:val="0"/>
          <w:sz w:val="28"/>
          <w:szCs w:val="28"/>
          <w:highlight w:val="none"/>
          <w:u w:val="single"/>
          <w:shd w:val="clear" w:color="auto" w:fill="FFFFFF"/>
          <w:lang w:val="en-US"/>
        </w:rPr>
      </w:pPr>
      <w:r>
        <w:rPr>
          <w:rFonts w:hint="default" w:ascii="Calibri" w:hAnsi="Calibri" w:eastAsia="sans-serif" w:cs="Calibri"/>
          <w:b/>
          <w:bCs/>
          <w:i w:val="0"/>
          <w:iCs w:val="0"/>
          <w:caps w:val="0"/>
          <w:color w:val="000000"/>
          <w:spacing w:val="0"/>
          <w:sz w:val="28"/>
          <w:szCs w:val="28"/>
          <w:highlight w:val="none"/>
          <w:u w:val="single"/>
          <w:shd w:val="clear" w:color="auto" w:fill="FFFFFF"/>
          <w:lang w:val="en-US"/>
        </w:rPr>
        <w:t>What music do you dislike?</w:t>
      </w:r>
    </w:p>
    <w:p>
      <w:pPr>
        <w:widowControl w:val="0"/>
        <w:spacing w:line="276" w:lineRule="auto"/>
        <w:ind w:right="0"/>
        <w:jc w:val="both"/>
        <w:rPr>
          <w:rFonts w:hint="default" w:eastAsia="sans-serif"/>
          <w:b w:val="0"/>
          <w:bCs w:val="0"/>
          <w:i w:val="0"/>
          <w:iCs w:val="0"/>
          <w:caps w:val="0"/>
          <w:color w:val="000000"/>
          <w:spacing w:val="0"/>
          <w:sz w:val="28"/>
          <w:szCs w:val="28"/>
          <w:highlight w:val="none"/>
          <w:u w:val="none"/>
          <w:shd w:val="clear" w:color="auto" w:fill="FFFFFF"/>
          <w:lang w:val="en-US"/>
        </w:rPr>
      </w:pPr>
      <w:r>
        <w:rPr>
          <w:rFonts w:hint="default" w:eastAsia="sans-serif" w:cs="Calibri"/>
          <w:b w:val="0"/>
          <w:bCs w:val="0"/>
          <w:i w:val="0"/>
          <w:iCs w:val="0"/>
          <w:caps w:val="0"/>
          <w:color w:val="000000"/>
          <w:spacing w:val="0"/>
          <w:sz w:val="28"/>
          <w:szCs w:val="28"/>
          <w:highlight w:val="none"/>
          <w:u w:val="none"/>
          <w:shd w:val="clear" w:color="auto" w:fill="FFFFFF"/>
          <w:lang w:val="en-US"/>
        </w:rPr>
        <w:t xml:space="preserve">(Khanh) </w:t>
      </w:r>
      <w:r>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t xml:space="preserve">Frankly speaking, I just </w:t>
      </w:r>
      <w:r>
        <w:rPr>
          <w:rFonts w:hint="default" w:ascii="Calibri" w:hAnsi="Calibri" w:eastAsia="sans-serif" w:cs="Calibri"/>
          <w:b w:val="0"/>
          <w:bCs w:val="0"/>
          <w:i w:val="0"/>
          <w:iCs w:val="0"/>
          <w:caps w:val="0"/>
          <w:color w:val="000000"/>
          <w:spacing w:val="0"/>
          <w:sz w:val="28"/>
          <w:szCs w:val="28"/>
          <w:highlight w:val="yellow"/>
          <w:u w:val="none"/>
          <w:shd w:val="clear" w:color="auto" w:fill="FFFFFF"/>
          <w:lang w:val="en-US"/>
        </w:rPr>
        <w:t>can’t wrap my head around: không thể hiểu nổi</w:t>
      </w:r>
      <w:r>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t xml:space="preserve"> why young</w:t>
      </w:r>
      <w:r>
        <w:rPr>
          <w:rFonts w:hint="default" w:eastAsia="sans-serif" w:cs="Calibri"/>
          <w:b w:val="0"/>
          <w:bCs w:val="0"/>
          <w:i w:val="0"/>
          <w:iCs w:val="0"/>
          <w:caps w:val="0"/>
          <w:color w:val="000000"/>
          <w:spacing w:val="0"/>
          <w:sz w:val="28"/>
          <w:szCs w:val="28"/>
          <w:highlight w:val="none"/>
          <w:u w:val="none"/>
          <w:shd w:val="clear" w:color="auto" w:fill="FFFFFF"/>
          <w:lang w:val="en-US"/>
        </w:rPr>
        <w:t xml:space="preserve">sters </w:t>
      </w:r>
      <w:r>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t>these days</w:t>
      </w:r>
      <w:r>
        <w:rPr>
          <w:rFonts w:hint="default" w:ascii="Calibri" w:hAnsi="Calibri" w:eastAsia="sans-serif" w:cs="Calibri"/>
          <w:b w:val="0"/>
          <w:bCs w:val="0"/>
          <w:i w:val="0"/>
          <w:iCs w:val="0"/>
          <w:caps w:val="0"/>
          <w:color w:val="000000"/>
          <w:spacing w:val="0"/>
          <w:sz w:val="28"/>
          <w:szCs w:val="28"/>
          <w:highlight w:val="yellow"/>
          <w:u w:val="none"/>
          <w:shd w:val="clear" w:color="auto" w:fill="FFFFFF"/>
          <w:lang w:val="en-US"/>
        </w:rPr>
        <w:t xml:space="preserve"> are so obsessed over</w:t>
      </w:r>
      <w:r>
        <w:rPr>
          <w:rFonts w:hint="default" w:eastAsia="sans-serif" w:cs="Calibri"/>
          <w:b w:val="0"/>
          <w:bCs w:val="0"/>
          <w:i w:val="0"/>
          <w:iCs w:val="0"/>
          <w:caps w:val="0"/>
          <w:color w:val="000000"/>
          <w:spacing w:val="0"/>
          <w:sz w:val="28"/>
          <w:szCs w:val="28"/>
          <w:highlight w:val="yellow"/>
          <w:u w:val="none"/>
          <w:shd w:val="clear" w:color="auto" w:fill="FFFFFF"/>
          <w:lang w:val="en-US"/>
        </w:rPr>
        <w:t>: cuồng</w:t>
      </w:r>
      <w:r>
        <w:rPr>
          <w:rFonts w:hint="default" w:ascii="Calibri" w:hAnsi="Calibri" w:eastAsia="sans-serif" w:cs="Calibri"/>
          <w:b w:val="0"/>
          <w:bCs w:val="0"/>
          <w:i w:val="0"/>
          <w:iCs w:val="0"/>
          <w:caps w:val="0"/>
          <w:color w:val="000000"/>
          <w:spacing w:val="0"/>
          <w:sz w:val="28"/>
          <w:szCs w:val="28"/>
          <w:highlight w:val="yellow"/>
          <w:u w:val="none"/>
          <w:shd w:val="clear" w:color="auto" w:fill="FFFFFF"/>
          <w:lang w:val="en-US"/>
        </w:rPr>
        <w:t xml:space="preserve"> </w:t>
      </w:r>
      <w:r>
        <w:rPr>
          <w:rFonts w:hint="default" w:eastAsia="sans-serif" w:cs="Calibri"/>
          <w:b w:val="0"/>
          <w:bCs w:val="0"/>
          <w:i w:val="0"/>
          <w:iCs w:val="0"/>
          <w:caps w:val="0"/>
          <w:color w:val="000000"/>
          <w:spacing w:val="0"/>
          <w:sz w:val="28"/>
          <w:szCs w:val="28"/>
          <w:highlight w:val="none"/>
          <w:u w:val="none"/>
          <w:shd w:val="clear" w:color="auto" w:fill="FFFFFF"/>
          <w:lang w:val="en-US"/>
        </w:rPr>
        <w:t>rap music.</w:t>
      </w:r>
      <w:r>
        <w:rPr>
          <w:rFonts w:hint="default" w:ascii="Calibri" w:hAnsi="Calibri" w:eastAsia="sans-serif"/>
          <w:b w:val="0"/>
          <w:bCs w:val="0"/>
          <w:i w:val="0"/>
          <w:iCs w:val="0"/>
          <w:caps w:val="0"/>
          <w:color w:val="000000"/>
          <w:spacing w:val="0"/>
          <w:sz w:val="28"/>
          <w:szCs w:val="28"/>
          <w:highlight w:val="none"/>
          <w:u w:val="none"/>
          <w:shd w:val="clear" w:color="auto" w:fill="FFFFFF"/>
          <w:lang w:val="en-US"/>
        </w:rPr>
        <w:t xml:space="preserve"> For me, music is about the message and emotions it conveys. Rap songs</w:t>
      </w:r>
      <w:r>
        <w:rPr>
          <w:rFonts w:hint="default" w:eastAsia="sans-serif"/>
          <w:b w:val="0"/>
          <w:bCs w:val="0"/>
          <w:i w:val="0"/>
          <w:iCs w:val="0"/>
          <w:caps w:val="0"/>
          <w:color w:val="000000"/>
          <w:spacing w:val="0"/>
          <w:sz w:val="28"/>
          <w:szCs w:val="28"/>
          <w:highlight w:val="none"/>
          <w:u w:val="none"/>
          <w:shd w:val="clear" w:color="auto" w:fill="FFFFFF"/>
          <w:lang w:val="en-US"/>
        </w:rPr>
        <w:t>, which usually use</w:t>
      </w:r>
      <w:r>
        <w:rPr>
          <w:rFonts w:hint="default" w:ascii="Calibri" w:hAnsi="Calibri" w:eastAsia="sans-serif"/>
          <w:b w:val="0"/>
          <w:bCs w:val="0"/>
          <w:i w:val="0"/>
          <w:iCs w:val="0"/>
          <w:caps w:val="0"/>
          <w:color w:val="000000"/>
          <w:spacing w:val="0"/>
          <w:sz w:val="28"/>
          <w:szCs w:val="28"/>
          <w:highlight w:val="none"/>
          <w:u w:val="none"/>
          <w:shd w:val="clear" w:color="auto" w:fill="FFFFFF"/>
          <w:lang w:val="en-US"/>
        </w:rPr>
        <w:t xml:space="preserve"> violent and explicit language</w:t>
      </w:r>
      <w:r>
        <w:rPr>
          <w:rFonts w:hint="default" w:eastAsia="sans-serif"/>
          <w:b w:val="0"/>
          <w:bCs w:val="0"/>
          <w:i w:val="0"/>
          <w:iCs w:val="0"/>
          <w:caps w:val="0"/>
          <w:color w:val="000000"/>
          <w:spacing w:val="0"/>
          <w:sz w:val="28"/>
          <w:szCs w:val="28"/>
          <w:highlight w:val="none"/>
          <w:u w:val="none"/>
          <w:shd w:val="clear" w:color="auto" w:fill="FFFFFF"/>
          <w:lang w:val="en-US"/>
        </w:rPr>
        <w:t>, have none of these things.</w:t>
      </w:r>
    </w:p>
    <w:p>
      <w:pPr>
        <w:widowControl w:val="0"/>
        <w:spacing w:line="276" w:lineRule="auto"/>
        <w:ind w:right="0"/>
        <w:jc w:val="both"/>
        <w:rPr>
          <w:rFonts w:hint="default" w:eastAsia="sans-serif"/>
          <w:b w:val="0"/>
          <w:bCs w:val="0"/>
          <w:i w:val="0"/>
          <w:iCs w:val="0"/>
          <w:caps w:val="0"/>
          <w:color w:val="000000"/>
          <w:spacing w:val="0"/>
          <w:sz w:val="28"/>
          <w:szCs w:val="28"/>
          <w:highlight w:val="none"/>
          <w:u w:val="none"/>
          <w:shd w:val="clear" w:color="auto" w:fill="FFFFFF"/>
          <w:lang w:val="en-US"/>
        </w:rPr>
      </w:pPr>
    </w:p>
    <w:p>
      <w:pPr>
        <w:widowControl w:val="0"/>
        <w:spacing w:line="276" w:lineRule="auto"/>
        <w:ind w:right="0"/>
        <w:jc w:val="both"/>
        <w:rPr>
          <w:rFonts w:hint="default" w:ascii="Calibri" w:hAnsi="Calibri" w:eastAsia="sans-serif" w:cs="Calibri"/>
          <w:b/>
          <w:bCs/>
          <w:i w:val="0"/>
          <w:iCs w:val="0"/>
          <w:caps w:val="0"/>
          <w:color w:val="000000"/>
          <w:spacing w:val="0"/>
          <w:sz w:val="28"/>
          <w:szCs w:val="28"/>
          <w:highlight w:val="none"/>
          <w:u w:val="single"/>
          <w:shd w:val="clear" w:color="auto" w:fill="FFFFFF"/>
          <w:lang w:val="en-US"/>
        </w:rPr>
      </w:pPr>
      <w:r>
        <w:rPr>
          <w:rFonts w:hint="default" w:ascii="Calibri" w:hAnsi="Calibri" w:eastAsia="sans-serif" w:cs="Calibri"/>
          <w:b/>
          <w:bCs/>
          <w:i w:val="0"/>
          <w:iCs w:val="0"/>
          <w:caps w:val="0"/>
          <w:color w:val="000000"/>
          <w:spacing w:val="0"/>
          <w:sz w:val="28"/>
          <w:szCs w:val="28"/>
          <w:highlight w:val="none"/>
          <w:u w:val="single"/>
          <w:shd w:val="clear" w:color="auto" w:fill="FFFFFF"/>
          <w:lang w:val="en-US"/>
        </w:rPr>
        <w:t>Do you often listen to one type of music?</w:t>
      </w:r>
    </w:p>
    <w:p>
      <w:pPr>
        <w:widowControl w:val="0"/>
        <w:spacing w:line="276" w:lineRule="auto"/>
        <w:ind w:right="0"/>
        <w:jc w:val="both"/>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pPr>
    </w:p>
    <w:p>
      <w:pPr>
        <w:widowControl w:val="0"/>
        <w:spacing w:line="276" w:lineRule="auto"/>
        <w:ind w:right="0"/>
        <w:jc w:val="both"/>
        <w:rPr>
          <w:rFonts w:hint="default" w:ascii="Calibri" w:hAnsi="Calibri" w:eastAsia="sans-serif" w:cs="Calibri"/>
          <w:b/>
          <w:bCs/>
          <w:i w:val="0"/>
          <w:iCs w:val="0"/>
          <w:caps w:val="0"/>
          <w:color w:val="000000"/>
          <w:spacing w:val="0"/>
          <w:sz w:val="28"/>
          <w:szCs w:val="28"/>
          <w:highlight w:val="none"/>
          <w:u w:val="single"/>
          <w:shd w:val="clear" w:color="auto" w:fill="FFFFFF"/>
          <w:lang w:val="en-US"/>
        </w:rPr>
      </w:pPr>
      <w:r>
        <w:rPr>
          <w:rFonts w:hint="default" w:ascii="Calibri" w:hAnsi="Calibri" w:eastAsia="sans-serif" w:cs="Calibri"/>
          <w:b/>
          <w:bCs/>
          <w:i w:val="0"/>
          <w:iCs w:val="0"/>
          <w:caps w:val="0"/>
          <w:color w:val="000000"/>
          <w:spacing w:val="0"/>
          <w:sz w:val="28"/>
          <w:szCs w:val="28"/>
          <w:highlight w:val="none"/>
          <w:u w:val="single"/>
          <w:shd w:val="clear" w:color="auto" w:fill="FFFFFF"/>
          <w:lang w:val="en-US"/>
        </w:rPr>
        <w:t>What music do your friends like? Do you enjoy the same type of music?</w:t>
      </w:r>
    </w:p>
    <w:p>
      <w:pPr>
        <w:widowControl w:val="0"/>
        <w:spacing w:line="276" w:lineRule="auto"/>
        <w:ind w:right="0"/>
        <w:jc w:val="both"/>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pPr>
      <w:r>
        <w:rPr>
          <w:rFonts w:hint="default" w:eastAsia="sans-serif" w:cs="Calibri"/>
          <w:b w:val="0"/>
          <w:bCs w:val="0"/>
          <w:i w:val="0"/>
          <w:iCs w:val="0"/>
          <w:caps w:val="0"/>
          <w:color w:val="000000"/>
          <w:spacing w:val="0"/>
          <w:sz w:val="28"/>
          <w:szCs w:val="28"/>
          <w:highlight w:val="none"/>
          <w:u w:val="none"/>
          <w:shd w:val="clear" w:color="auto" w:fill="FFFFFF"/>
          <w:lang w:val="en-US"/>
        </w:rPr>
        <w:t xml:space="preserve">(Khanh) I can’t seem to deliver a definitive answer for this question because I have no clue about my friends’ taste in music. We usually chat about many different topics, such as work, sports, family, or news around the world, but we have never talked about music. </w:t>
      </w:r>
      <w:r>
        <w:rPr>
          <w:rFonts w:hint="default" w:eastAsia="sans-serif" w:cs="Calibri"/>
          <w:b w:val="0"/>
          <w:bCs w:val="0"/>
          <w:i w:val="0"/>
          <w:iCs w:val="0"/>
          <w:caps w:val="0"/>
          <w:color w:val="000000"/>
          <w:spacing w:val="0"/>
          <w:sz w:val="28"/>
          <w:szCs w:val="28"/>
          <w:highlight w:val="none"/>
          <w:u w:val="none"/>
          <w:shd w:val="clear" w:color="auto" w:fill="FFFFFF"/>
          <w:lang w:val="en-US"/>
        </w:rPr>
        <w:br w:type="textWrapping"/>
      </w:r>
    </w:p>
    <w:p>
      <w:pPr>
        <w:widowControl w:val="0"/>
        <w:spacing w:line="276" w:lineRule="auto"/>
        <w:ind w:right="0"/>
        <w:jc w:val="both"/>
        <w:rPr>
          <w:rFonts w:hint="default" w:ascii="Calibri" w:hAnsi="Calibri" w:eastAsia="sans-serif" w:cs="Calibri"/>
          <w:b/>
          <w:bCs/>
          <w:i w:val="0"/>
          <w:iCs w:val="0"/>
          <w:caps w:val="0"/>
          <w:color w:val="000000"/>
          <w:spacing w:val="0"/>
          <w:sz w:val="28"/>
          <w:szCs w:val="28"/>
          <w:highlight w:val="none"/>
          <w:u w:val="single"/>
          <w:shd w:val="clear" w:color="auto" w:fill="FFFFFF"/>
          <w:lang w:val="en-US"/>
        </w:rPr>
      </w:pPr>
      <w:r>
        <w:rPr>
          <w:rFonts w:hint="default" w:ascii="Calibri" w:hAnsi="Calibri" w:eastAsia="sans-serif" w:cs="Calibri"/>
          <w:b/>
          <w:bCs/>
          <w:i w:val="0"/>
          <w:iCs w:val="0"/>
          <w:caps w:val="0"/>
          <w:color w:val="000000"/>
          <w:spacing w:val="0"/>
          <w:sz w:val="28"/>
          <w:szCs w:val="28"/>
          <w:highlight w:val="none"/>
          <w:u w:val="single"/>
          <w:shd w:val="clear" w:color="auto" w:fill="FFFFFF"/>
          <w:lang w:val="en-US"/>
        </w:rPr>
        <w:t>What is the most popular type of music where you live?</w:t>
      </w:r>
    </w:p>
    <w:p>
      <w:pPr>
        <w:widowControl w:val="0"/>
        <w:spacing w:line="276" w:lineRule="auto"/>
        <w:ind w:right="0"/>
        <w:jc w:val="both"/>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pPr>
      <w:r>
        <w:rPr>
          <w:rFonts w:hint="default" w:eastAsia="sans-serif" w:cs="Calibri"/>
          <w:b w:val="0"/>
          <w:bCs w:val="0"/>
          <w:i w:val="0"/>
          <w:iCs w:val="0"/>
          <w:caps w:val="0"/>
          <w:color w:val="000000"/>
          <w:spacing w:val="0"/>
          <w:sz w:val="28"/>
          <w:szCs w:val="28"/>
          <w:highlight w:val="none"/>
          <w:u w:val="none"/>
          <w:shd w:val="clear" w:color="auto" w:fill="FFFFFF"/>
          <w:lang w:val="en-US"/>
        </w:rPr>
        <w:t>(Khanh) From my observation</w:t>
      </w:r>
      <w:r>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t xml:space="preserve">, the most popular type of music in my </w:t>
      </w:r>
      <w:r>
        <w:rPr>
          <w:rFonts w:hint="default" w:eastAsia="sans-serif" w:cs="Calibri"/>
          <w:b w:val="0"/>
          <w:bCs w:val="0"/>
          <w:i w:val="0"/>
          <w:iCs w:val="0"/>
          <w:caps w:val="0"/>
          <w:color w:val="000000"/>
          <w:spacing w:val="0"/>
          <w:sz w:val="28"/>
          <w:szCs w:val="28"/>
          <w:highlight w:val="none"/>
          <w:u w:val="none"/>
          <w:shd w:val="clear" w:color="auto" w:fill="FFFFFF"/>
          <w:lang w:val="en-US"/>
        </w:rPr>
        <w:t xml:space="preserve"> neighborhood</w:t>
      </w:r>
      <w:r>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t xml:space="preserve"> is the</w:t>
      </w:r>
      <w:r>
        <w:rPr>
          <w:rFonts w:hint="default" w:eastAsia="sans-serif" w:cs="Calibri"/>
          <w:b w:val="0"/>
          <w:bCs w:val="0"/>
          <w:i w:val="0"/>
          <w:iCs w:val="0"/>
          <w:caps w:val="0"/>
          <w:color w:val="000000"/>
          <w:spacing w:val="0"/>
          <w:sz w:val="28"/>
          <w:szCs w:val="28"/>
          <w:highlight w:val="none"/>
          <w:u w:val="none"/>
          <w:shd w:val="clear" w:color="auto" w:fill="FFFFFF"/>
          <w:lang w:val="en-US"/>
        </w:rPr>
        <w:t xml:space="preserve"> bolero, or</w:t>
      </w:r>
      <w:r>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t xml:space="preserve"> pre-1975 golden Vietnamese music. In fact, it’s </w:t>
      </w:r>
      <w:r>
        <w:rPr>
          <w:rFonts w:hint="default" w:eastAsia="sans-serif" w:cs="Calibri"/>
          <w:b w:val="0"/>
          <w:bCs w:val="0"/>
          <w:i w:val="0"/>
          <w:iCs w:val="0"/>
          <w:caps w:val="0"/>
          <w:color w:val="000000"/>
          <w:spacing w:val="0"/>
          <w:sz w:val="28"/>
          <w:szCs w:val="28"/>
          <w:highlight w:val="none"/>
          <w:u w:val="none"/>
          <w:shd w:val="clear" w:color="auto" w:fill="FFFFFF"/>
          <w:lang w:val="en-US"/>
        </w:rPr>
        <w:t xml:space="preserve">very </w:t>
      </w:r>
      <w:r>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t xml:space="preserve">common to hear the melodies of this genre’s songs </w:t>
      </w:r>
      <w:r>
        <w:rPr>
          <w:rFonts w:hint="default" w:ascii="Calibri" w:hAnsi="Calibri" w:eastAsia="sans-serif" w:cs="Calibri"/>
          <w:b w:val="0"/>
          <w:bCs w:val="0"/>
          <w:i w:val="0"/>
          <w:iCs w:val="0"/>
          <w:caps w:val="0"/>
          <w:color w:val="000000"/>
          <w:spacing w:val="0"/>
          <w:sz w:val="28"/>
          <w:szCs w:val="28"/>
          <w:highlight w:val="yellow"/>
          <w:u w:val="none"/>
          <w:shd w:val="clear" w:color="auto" w:fill="FFFFFF"/>
          <w:lang w:val="en-US"/>
        </w:rPr>
        <w:t>wafting through the air: văng vẳng trong gió</w:t>
      </w:r>
      <w:r>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t xml:space="preserve"> while </w:t>
      </w:r>
      <w:r>
        <w:rPr>
          <w:rFonts w:hint="default" w:ascii="Calibri" w:hAnsi="Calibri" w:eastAsia="sans-serif" w:cs="Calibri"/>
          <w:b w:val="0"/>
          <w:bCs w:val="0"/>
          <w:i w:val="0"/>
          <w:iCs w:val="0"/>
          <w:caps w:val="0"/>
          <w:color w:val="000000"/>
          <w:spacing w:val="0"/>
          <w:sz w:val="28"/>
          <w:szCs w:val="28"/>
          <w:highlight w:val="yellow"/>
          <w:u w:val="none"/>
          <w:shd w:val="clear" w:color="auto" w:fill="FFFFFF"/>
          <w:lang w:val="en-US"/>
        </w:rPr>
        <w:t>taking a stroll</w:t>
      </w:r>
      <w:r>
        <w:rPr>
          <w:rFonts w:hint="default" w:eastAsia="sans-serif" w:cs="Calibri"/>
          <w:b w:val="0"/>
          <w:bCs w:val="0"/>
          <w:i w:val="0"/>
          <w:iCs w:val="0"/>
          <w:caps w:val="0"/>
          <w:color w:val="000000"/>
          <w:spacing w:val="0"/>
          <w:sz w:val="28"/>
          <w:szCs w:val="28"/>
          <w:highlight w:val="yellow"/>
          <w:u w:val="none"/>
          <w:shd w:val="clear" w:color="auto" w:fill="FFFFFF"/>
          <w:lang w:val="en-US"/>
        </w:rPr>
        <w:t>: đi dạo</w:t>
      </w:r>
      <w:r>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t xml:space="preserve"> in my alley.</w:t>
      </w:r>
    </w:p>
    <w:p>
      <w:pPr>
        <w:widowControl w:val="0"/>
        <w:spacing w:line="276" w:lineRule="auto"/>
        <w:ind w:right="0"/>
        <w:jc w:val="both"/>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pPr>
    </w:p>
    <w:p>
      <w:pPr>
        <w:widowControl w:val="0"/>
        <w:spacing w:line="276" w:lineRule="auto"/>
        <w:ind w:right="0"/>
        <w:jc w:val="both"/>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pPr>
    </w:p>
    <w:p>
      <w:pPr>
        <w:widowControl w:val="0"/>
        <w:spacing w:line="276" w:lineRule="auto"/>
        <w:ind w:right="0"/>
        <w:jc w:val="both"/>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pPr>
    </w:p>
    <w:p>
      <w:pPr>
        <w:widowControl w:val="0"/>
        <w:spacing w:line="276" w:lineRule="auto"/>
        <w:ind w:right="0"/>
        <w:jc w:val="both"/>
        <w:rPr>
          <w:rFonts w:hint="default" w:ascii="Calibri" w:hAnsi="Calibri" w:eastAsia="sans-serif" w:cs="Calibri"/>
          <w:b/>
          <w:bCs/>
          <w:i w:val="0"/>
          <w:iCs w:val="0"/>
          <w:caps w:val="0"/>
          <w:color w:val="000000"/>
          <w:spacing w:val="0"/>
          <w:sz w:val="28"/>
          <w:szCs w:val="28"/>
          <w:highlight w:val="none"/>
          <w:u w:val="single"/>
          <w:shd w:val="clear" w:color="auto" w:fill="FFFFFF"/>
          <w:lang w:val="en-US"/>
        </w:rPr>
      </w:pPr>
      <w:r>
        <w:rPr>
          <w:rFonts w:hint="default" w:ascii="Calibri" w:hAnsi="Calibri" w:eastAsia="sans-serif" w:cs="Calibri"/>
          <w:b/>
          <w:bCs/>
          <w:i w:val="0"/>
          <w:iCs w:val="0"/>
          <w:caps w:val="0"/>
          <w:color w:val="000000"/>
          <w:spacing w:val="0"/>
          <w:sz w:val="28"/>
          <w:szCs w:val="28"/>
          <w:highlight w:val="none"/>
          <w:u w:val="single"/>
          <w:shd w:val="clear" w:color="auto" w:fill="FFFFFF"/>
          <w:lang w:val="en-US"/>
        </w:rPr>
        <w:t>Which singer or musician would you like to see in person?</w:t>
      </w:r>
    </w:p>
    <w:p>
      <w:pPr>
        <w:widowControl w:val="0"/>
        <w:spacing w:line="276" w:lineRule="auto"/>
        <w:ind w:right="0"/>
        <w:jc w:val="both"/>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pPr>
      <w:r>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t>(</w:t>
      </w:r>
      <w:r>
        <w:rPr>
          <w:rFonts w:hint="default" w:eastAsia="sans-serif" w:cs="Calibri"/>
          <w:b w:val="0"/>
          <w:bCs w:val="0"/>
          <w:i w:val="0"/>
          <w:iCs w:val="0"/>
          <w:caps w:val="0"/>
          <w:color w:val="000000"/>
          <w:spacing w:val="0"/>
          <w:sz w:val="28"/>
          <w:szCs w:val="28"/>
          <w:highlight w:val="none"/>
          <w:u w:val="none"/>
          <w:shd w:val="clear" w:color="auto" w:fill="FFFFFF"/>
          <w:lang w:val="en-US"/>
        </w:rPr>
        <w:t>Khanh) No. The idea of meeting face-to-face with a singer or a musician, or a celebrity in general has never crossed my mind. I just prefer to enjoy their music through recordings at home.</w:t>
      </w:r>
    </w:p>
    <w:p>
      <w:pPr>
        <w:widowControl w:val="0"/>
        <w:spacing w:line="276" w:lineRule="auto"/>
        <w:ind w:right="0"/>
        <w:jc w:val="both"/>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pPr>
    </w:p>
    <w:p>
      <w:pPr>
        <w:widowControl w:val="0"/>
        <w:spacing w:line="276" w:lineRule="auto"/>
        <w:ind w:right="0"/>
        <w:jc w:val="both"/>
        <w:rPr>
          <w:rFonts w:hint="default" w:ascii="Calibri" w:hAnsi="Calibri" w:eastAsia="sans-serif" w:cs="Calibri"/>
          <w:b/>
          <w:bCs/>
          <w:i w:val="0"/>
          <w:iCs w:val="0"/>
          <w:caps w:val="0"/>
          <w:color w:val="00B050"/>
          <w:spacing w:val="0"/>
          <w:sz w:val="32"/>
          <w:szCs w:val="32"/>
          <w:highlight w:val="none"/>
          <w:u w:val="none"/>
          <w:shd w:val="clear" w:color="auto" w:fill="FFFFFF"/>
          <w:lang w:val="en-US"/>
        </w:rPr>
      </w:pPr>
      <w:r>
        <w:rPr>
          <w:rFonts w:hint="default" w:ascii="Calibri" w:hAnsi="Calibri" w:eastAsia="sans-serif" w:cs="Calibri"/>
          <w:b/>
          <w:bCs/>
          <w:i w:val="0"/>
          <w:iCs w:val="0"/>
          <w:caps w:val="0"/>
          <w:color w:val="00B050"/>
          <w:spacing w:val="0"/>
          <w:sz w:val="32"/>
          <w:szCs w:val="32"/>
          <w:highlight w:val="none"/>
          <w:u w:val="none"/>
          <w:shd w:val="clear" w:color="auto" w:fill="FFFFFF"/>
          <w:lang w:val="en-US"/>
        </w:rPr>
        <w:t>Name</w:t>
      </w:r>
    </w:p>
    <w:p>
      <w:pPr>
        <w:widowControl w:val="0"/>
        <w:spacing w:line="276" w:lineRule="auto"/>
        <w:ind w:right="0"/>
        <w:jc w:val="both"/>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pPr>
    </w:p>
    <w:p>
      <w:pPr>
        <w:widowControl w:val="0"/>
        <w:spacing w:line="276" w:lineRule="auto"/>
        <w:ind w:right="0"/>
        <w:jc w:val="both"/>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pPr>
      <w:r>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t>Who gave you your name? Do you like your name?</w:t>
      </w:r>
    </w:p>
    <w:p>
      <w:pPr>
        <w:widowControl w:val="0"/>
        <w:spacing w:line="276" w:lineRule="auto"/>
        <w:ind w:right="0"/>
        <w:jc w:val="both"/>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pPr>
      <w:r>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t xml:space="preserve">(Khuê) The name “Khuê” was bestowed upon me by my uncle, who holds a special place in my life. I am truly grateful for this meaningful gesture because my name carries a sense of personal identity. However, I must admit that I’m not really fond of my name because “Khuê” is often considered a feminine name. </w:t>
      </w:r>
    </w:p>
    <w:p>
      <w:pPr>
        <w:widowControl w:val="0"/>
        <w:spacing w:line="276" w:lineRule="auto"/>
        <w:ind w:right="0"/>
        <w:jc w:val="both"/>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pPr>
    </w:p>
    <w:p>
      <w:pPr>
        <w:widowControl w:val="0"/>
        <w:spacing w:line="276" w:lineRule="auto"/>
        <w:ind w:right="0"/>
        <w:jc w:val="both"/>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pPr>
      <w:r>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t>Does your name have any particular meaning?</w:t>
      </w:r>
    </w:p>
    <w:p>
      <w:pPr>
        <w:widowControl w:val="0"/>
        <w:spacing w:line="276" w:lineRule="auto"/>
        <w:ind w:right="0"/>
        <w:jc w:val="both"/>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pPr>
      <w:r>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t>(Khuê) No, I don’t think so. The name “Khuê” does not hold any specific meaning in Vietnamese language. And the word “Khuê” alone does not encompass any literal meaning either.</w:t>
      </w:r>
    </w:p>
    <w:p>
      <w:pPr>
        <w:widowControl w:val="0"/>
        <w:spacing w:line="276" w:lineRule="auto"/>
        <w:ind w:right="0"/>
        <w:jc w:val="both"/>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pPr>
    </w:p>
    <w:p>
      <w:pPr>
        <w:widowControl w:val="0"/>
        <w:spacing w:line="276" w:lineRule="auto"/>
        <w:ind w:right="0"/>
        <w:jc w:val="both"/>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pPr>
      <w:r>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t>Is your name common or unusual name in your country?</w:t>
      </w:r>
    </w:p>
    <w:p>
      <w:pPr>
        <w:widowControl w:val="0"/>
        <w:spacing w:line="276" w:lineRule="auto"/>
        <w:ind w:right="0"/>
        <w:jc w:val="both"/>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pPr>
      <w:r>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t>(Khuê) From my observation, the name “Khuê” can be considered as relatively rare. In fact, I’ve never encountered or heard of anyone who have the same name as mine.</w:t>
      </w:r>
    </w:p>
    <w:p>
      <w:pPr>
        <w:widowControl w:val="0"/>
        <w:spacing w:line="276" w:lineRule="auto"/>
        <w:ind w:right="0"/>
        <w:jc w:val="both"/>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pPr>
    </w:p>
    <w:p>
      <w:pPr>
        <w:widowControl w:val="0"/>
        <w:spacing w:line="276" w:lineRule="auto"/>
        <w:ind w:right="0"/>
        <w:jc w:val="both"/>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pPr>
      <w:r>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t>What kinds of names are popular in your country?</w:t>
      </w:r>
    </w:p>
    <w:p>
      <w:pPr>
        <w:widowControl w:val="0"/>
        <w:spacing w:line="276" w:lineRule="auto"/>
        <w:ind w:right="0"/>
        <w:jc w:val="both"/>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pPr>
      <w:r>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t xml:space="preserve">(Khuê) To the best of my knowledge, the most commonly-used names in Vietnam include …… …. . Just go to some public places and shout out these names and you’ll surely see a lot of people turn around. </w:t>
      </w:r>
    </w:p>
    <w:p>
      <w:pPr>
        <w:widowControl w:val="0"/>
        <w:spacing w:line="276" w:lineRule="auto"/>
        <w:ind w:right="0"/>
        <w:jc w:val="both"/>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pPr>
    </w:p>
    <w:p>
      <w:pPr>
        <w:widowControl w:val="0"/>
        <w:spacing w:line="276" w:lineRule="auto"/>
        <w:ind w:right="0"/>
        <w:jc w:val="both"/>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pPr>
      <w:r>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t>In your country, do people feel that their name are very important?</w:t>
      </w:r>
    </w:p>
    <w:p>
      <w:pPr>
        <w:widowControl w:val="0"/>
        <w:spacing w:line="276" w:lineRule="auto"/>
        <w:ind w:right="0"/>
        <w:jc w:val="both"/>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pPr>
      <w:r>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t xml:space="preserve">(Khuê) In my opinion, the importance of one’s name can vary among individuals. While some people highly treasured their names, others may regard their name as nothing more than a personal identity, a thing to address each other. </w:t>
      </w:r>
    </w:p>
    <w:p>
      <w:pPr>
        <w:widowControl w:val="0"/>
        <w:spacing w:line="276" w:lineRule="auto"/>
        <w:ind w:right="0"/>
        <w:jc w:val="both"/>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pPr>
    </w:p>
    <w:p>
      <w:pPr>
        <w:widowControl w:val="0"/>
        <w:spacing w:line="276" w:lineRule="auto"/>
        <w:ind w:right="0"/>
        <w:jc w:val="both"/>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pPr>
      <w:r>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t>Would you like to change your name?</w:t>
      </w:r>
    </w:p>
    <w:p>
      <w:pPr>
        <w:widowControl w:val="0"/>
        <w:spacing w:line="276" w:lineRule="auto"/>
        <w:ind w:right="0"/>
        <w:jc w:val="both"/>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pPr>
      <w:r>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t xml:space="preserve">(Khuê) I must confess that I have no desire to change my name. You know I’m pretty content with the name I have been given as it holds personal significance and has been a unique symbol of my individuality since I was born. </w:t>
      </w:r>
    </w:p>
    <w:p>
      <w:pPr>
        <w:widowControl w:val="0"/>
        <w:spacing w:line="276" w:lineRule="auto"/>
        <w:ind w:right="0"/>
        <w:jc w:val="both"/>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pPr>
    </w:p>
    <w:p>
      <w:pPr>
        <w:widowControl w:val="0"/>
        <w:spacing w:line="276" w:lineRule="auto"/>
        <w:ind w:right="0"/>
        <w:jc w:val="both"/>
        <w:rPr>
          <w:rFonts w:hint="default" w:ascii="Calibri" w:hAnsi="Calibri" w:eastAsia="sans-serif" w:cs="Calibri"/>
          <w:b/>
          <w:bCs/>
          <w:i w:val="0"/>
          <w:iCs w:val="0"/>
          <w:caps w:val="0"/>
          <w:color w:val="00B050"/>
          <w:spacing w:val="0"/>
          <w:sz w:val="28"/>
          <w:szCs w:val="28"/>
          <w:highlight w:val="none"/>
          <w:u w:val="none"/>
          <w:shd w:val="clear" w:color="auto" w:fill="FFFFFF"/>
          <w:lang w:val="en-US"/>
        </w:rPr>
      </w:pPr>
      <w:r>
        <w:rPr>
          <w:rFonts w:hint="default" w:ascii="Calibri" w:hAnsi="Calibri" w:eastAsia="sans-serif" w:cs="Calibri"/>
          <w:b/>
          <w:bCs/>
          <w:i w:val="0"/>
          <w:iCs w:val="0"/>
          <w:caps w:val="0"/>
          <w:color w:val="00B050"/>
          <w:spacing w:val="0"/>
          <w:sz w:val="28"/>
          <w:szCs w:val="28"/>
          <w:highlight w:val="none"/>
          <w:u w:val="none"/>
          <w:shd w:val="clear" w:color="auto" w:fill="FFFFFF"/>
          <w:lang w:val="en-US"/>
        </w:rPr>
        <w:t>Birthday</w:t>
      </w:r>
    </w:p>
    <w:p>
      <w:pPr>
        <w:widowControl w:val="0"/>
        <w:spacing w:line="276" w:lineRule="auto"/>
        <w:ind w:right="0"/>
        <w:jc w:val="both"/>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pPr>
    </w:p>
    <w:p>
      <w:pPr>
        <w:widowControl w:val="0"/>
        <w:spacing w:line="276" w:lineRule="auto"/>
        <w:ind w:right="0"/>
        <w:jc w:val="both"/>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pPr>
      <w:r>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t>What do you usually do on your birthday?</w:t>
      </w:r>
    </w:p>
    <w:p>
      <w:pPr>
        <w:widowControl w:val="0"/>
        <w:spacing w:line="276" w:lineRule="auto"/>
        <w:ind w:right="0"/>
        <w:jc w:val="both"/>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pPr>
      <w:r>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t xml:space="preserve">(Khuê) My birthday is just slightly different from the other days because apart from my daily routine, I and my beloved family often indulge in a modest party in the evening where we enjoy some delicious dishes and exchange birthday presents. </w:t>
      </w:r>
    </w:p>
    <w:p>
      <w:pPr>
        <w:widowControl w:val="0"/>
        <w:spacing w:line="276" w:lineRule="auto"/>
        <w:ind w:right="0"/>
        <w:jc w:val="both"/>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pPr>
    </w:p>
    <w:p>
      <w:pPr>
        <w:widowControl w:val="0"/>
        <w:spacing w:line="276" w:lineRule="auto"/>
        <w:ind w:right="0"/>
        <w:jc w:val="both"/>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pPr>
      <w:r>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t>What kinds of birthday gift do you like to receive?</w:t>
      </w:r>
    </w:p>
    <w:p>
      <w:pPr>
        <w:widowControl w:val="0"/>
        <w:spacing w:line="276" w:lineRule="auto"/>
        <w:ind w:right="0"/>
        <w:jc w:val="both"/>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pPr>
      <w:r>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t xml:space="preserve">(Khuê) After some careful consideration, I believe I want a new laptop for my next birthday. You know my current laptop is a used one that I inherited from my ….., which is quite slow and outdated by today’s standard. So I think It’s time to retire it and get a new one to better suit my needs. </w:t>
      </w:r>
    </w:p>
    <w:p>
      <w:pPr>
        <w:widowControl w:val="0"/>
        <w:spacing w:line="276" w:lineRule="auto"/>
        <w:ind w:right="0"/>
        <w:jc w:val="both"/>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pPr>
    </w:p>
    <w:p>
      <w:pPr>
        <w:widowControl w:val="0"/>
        <w:spacing w:line="276" w:lineRule="auto"/>
        <w:ind w:right="0"/>
        <w:jc w:val="both"/>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pPr>
      <w:r>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t>How do people often celebrate birthday in your country?</w:t>
      </w:r>
    </w:p>
    <w:p>
      <w:pPr>
        <w:widowControl w:val="0"/>
        <w:spacing w:line="276" w:lineRule="auto"/>
        <w:ind w:right="0"/>
        <w:jc w:val="both"/>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pPr>
    </w:p>
    <w:p>
      <w:pPr>
        <w:widowControl w:val="0"/>
        <w:spacing w:line="276" w:lineRule="auto"/>
        <w:ind w:right="0"/>
        <w:jc w:val="both"/>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pPr>
      <w:r>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t>Do you think it’s important to celebrate your birthday?</w:t>
      </w:r>
    </w:p>
    <w:p>
      <w:pPr>
        <w:widowControl w:val="0"/>
        <w:spacing w:line="276" w:lineRule="auto"/>
        <w:ind w:right="0"/>
        <w:jc w:val="both"/>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pPr>
    </w:p>
    <w:p>
      <w:pPr>
        <w:widowControl w:val="0"/>
        <w:spacing w:line="276" w:lineRule="auto"/>
        <w:ind w:right="0"/>
        <w:jc w:val="both"/>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pPr>
    </w:p>
    <w:p>
      <w:pPr>
        <w:widowControl w:val="0"/>
        <w:spacing w:line="276" w:lineRule="auto"/>
        <w:ind w:right="0"/>
        <w:jc w:val="both"/>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pPr>
    </w:p>
    <w:p>
      <w:pPr>
        <w:widowControl w:val="0"/>
        <w:spacing w:line="276" w:lineRule="auto"/>
        <w:ind w:right="0"/>
        <w:jc w:val="both"/>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pPr>
    </w:p>
    <w:p>
      <w:pPr>
        <w:widowControl w:val="0"/>
        <w:spacing w:line="276" w:lineRule="auto"/>
        <w:ind w:right="0"/>
        <w:jc w:val="both"/>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pPr>
    </w:p>
    <w:p>
      <w:pPr>
        <w:widowControl w:val="0"/>
        <w:spacing w:line="276" w:lineRule="auto"/>
        <w:ind w:right="0"/>
        <w:jc w:val="both"/>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pPr>
    </w:p>
    <w:p>
      <w:pPr>
        <w:widowControl w:val="0"/>
        <w:spacing w:line="276" w:lineRule="auto"/>
        <w:ind w:right="0"/>
        <w:jc w:val="both"/>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pPr>
    </w:p>
    <w:p>
      <w:pPr>
        <w:widowControl w:val="0"/>
        <w:spacing w:line="276" w:lineRule="auto"/>
        <w:ind w:right="0"/>
        <w:jc w:val="both"/>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pPr>
    </w:p>
    <w:p>
      <w:pPr>
        <w:rPr>
          <w:rFonts w:hint="default" w:ascii="Calibri" w:hAnsi="Calibri" w:cs="Calibri"/>
          <w:b/>
          <w:bCs/>
          <w:color w:val="FF0000"/>
          <w:sz w:val="28"/>
          <w:szCs w:val="28"/>
          <w:u w:val="single"/>
          <w:lang w:val="en-US"/>
        </w:rPr>
      </w:pPr>
      <w:r>
        <w:rPr>
          <w:rFonts w:hint="default" w:ascii="Calibri" w:hAnsi="Calibri" w:cs="Calibri"/>
          <w:b/>
          <w:bCs/>
          <w:color w:val="FF0000"/>
          <w:sz w:val="28"/>
          <w:szCs w:val="28"/>
          <w:u w:val="single"/>
          <w:lang w:val="en-US"/>
        </w:rPr>
        <w:t>Hobby</w:t>
      </w:r>
    </w:p>
    <w:p>
      <w:pPr>
        <w:rPr>
          <w:rFonts w:hint="default" w:ascii="Calibri" w:hAnsi="Calibri" w:cs="Calibri"/>
          <w:sz w:val="28"/>
          <w:szCs w:val="28"/>
          <w:u w:val="single"/>
          <w:lang w:val="en-US"/>
        </w:rPr>
      </w:pPr>
      <w:r>
        <w:rPr>
          <w:rFonts w:hint="default" w:ascii="Calibri" w:hAnsi="Calibri" w:cs="Calibri"/>
          <w:sz w:val="28"/>
          <w:szCs w:val="28"/>
          <w:u w:val="single"/>
          <w:lang w:val="en-US"/>
        </w:rPr>
        <w:t>Do you have any hobbies?</w:t>
      </w:r>
    </w:p>
    <w:p>
      <w:pPr>
        <w:rPr>
          <w:rFonts w:hint="default" w:ascii="Calibri" w:hAnsi="Calibri" w:cs="Calibri"/>
          <w:sz w:val="28"/>
          <w:szCs w:val="28"/>
          <w:lang w:val="en-US"/>
        </w:rPr>
      </w:pPr>
      <w:r>
        <w:rPr>
          <w:rFonts w:hint="default" w:ascii="Calibri" w:hAnsi="Calibri" w:cs="Calibri"/>
          <w:sz w:val="28"/>
          <w:szCs w:val="28"/>
          <w:lang w:val="en-US"/>
        </w:rPr>
        <w:t>(</w:t>
      </w:r>
      <w:r>
        <w:rPr>
          <w:rFonts w:hint="default" w:cs="Calibri"/>
          <w:sz w:val="28"/>
          <w:szCs w:val="28"/>
          <w:lang w:val="en-US"/>
        </w:rPr>
        <w:t xml:space="preserve">Khanh) absolutely yes. I have several hobbies that I am quite passionate about. One of them is playing football. I have developed a habit of engaging in friendly football matches with my colleagues after work hours/ our shift has ended. It is a great way to connect with people and stay active. In addition, I frequently take my family to the local swimming pool on weekends, especially during the hot summer months in SG. It is an amazing physical activity for all of us to cool down and spend some quality time together. </w:t>
      </w:r>
    </w:p>
    <w:p>
      <w:pPr>
        <w:rPr>
          <w:rFonts w:hint="default" w:ascii="Calibri" w:hAnsi="Calibri" w:cs="Calibri"/>
          <w:sz w:val="28"/>
          <w:szCs w:val="28"/>
          <w:lang w:val="en-US"/>
        </w:rPr>
      </w:pPr>
    </w:p>
    <w:p>
      <w:pPr>
        <w:rPr>
          <w:rFonts w:hint="default" w:ascii="Calibri" w:hAnsi="Calibri" w:cs="Calibri"/>
          <w:sz w:val="28"/>
          <w:szCs w:val="28"/>
          <w:u w:val="single"/>
          <w:lang w:val="en-US"/>
        </w:rPr>
      </w:pPr>
      <w:r>
        <w:rPr>
          <w:rFonts w:hint="default" w:ascii="Calibri" w:hAnsi="Calibri" w:cs="Calibri"/>
          <w:sz w:val="28"/>
          <w:szCs w:val="28"/>
          <w:u w:val="single"/>
          <w:lang w:val="en-US"/>
        </w:rPr>
        <w:t>What hobbies are popular in your country?</w:t>
      </w:r>
    </w:p>
    <w:p>
      <w:pPr>
        <w:rPr>
          <w:rFonts w:hint="default" w:cs="Calibri"/>
          <w:sz w:val="28"/>
          <w:szCs w:val="28"/>
          <w:u w:val="none"/>
          <w:lang w:val="en-US"/>
        </w:rPr>
      </w:pPr>
      <w:r>
        <w:rPr>
          <w:rFonts w:hint="default" w:cs="Calibri"/>
          <w:sz w:val="28"/>
          <w:szCs w:val="28"/>
          <w:u w:val="none"/>
          <w:lang w:val="en-US"/>
        </w:rPr>
        <w:t xml:space="preserve">(Khanh) From my observation, popular hobbies vary greatly with age. Among youngsters, playing video games and surfing social media platforms like Tiktok or Facebook are very popular. On the other hand, adults seem to enjoy gathering at cafes,  not just for drinking their favorite beverages but also for engaging in lively discussions.  </w:t>
      </w:r>
    </w:p>
    <w:p>
      <w:pPr>
        <w:rPr>
          <w:rFonts w:hint="default" w:cs="Calibri"/>
          <w:sz w:val="28"/>
          <w:szCs w:val="28"/>
          <w:u w:val="none"/>
          <w:lang w:val="en-US"/>
        </w:rPr>
      </w:pPr>
    </w:p>
    <w:p>
      <w:pPr>
        <w:rPr>
          <w:rFonts w:hint="default" w:ascii="Calibri" w:hAnsi="Calibri" w:cs="Calibri"/>
          <w:sz w:val="28"/>
          <w:szCs w:val="28"/>
          <w:u w:val="single"/>
          <w:lang w:val="en-US"/>
        </w:rPr>
      </w:pPr>
      <w:r>
        <w:rPr>
          <w:rFonts w:hint="default" w:ascii="Calibri" w:hAnsi="Calibri" w:cs="Calibri"/>
          <w:sz w:val="28"/>
          <w:szCs w:val="28"/>
          <w:u w:val="single"/>
          <w:lang w:val="en-US"/>
        </w:rPr>
        <w:t>Is it important to have a hobby?</w:t>
      </w:r>
    </w:p>
    <w:p>
      <w:pPr>
        <w:rPr>
          <w:rFonts w:hint="default" w:cs="Calibri"/>
          <w:sz w:val="28"/>
          <w:szCs w:val="28"/>
          <w:lang w:val="en-US"/>
        </w:rPr>
      </w:pPr>
      <w:r>
        <w:rPr>
          <w:rFonts w:hint="default" w:ascii="Calibri" w:hAnsi="Calibri" w:cs="Calibri"/>
          <w:sz w:val="28"/>
          <w:szCs w:val="28"/>
          <w:lang w:val="en-US"/>
        </w:rPr>
        <w:t>(</w:t>
      </w:r>
      <w:r>
        <w:rPr>
          <w:rFonts w:hint="default" w:cs="Calibri"/>
          <w:sz w:val="28"/>
          <w:szCs w:val="28"/>
          <w:lang w:val="en-US"/>
        </w:rPr>
        <w:t>Khanh) Of course it is. Hobbies serve as a crucial escape from the demands of every life, helping people to relieve stress and enhance mood. Moreover, pursuing hobbies often provide opportunities to meet new people with shared interests and establish meaningful relationships.</w:t>
      </w:r>
    </w:p>
    <w:p>
      <w:pPr>
        <w:rPr>
          <w:rFonts w:hint="default" w:cs="Calibri"/>
          <w:sz w:val="28"/>
          <w:szCs w:val="28"/>
          <w:lang w:val="en-US"/>
        </w:rPr>
      </w:pPr>
    </w:p>
    <w:p>
      <w:pPr>
        <w:rPr>
          <w:rFonts w:hint="default" w:ascii="Calibri" w:hAnsi="Calibri" w:cs="Calibri"/>
          <w:sz w:val="28"/>
          <w:szCs w:val="28"/>
          <w:u w:val="single"/>
          <w:lang w:val="en-US"/>
        </w:rPr>
      </w:pPr>
      <w:r>
        <w:rPr>
          <w:rFonts w:hint="default" w:ascii="Calibri" w:hAnsi="Calibri" w:cs="Calibri"/>
          <w:sz w:val="28"/>
          <w:szCs w:val="28"/>
          <w:u w:val="single"/>
          <w:lang w:val="en-US"/>
        </w:rPr>
        <w:t>Is it harmful to spend too much time on a hobby?</w:t>
      </w:r>
    </w:p>
    <w:p>
      <w:pPr>
        <w:rPr>
          <w:rFonts w:hint="default" w:ascii="Calibri" w:hAnsi="Calibri" w:cs="Calibri"/>
          <w:sz w:val="28"/>
          <w:szCs w:val="28"/>
          <w:u w:val="none"/>
          <w:lang w:val="en-US"/>
        </w:rPr>
      </w:pPr>
      <w:r>
        <w:rPr>
          <w:rFonts w:hint="default" w:ascii="Calibri" w:hAnsi="Calibri" w:cs="Calibri"/>
          <w:sz w:val="28"/>
          <w:szCs w:val="28"/>
          <w:u w:val="none"/>
          <w:lang w:val="en-US"/>
        </w:rPr>
        <w:t>(</w:t>
      </w:r>
      <w:r>
        <w:rPr>
          <w:rFonts w:hint="default" w:cs="Calibri"/>
          <w:sz w:val="28"/>
          <w:szCs w:val="28"/>
          <w:u w:val="none"/>
          <w:lang w:val="en-US"/>
        </w:rPr>
        <w:t xml:space="preserve">Khanh) I strongly believe that It depends on the nature of the hobby and the amount of time we spend on it. For example, spending excessive time on activities considered unproductive, such as gaming, could lead to time wastage and neglect of important responsibilities. This can impact one’s academic of professional performance and may even negatively affect personal relationship. </w:t>
      </w:r>
    </w:p>
    <w:p>
      <w:pPr>
        <w:rPr>
          <w:rFonts w:hint="default" w:ascii="Calibri" w:hAnsi="Calibri" w:cs="Calibri"/>
          <w:sz w:val="28"/>
          <w:szCs w:val="28"/>
          <w:u w:val="none"/>
          <w:lang w:val="en-US"/>
        </w:rPr>
      </w:pPr>
    </w:p>
    <w:p>
      <w:pPr>
        <w:rPr>
          <w:rFonts w:hint="default" w:ascii="Calibri" w:hAnsi="Calibri" w:cs="Calibri"/>
          <w:sz w:val="28"/>
          <w:szCs w:val="28"/>
          <w:u w:val="single"/>
          <w:lang w:val="en-US"/>
        </w:rPr>
      </w:pPr>
      <w:r>
        <w:rPr>
          <w:rFonts w:hint="default" w:ascii="Calibri" w:hAnsi="Calibri" w:cs="Calibri"/>
          <w:sz w:val="28"/>
          <w:szCs w:val="28"/>
          <w:u w:val="single"/>
          <w:lang w:val="en-US"/>
        </w:rPr>
        <w:t>What sort of hobbies would you like to try in the future?</w:t>
      </w:r>
    </w:p>
    <w:p>
      <w:pPr>
        <w:rPr>
          <w:rFonts w:hint="default" w:ascii="Calibri" w:hAnsi="Calibri" w:cs="Calibri"/>
          <w:sz w:val="28"/>
          <w:szCs w:val="28"/>
          <w:highlight w:val="yellow"/>
          <w:lang w:val="en-US"/>
        </w:rPr>
      </w:pPr>
      <w:r>
        <w:rPr>
          <w:rFonts w:hint="default" w:ascii="Calibri" w:hAnsi="Calibri" w:cs="Calibri"/>
          <w:sz w:val="28"/>
          <w:szCs w:val="28"/>
          <w:lang w:val="en-US"/>
        </w:rPr>
        <w:t>(</w:t>
      </w:r>
      <w:r>
        <w:rPr>
          <w:rFonts w:hint="default" w:cs="Calibri"/>
          <w:sz w:val="28"/>
          <w:szCs w:val="28"/>
          <w:lang w:val="en-US"/>
        </w:rPr>
        <w:t>Khanh</w:t>
      </w:r>
      <w:r>
        <w:rPr>
          <w:rFonts w:hint="default" w:ascii="Calibri" w:hAnsi="Calibri" w:cs="Calibri"/>
          <w:sz w:val="28"/>
          <w:szCs w:val="28"/>
          <w:lang w:val="en-US"/>
        </w:rPr>
        <w:t xml:space="preserve">) </w:t>
      </w:r>
      <w:r>
        <w:rPr>
          <w:rFonts w:hint="default" w:cs="Calibri"/>
          <w:sz w:val="28"/>
          <w:szCs w:val="28"/>
          <w:lang w:val="en-US"/>
        </w:rPr>
        <w:t xml:space="preserve">At the moment, </w:t>
      </w:r>
      <w:r>
        <w:rPr>
          <w:rFonts w:hint="default" w:ascii="Calibri" w:hAnsi="Calibri" w:cs="Calibri"/>
          <w:sz w:val="28"/>
          <w:szCs w:val="28"/>
          <w:lang w:val="en-US"/>
        </w:rPr>
        <w:t>I must say that</w:t>
      </w:r>
      <w:r>
        <w:rPr>
          <w:rFonts w:hint="default" w:ascii="Calibri" w:hAnsi="Calibri" w:cs="Calibri"/>
          <w:sz w:val="28"/>
          <w:szCs w:val="28"/>
          <w:highlight w:val="yellow"/>
          <w:lang w:val="en-US"/>
        </w:rPr>
        <w:t xml:space="preserve"> I am totally clueless about</w:t>
      </w:r>
      <w:r>
        <w:rPr>
          <w:rFonts w:hint="default" w:cs="Calibri"/>
          <w:sz w:val="28"/>
          <w:szCs w:val="28"/>
          <w:highlight w:val="yellow"/>
          <w:lang w:val="en-US"/>
        </w:rPr>
        <w:t>: hoàn toàn không biết</w:t>
      </w:r>
      <w:r>
        <w:rPr>
          <w:rFonts w:hint="default" w:ascii="Calibri" w:hAnsi="Calibri" w:cs="Calibri"/>
          <w:sz w:val="28"/>
          <w:szCs w:val="28"/>
          <w:highlight w:val="yellow"/>
          <w:lang w:val="en-US"/>
        </w:rPr>
        <w:t xml:space="preserve"> w</w:t>
      </w:r>
      <w:r>
        <w:rPr>
          <w:rFonts w:hint="default" w:ascii="Calibri" w:hAnsi="Calibri" w:cs="Calibri"/>
          <w:sz w:val="28"/>
          <w:szCs w:val="28"/>
          <w:lang w:val="en-US"/>
        </w:rPr>
        <w:t xml:space="preserve">hat new hobbies I may try in the future. </w:t>
      </w:r>
      <w:r>
        <w:rPr>
          <w:rFonts w:hint="default" w:cs="Calibri"/>
          <w:sz w:val="28"/>
          <w:szCs w:val="28"/>
          <w:lang w:val="en-US"/>
        </w:rPr>
        <w:t xml:space="preserve">In fact, the idea of pursuing a new hobby has never crossed my mind. </w:t>
      </w:r>
      <w:r>
        <w:rPr>
          <w:rFonts w:hint="default" w:ascii="Calibri" w:hAnsi="Calibri" w:cs="Calibri"/>
          <w:sz w:val="28"/>
          <w:szCs w:val="28"/>
          <w:highlight w:val="yellow"/>
          <w:lang w:val="en-US"/>
        </w:rPr>
        <w:t>Maybe only time will tell</w:t>
      </w:r>
      <w:r>
        <w:rPr>
          <w:rFonts w:hint="default" w:cs="Calibri"/>
          <w:sz w:val="28"/>
          <w:szCs w:val="28"/>
          <w:highlight w:val="yellow"/>
          <w:lang w:val="en-US"/>
        </w:rPr>
        <w:t>: để 1 thời gian rồi mới biết được</w:t>
      </w:r>
      <w:r>
        <w:rPr>
          <w:rFonts w:hint="default" w:ascii="Calibri" w:hAnsi="Calibri" w:cs="Calibri"/>
          <w:sz w:val="28"/>
          <w:szCs w:val="28"/>
          <w:highlight w:val="yellow"/>
          <w:lang w:val="en-US"/>
        </w:rPr>
        <w:t xml:space="preserve">. </w:t>
      </w:r>
    </w:p>
    <w:p>
      <w:pPr>
        <w:rPr>
          <w:rFonts w:hint="default" w:ascii="Calibri" w:hAnsi="Calibri" w:cs="Calibri"/>
          <w:sz w:val="28"/>
          <w:szCs w:val="28"/>
          <w:lang w:val="en-US"/>
        </w:rPr>
      </w:pPr>
    </w:p>
    <w:p>
      <w:pPr>
        <w:widowControl w:val="0"/>
        <w:spacing w:line="276" w:lineRule="auto"/>
        <w:ind w:right="0"/>
        <w:jc w:val="both"/>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pPr>
    </w:p>
    <w:p>
      <w:pPr>
        <w:widowControl w:val="0"/>
        <w:spacing w:line="276" w:lineRule="auto"/>
        <w:ind w:right="0"/>
        <w:jc w:val="both"/>
        <w:rPr>
          <w:rFonts w:hint="default" w:ascii="Calibri" w:hAnsi="Calibri" w:eastAsia="sans-serif" w:cs="Calibri"/>
          <w:b/>
          <w:bCs/>
          <w:i w:val="0"/>
          <w:iCs w:val="0"/>
          <w:caps w:val="0"/>
          <w:strike w:val="0"/>
          <w:dstrike w:val="0"/>
          <w:color w:val="000000"/>
          <w:spacing w:val="0"/>
          <w:sz w:val="28"/>
          <w:szCs w:val="28"/>
          <w:highlight w:val="none"/>
          <w:u w:val="none"/>
          <w:shd w:val="clear" w:color="auto" w:fill="FFFFFF"/>
          <w:lang w:val="en-US"/>
        </w:rPr>
      </w:pPr>
      <w:r>
        <w:rPr>
          <w:rFonts w:hint="default" w:ascii="Calibri" w:hAnsi="Calibri" w:eastAsia="sans-serif" w:cs="Calibri"/>
          <w:b/>
          <w:bCs/>
          <w:i w:val="0"/>
          <w:iCs w:val="0"/>
          <w:caps w:val="0"/>
          <w:strike w:val="0"/>
          <w:dstrike w:val="0"/>
          <w:color w:val="000000"/>
          <w:spacing w:val="0"/>
          <w:sz w:val="28"/>
          <w:szCs w:val="28"/>
          <w:highlight w:val="none"/>
          <w:u w:val="none"/>
          <w:shd w:val="clear" w:color="auto" w:fill="FFFFFF"/>
          <w:lang w:val="en-US"/>
        </w:rPr>
        <w:t>Dreams and ambitions</w:t>
      </w:r>
    </w:p>
    <w:p>
      <w:pPr>
        <w:widowControl w:val="0"/>
        <w:spacing w:line="276" w:lineRule="auto"/>
        <w:ind w:right="0"/>
        <w:jc w:val="both"/>
        <w:rPr>
          <w:rFonts w:hint="default" w:ascii="Calibri" w:hAnsi="Calibri" w:eastAsia="sans-serif" w:cs="Calibri"/>
          <w:b w:val="0"/>
          <w:bCs w:val="0"/>
          <w:i w:val="0"/>
          <w:iCs w:val="0"/>
          <w:caps w:val="0"/>
          <w:strike w:val="0"/>
          <w:dstrike w:val="0"/>
          <w:color w:val="000000"/>
          <w:spacing w:val="0"/>
          <w:sz w:val="24"/>
          <w:szCs w:val="24"/>
          <w:highlight w:val="none"/>
          <w:u w:val="single"/>
          <w:shd w:val="clear" w:color="auto" w:fill="FFFFFF"/>
          <w:lang w:val="en-US"/>
        </w:rPr>
      </w:pPr>
      <w:r>
        <w:rPr>
          <w:rFonts w:hint="default" w:ascii="Calibri" w:hAnsi="Calibri" w:eastAsia="sans-serif" w:cs="Calibri"/>
          <w:b w:val="0"/>
          <w:bCs w:val="0"/>
          <w:i w:val="0"/>
          <w:iCs w:val="0"/>
          <w:caps w:val="0"/>
          <w:strike w:val="0"/>
          <w:dstrike w:val="0"/>
          <w:color w:val="000000"/>
          <w:spacing w:val="0"/>
          <w:sz w:val="24"/>
          <w:szCs w:val="24"/>
          <w:highlight w:val="none"/>
          <w:u w:val="single"/>
          <w:shd w:val="clear" w:color="auto" w:fill="FFFFFF"/>
          <w:lang w:val="en-US"/>
        </w:rPr>
        <w:t>What was your childhood dream?</w:t>
      </w:r>
    </w:p>
    <w:p>
      <w:pPr>
        <w:widowControl w:val="0"/>
        <w:spacing w:line="276" w:lineRule="auto"/>
        <w:ind w:right="0"/>
        <w:jc w:val="both"/>
        <w:rPr>
          <w:rFonts w:hint="default" w:ascii="Calibri" w:hAnsi="Calibri" w:eastAsia="sans-serif" w:cs="Calibri"/>
          <w:b w:val="0"/>
          <w:bCs w:val="0"/>
          <w:i w:val="0"/>
          <w:iCs w:val="0"/>
          <w:caps w:val="0"/>
          <w:strike w:val="0"/>
          <w:dstrike w:val="0"/>
          <w:color w:val="000000"/>
          <w:spacing w:val="0"/>
          <w:sz w:val="24"/>
          <w:szCs w:val="24"/>
          <w:highlight w:val="yellow"/>
          <w:u w:val="none"/>
          <w:shd w:val="clear" w:color="auto" w:fill="FFFFFF"/>
          <w:lang w:val="en-US"/>
        </w:rPr>
      </w:pPr>
      <w:r>
        <w:rPr>
          <w:rFonts w:hint="default" w:ascii="Calibri" w:hAnsi="Calibri" w:eastAsia="sans-serif" w:cs="Calibri"/>
          <w:b w:val="0"/>
          <w:bCs w:val="0"/>
          <w:i w:val="0"/>
          <w:iCs w:val="0"/>
          <w:caps w:val="0"/>
          <w:strike w:val="0"/>
          <w:dstrike w:val="0"/>
          <w:color w:val="000000"/>
          <w:spacing w:val="0"/>
          <w:sz w:val="24"/>
          <w:szCs w:val="24"/>
          <w:highlight w:val="none"/>
          <w:u w:val="none"/>
          <w:shd w:val="clear" w:color="auto" w:fill="FFFFFF"/>
          <w:lang w:val="en-US"/>
        </w:rPr>
        <w:t>(Hiền) It may sound strange, but in my childhood and even at present, I’ve had no dream, no ambition at all. I’m one of those girls who prefer to</w:t>
      </w:r>
      <w:r>
        <w:rPr>
          <w:rFonts w:hint="default" w:ascii="Calibri" w:hAnsi="Calibri" w:eastAsia="sans-serif" w:cs="Calibri"/>
          <w:b w:val="0"/>
          <w:bCs w:val="0"/>
          <w:i w:val="0"/>
          <w:iCs w:val="0"/>
          <w:caps w:val="0"/>
          <w:strike w:val="0"/>
          <w:dstrike w:val="0"/>
          <w:color w:val="000000"/>
          <w:spacing w:val="0"/>
          <w:sz w:val="24"/>
          <w:szCs w:val="24"/>
          <w:highlight w:val="yellow"/>
          <w:u w:val="none"/>
          <w:shd w:val="clear" w:color="auto" w:fill="FFFFFF"/>
          <w:lang w:val="en-US"/>
        </w:rPr>
        <w:t xml:space="preserve"> enjoy the moment</w:t>
      </w:r>
      <w:r>
        <w:rPr>
          <w:rFonts w:hint="default" w:ascii="Calibri" w:hAnsi="Calibri" w:eastAsia="sans-serif" w:cs="Calibri"/>
          <w:b w:val="0"/>
          <w:bCs w:val="0"/>
          <w:i w:val="0"/>
          <w:iCs w:val="0"/>
          <w:caps w:val="0"/>
          <w:strike w:val="0"/>
          <w:dstrike w:val="0"/>
          <w:color w:val="000000"/>
          <w:spacing w:val="0"/>
          <w:sz w:val="24"/>
          <w:szCs w:val="24"/>
          <w:highlight w:val="none"/>
          <w:u w:val="none"/>
          <w:shd w:val="clear" w:color="auto" w:fill="FFFFFF"/>
          <w:lang w:val="en-US"/>
        </w:rPr>
        <w:t xml:space="preserve"> and </w:t>
      </w:r>
      <w:r>
        <w:rPr>
          <w:rFonts w:hint="default" w:ascii="Calibri" w:hAnsi="Calibri" w:eastAsia="sans-serif" w:cs="Calibri"/>
          <w:b w:val="0"/>
          <w:bCs w:val="0"/>
          <w:i w:val="0"/>
          <w:iCs w:val="0"/>
          <w:caps w:val="0"/>
          <w:strike w:val="0"/>
          <w:dstrike w:val="0"/>
          <w:color w:val="000000"/>
          <w:spacing w:val="0"/>
          <w:sz w:val="24"/>
          <w:szCs w:val="24"/>
          <w:highlight w:val="yellow"/>
          <w:u w:val="none"/>
          <w:shd w:val="clear" w:color="auto" w:fill="FFFFFF"/>
          <w:lang w:val="en-US"/>
        </w:rPr>
        <w:t>take each day as it comes.</w:t>
      </w:r>
      <w:r>
        <w:rPr>
          <w:rFonts w:hint="default" w:ascii="Calibri" w:hAnsi="Calibri" w:eastAsia="sans-serif" w:cs="Calibri"/>
          <w:b w:val="0"/>
          <w:bCs w:val="0"/>
          <w:i w:val="0"/>
          <w:iCs w:val="0"/>
          <w:caps w:val="0"/>
          <w:strike w:val="0"/>
          <w:dstrike w:val="0"/>
          <w:color w:val="000000"/>
          <w:spacing w:val="0"/>
          <w:sz w:val="24"/>
          <w:szCs w:val="24"/>
          <w:highlight w:val="none"/>
          <w:u w:val="none"/>
          <w:shd w:val="clear" w:color="auto" w:fill="FFFFFF"/>
          <w:lang w:val="en-US"/>
        </w:rPr>
        <w:t xml:space="preserve"> </w:t>
      </w:r>
      <w:r>
        <w:rPr>
          <w:rFonts w:hint="default" w:ascii="Calibri" w:hAnsi="Calibri" w:eastAsia="sans-serif" w:cs="Calibri"/>
          <w:b w:val="0"/>
          <w:bCs w:val="0"/>
          <w:i w:val="0"/>
          <w:iCs w:val="0"/>
          <w:strike w:val="0"/>
          <w:dstrike w:val="0"/>
          <w:color w:val="000000"/>
          <w:spacing w:val="0"/>
          <w:sz w:val="24"/>
          <w:szCs w:val="24"/>
          <w:highlight w:val="none"/>
          <w:u w:val="none"/>
          <w:shd w:val="clear" w:color="auto" w:fill="FFFFFF"/>
          <w:lang w:val="en-US"/>
        </w:rPr>
        <w:t>Y</w:t>
      </w:r>
      <w:r>
        <w:rPr>
          <w:rFonts w:hint="default" w:ascii="Calibri" w:hAnsi="Calibri" w:eastAsia="sans-serif" w:cs="Calibri"/>
          <w:b w:val="0"/>
          <w:bCs w:val="0"/>
          <w:i w:val="0"/>
          <w:iCs w:val="0"/>
          <w:caps w:val="0"/>
          <w:strike w:val="0"/>
          <w:dstrike w:val="0"/>
          <w:color w:val="000000"/>
          <w:spacing w:val="0"/>
          <w:sz w:val="24"/>
          <w:szCs w:val="24"/>
          <w:highlight w:val="none"/>
          <w:u w:val="none"/>
          <w:shd w:val="clear" w:color="auto" w:fill="FFFFFF"/>
          <w:lang w:val="en-US"/>
        </w:rPr>
        <w:t xml:space="preserve">ou know I have a belief that </w:t>
      </w:r>
      <w:r>
        <w:rPr>
          <w:rFonts w:hint="default" w:ascii="Calibri" w:hAnsi="Calibri" w:eastAsia="sans-serif" w:cs="Calibri"/>
          <w:b w:val="0"/>
          <w:bCs w:val="0"/>
          <w:i w:val="0"/>
          <w:iCs w:val="0"/>
          <w:caps w:val="0"/>
          <w:strike w:val="0"/>
          <w:dstrike w:val="0"/>
          <w:color w:val="000000"/>
          <w:spacing w:val="0"/>
          <w:sz w:val="24"/>
          <w:szCs w:val="24"/>
          <w:highlight w:val="yellow"/>
          <w:u w:val="none"/>
          <w:shd w:val="clear" w:color="auto" w:fill="FFFFFF"/>
          <w:lang w:val="en-US"/>
        </w:rPr>
        <w:t>no matter how meticulous we plan ahead</w:t>
      </w:r>
      <w:r>
        <w:rPr>
          <w:rFonts w:hint="default" w:ascii="Calibri" w:hAnsi="Calibri" w:eastAsia="sans-serif" w:cs="Calibri"/>
          <w:b w:val="0"/>
          <w:bCs w:val="0"/>
          <w:i w:val="0"/>
          <w:iCs w:val="0"/>
          <w:caps w:val="0"/>
          <w:strike w:val="0"/>
          <w:dstrike w:val="0"/>
          <w:color w:val="000000"/>
          <w:spacing w:val="0"/>
          <w:sz w:val="24"/>
          <w:szCs w:val="24"/>
          <w:highlight w:val="none"/>
          <w:u w:val="none"/>
          <w:shd w:val="clear" w:color="auto" w:fill="FFFFFF"/>
          <w:lang w:val="en-US"/>
        </w:rPr>
        <w:t xml:space="preserve">, life always finds a way to </w:t>
      </w:r>
      <w:r>
        <w:rPr>
          <w:rFonts w:hint="default" w:ascii="Calibri" w:hAnsi="Calibri" w:eastAsia="sans-serif" w:cs="Calibri"/>
          <w:b w:val="0"/>
          <w:bCs w:val="0"/>
          <w:i w:val="0"/>
          <w:iCs w:val="0"/>
          <w:caps w:val="0"/>
          <w:strike w:val="0"/>
          <w:dstrike w:val="0"/>
          <w:color w:val="000000"/>
          <w:spacing w:val="0"/>
          <w:sz w:val="24"/>
          <w:szCs w:val="24"/>
          <w:highlight w:val="yellow"/>
          <w:u w:val="none"/>
          <w:shd w:val="clear" w:color="auto" w:fill="FFFFFF"/>
          <w:lang w:val="en-US"/>
        </w:rPr>
        <w:t>throws you a curve ball: gây khó dễ cho bạn</w:t>
      </w:r>
      <w:r>
        <w:rPr>
          <w:rFonts w:hint="default" w:ascii="Calibri" w:hAnsi="Calibri" w:eastAsia="sans-serif" w:cs="Calibri"/>
          <w:b w:val="0"/>
          <w:bCs w:val="0"/>
          <w:i w:val="0"/>
          <w:iCs w:val="0"/>
          <w:caps w:val="0"/>
          <w:strike w:val="0"/>
          <w:dstrike w:val="0"/>
          <w:color w:val="000000"/>
          <w:spacing w:val="0"/>
          <w:sz w:val="24"/>
          <w:szCs w:val="24"/>
          <w:highlight w:val="none"/>
          <w:u w:val="none"/>
          <w:shd w:val="clear" w:color="auto" w:fill="FFFFFF"/>
          <w:lang w:val="en-US"/>
        </w:rPr>
        <w:t xml:space="preserve"> </w:t>
      </w:r>
      <w:r>
        <w:rPr>
          <w:rFonts w:hint="default" w:ascii="Calibri" w:hAnsi="Calibri" w:eastAsia="sans-serif" w:cs="Calibri"/>
          <w:b w:val="0"/>
          <w:bCs w:val="0"/>
          <w:i w:val="0"/>
          <w:iCs w:val="0"/>
          <w:caps w:val="0"/>
          <w:strike w:val="0"/>
          <w:dstrike w:val="0"/>
          <w:color w:val="000000"/>
          <w:spacing w:val="0"/>
          <w:sz w:val="24"/>
          <w:szCs w:val="24"/>
          <w:highlight w:val="yellow"/>
          <w:u w:val="none"/>
          <w:shd w:val="clear" w:color="auto" w:fill="FFFFFF"/>
          <w:lang w:val="en-US"/>
        </w:rPr>
        <w:t>at the least expected moments: những lúc bất ngờ nhất.</w:t>
      </w:r>
    </w:p>
    <w:p>
      <w:pPr>
        <w:widowControl w:val="0"/>
        <w:spacing w:line="276" w:lineRule="auto"/>
        <w:ind w:right="0"/>
        <w:jc w:val="both"/>
        <w:rPr>
          <w:rFonts w:hint="default" w:ascii="Calibri" w:hAnsi="Calibri" w:eastAsia="sans-serif" w:cs="Calibri"/>
          <w:b w:val="0"/>
          <w:bCs w:val="0"/>
          <w:i w:val="0"/>
          <w:iCs w:val="0"/>
          <w:caps w:val="0"/>
          <w:strike w:val="0"/>
          <w:dstrike w:val="0"/>
          <w:color w:val="000000"/>
          <w:spacing w:val="0"/>
          <w:sz w:val="24"/>
          <w:szCs w:val="24"/>
          <w:highlight w:val="none"/>
          <w:u w:val="none"/>
          <w:shd w:val="clear" w:color="auto" w:fill="FFFFFF"/>
          <w:lang w:val="en-US"/>
        </w:rPr>
      </w:pPr>
    </w:p>
    <w:p>
      <w:pPr>
        <w:widowControl w:val="0"/>
        <w:spacing w:line="276" w:lineRule="auto"/>
        <w:ind w:right="0"/>
        <w:jc w:val="both"/>
        <w:rPr>
          <w:rFonts w:hint="default" w:ascii="Calibri" w:hAnsi="Calibri" w:eastAsia="sans-serif" w:cs="Calibri"/>
          <w:b w:val="0"/>
          <w:bCs w:val="0"/>
          <w:i w:val="0"/>
          <w:iCs w:val="0"/>
          <w:caps w:val="0"/>
          <w:strike w:val="0"/>
          <w:dstrike w:val="0"/>
          <w:color w:val="000000"/>
          <w:spacing w:val="0"/>
          <w:sz w:val="24"/>
          <w:szCs w:val="24"/>
          <w:highlight w:val="none"/>
          <w:u w:val="single"/>
          <w:shd w:val="clear" w:color="auto" w:fill="FFFFFF"/>
          <w:lang w:val="en-US"/>
        </w:rPr>
      </w:pPr>
      <w:r>
        <w:rPr>
          <w:rFonts w:hint="default" w:ascii="Calibri" w:hAnsi="Calibri" w:eastAsia="sans-serif" w:cs="Calibri"/>
          <w:b w:val="0"/>
          <w:bCs w:val="0"/>
          <w:i w:val="0"/>
          <w:iCs w:val="0"/>
          <w:caps w:val="0"/>
          <w:strike w:val="0"/>
          <w:dstrike w:val="0"/>
          <w:color w:val="000000"/>
          <w:spacing w:val="0"/>
          <w:sz w:val="24"/>
          <w:szCs w:val="24"/>
          <w:highlight w:val="none"/>
          <w:u w:val="single"/>
          <w:shd w:val="clear" w:color="auto" w:fill="FFFFFF"/>
          <w:lang w:val="en-US"/>
        </w:rPr>
        <w:t>Are you the kind of person who sticks to dream?</w:t>
      </w:r>
    </w:p>
    <w:p>
      <w:pPr>
        <w:widowControl w:val="0"/>
        <w:spacing w:line="276" w:lineRule="auto"/>
        <w:ind w:right="0"/>
        <w:jc w:val="both"/>
        <w:rPr>
          <w:rFonts w:hint="default" w:ascii="Calibri" w:hAnsi="Calibri" w:eastAsia="sans-serif" w:cs="Calibri"/>
          <w:b w:val="0"/>
          <w:bCs w:val="0"/>
          <w:i w:val="0"/>
          <w:iCs w:val="0"/>
          <w:caps w:val="0"/>
          <w:strike w:val="0"/>
          <w:dstrike w:val="0"/>
          <w:color w:val="000000"/>
          <w:spacing w:val="0"/>
          <w:sz w:val="24"/>
          <w:szCs w:val="24"/>
          <w:highlight w:val="none"/>
          <w:u w:val="single"/>
          <w:shd w:val="clear" w:color="auto" w:fill="FFFFFF"/>
          <w:lang w:val="en-US"/>
        </w:rPr>
      </w:pPr>
    </w:p>
    <w:p>
      <w:pPr>
        <w:widowControl w:val="0"/>
        <w:spacing w:line="276" w:lineRule="auto"/>
        <w:ind w:right="0"/>
        <w:jc w:val="both"/>
        <w:rPr>
          <w:rFonts w:hint="default" w:ascii="Calibri" w:hAnsi="Calibri" w:eastAsia="sans-serif" w:cs="Calibri"/>
          <w:b w:val="0"/>
          <w:bCs w:val="0"/>
          <w:i w:val="0"/>
          <w:iCs w:val="0"/>
          <w:caps w:val="0"/>
          <w:strike w:val="0"/>
          <w:dstrike w:val="0"/>
          <w:color w:val="000000"/>
          <w:spacing w:val="0"/>
          <w:sz w:val="24"/>
          <w:szCs w:val="24"/>
          <w:highlight w:val="none"/>
          <w:u w:val="single"/>
          <w:shd w:val="clear" w:color="auto" w:fill="FFFFFF"/>
          <w:lang w:val="en-US"/>
        </w:rPr>
      </w:pPr>
      <w:r>
        <w:rPr>
          <w:rFonts w:hint="default" w:ascii="Calibri" w:hAnsi="Calibri" w:eastAsia="sans-serif" w:cs="Calibri"/>
          <w:b w:val="0"/>
          <w:bCs w:val="0"/>
          <w:i w:val="0"/>
          <w:iCs w:val="0"/>
          <w:caps w:val="0"/>
          <w:strike w:val="0"/>
          <w:dstrike w:val="0"/>
          <w:color w:val="000000"/>
          <w:spacing w:val="0"/>
          <w:sz w:val="24"/>
          <w:szCs w:val="24"/>
          <w:highlight w:val="none"/>
          <w:u w:val="single"/>
          <w:shd w:val="clear" w:color="auto" w:fill="FFFFFF"/>
          <w:lang w:val="en-US"/>
        </w:rPr>
        <w:t>What is your dream job?</w:t>
      </w:r>
    </w:p>
    <w:p>
      <w:pPr>
        <w:widowControl w:val="0"/>
        <w:spacing w:line="276" w:lineRule="auto"/>
        <w:ind w:right="0"/>
        <w:jc w:val="both"/>
        <w:rPr>
          <w:rFonts w:hint="default" w:ascii="Calibri" w:hAnsi="Calibri" w:eastAsia="sans-serif" w:cs="Calibri"/>
          <w:b w:val="0"/>
          <w:bCs w:val="0"/>
          <w:i w:val="0"/>
          <w:iCs w:val="0"/>
          <w:caps w:val="0"/>
          <w:strike w:val="0"/>
          <w:dstrike w:val="0"/>
          <w:color w:val="000000"/>
          <w:spacing w:val="0"/>
          <w:sz w:val="24"/>
          <w:szCs w:val="24"/>
          <w:highlight w:val="none"/>
          <w:u w:val="none"/>
          <w:shd w:val="clear" w:color="auto" w:fill="FFFFFF"/>
          <w:lang w:val="en-US"/>
        </w:rPr>
      </w:pPr>
      <w:r>
        <w:rPr>
          <w:rFonts w:hint="default" w:ascii="Calibri" w:hAnsi="Calibri" w:eastAsia="sans-serif" w:cs="Calibri"/>
          <w:b w:val="0"/>
          <w:bCs w:val="0"/>
          <w:i w:val="0"/>
          <w:iCs w:val="0"/>
          <w:caps w:val="0"/>
          <w:strike w:val="0"/>
          <w:dstrike w:val="0"/>
          <w:color w:val="000000"/>
          <w:spacing w:val="0"/>
          <w:sz w:val="24"/>
          <w:szCs w:val="24"/>
          <w:highlight w:val="none"/>
          <w:u w:val="none"/>
          <w:shd w:val="clear" w:color="auto" w:fill="FFFFFF"/>
          <w:lang w:val="en-US"/>
        </w:rPr>
        <w:t>= study and work</w:t>
      </w:r>
    </w:p>
    <w:p>
      <w:pPr>
        <w:widowControl w:val="0"/>
        <w:spacing w:line="276" w:lineRule="auto"/>
        <w:ind w:right="0"/>
        <w:jc w:val="both"/>
        <w:rPr>
          <w:rFonts w:hint="default" w:ascii="Calibri" w:hAnsi="Calibri" w:eastAsia="sans-serif" w:cs="Calibri"/>
          <w:b w:val="0"/>
          <w:bCs w:val="0"/>
          <w:i w:val="0"/>
          <w:iCs w:val="0"/>
          <w:caps w:val="0"/>
          <w:strike w:val="0"/>
          <w:dstrike w:val="0"/>
          <w:color w:val="000000"/>
          <w:spacing w:val="0"/>
          <w:sz w:val="24"/>
          <w:szCs w:val="24"/>
          <w:highlight w:val="none"/>
          <w:u w:val="single"/>
          <w:shd w:val="clear" w:color="auto" w:fill="FFFFFF"/>
          <w:lang w:val="en-US"/>
        </w:rPr>
      </w:pPr>
      <w:r>
        <w:rPr>
          <w:rFonts w:hint="default" w:ascii="Calibri" w:hAnsi="Calibri" w:eastAsia="sans-serif" w:cs="Calibri"/>
          <w:b w:val="0"/>
          <w:bCs w:val="0"/>
          <w:i w:val="0"/>
          <w:iCs w:val="0"/>
          <w:caps w:val="0"/>
          <w:strike w:val="0"/>
          <w:dstrike w:val="0"/>
          <w:color w:val="000000"/>
          <w:spacing w:val="0"/>
          <w:sz w:val="24"/>
          <w:szCs w:val="24"/>
          <w:highlight w:val="none"/>
          <w:u w:val="single"/>
          <w:shd w:val="clear" w:color="auto" w:fill="FFFFFF"/>
          <w:lang w:val="en-US"/>
        </w:rPr>
        <w:t>Do you think you are an ambitious person?</w:t>
      </w:r>
    </w:p>
    <w:p>
      <w:pPr>
        <w:widowControl w:val="0"/>
        <w:spacing w:line="276" w:lineRule="auto"/>
        <w:ind w:right="0"/>
        <w:jc w:val="both"/>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pPr>
    </w:p>
    <w:p>
      <w:pPr>
        <w:widowControl w:val="0"/>
        <w:spacing w:line="276" w:lineRule="auto"/>
        <w:ind w:right="0"/>
        <w:jc w:val="both"/>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pPr>
    </w:p>
    <w:p>
      <w:pPr>
        <w:widowControl w:val="0"/>
        <w:spacing w:line="276" w:lineRule="auto"/>
        <w:jc w:val="both"/>
        <w:rPr>
          <w:rFonts w:hint="default" w:ascii="Calibri" w:hAnsi="Calibri" w:eastAsia="Nunito" w:cs="Calibri"/>
          <w:b/>
          <w:sz w:val="28"/>
          <w:szCs w:val="28"/>
          <w:lang w:val="en-US"/>
        </w:rPr>
      </w:pPr>
      <w:r>
        <w:rPr>
          <w:rFonts w:hint="default" w:ascii="Calibri" w:hAnsi="Calibri" w:eastAsia="Nunito" w:cs="Calibri"/>
          <w:b/>
          <w:sz w:val="28"/>
          <w:szCs w:val="28"/>
        </w:rPr>
        <w:t>Talents</w:t>
      </w:r>
      <w:r>
        <w:rPr>
          <w:rFonts w:hint="default" w:ascii="Calibri" w:hAnsi="Calibri" w:eastAsia="Nunito" w:cs="Calibri"/>
          <w:b/>
          <w:sz w:val="28"/>
          <w:szCs w:val="28"/>
          <w:lang w:val="en-US"/>
        </w:rPr>
        <w:t xml:space="preserve"> </w:t>
      </w:r>
    </w:p>
    <w:p>
      <w:pPr>
        <w:widowControl w:val="0"/>
        <w:numPr>
          <w:ilvl w:val="0"/>
          <w:numId w:val="4"/>
        </w:numPr>
        <w:spacing w:line="276" w:lineRule="auto"/>
        <w:ind w:left="720" w:hanging="360"/>
        <w:jc w:val="both"/>
        <w:rPr>
          <w:rFonts w:hint="default" w:ascii="Calibri" w:hAnsi="Calibri" w:eastAsia="Nunito" w:cs="Calibri"/>
          <w:sz w:val="28"/>
          <w:szCs w:val="28"/>
          <w:u w:val="single"/>
        </w:rPr>
      </w:pPr>
      <w:r>
        <w:rPr>
          <w:rFonts w:hint="default" w:ascii="Calibri" w:hAnsi="Calibri" w:eastAsia="Nunito" w:cs="Calibri"/>
          <w:sz w:val="28"/>
          <w:szCs w:val="28"/>
          <w:u w:val="single"/>
        </w:rPr>
        <w:t>Do you have a talent or something you are good at?</w:t>
      </w:r>
    </w:p>
    <w:p>
      <w:pPr>
        <w:widowControl w:val="0"/>
        <w:spacing w:line="276" w:lineRule="auto"/>
        <w:ind w:right="0"/>
        <w:jc w:val="both"/>
        <w:rPr>
          <w:rFonts w:hint="default" w:ascii="Calibri" w:hAnsi="Calibri" w:eastAsia="Nunito" w:cs="Calibri"/>
          <w:sz w:val="28"/>
          <w:szCs w:val="28"/>
          <w:highlight w:val="yellow"/>
          <w:lang w:val="en-US"/>
        </w:rPr>
      </w:pPr>
      <w:r>
        <w:rPr>
          <w:rFonts w:hint="default" w:ascii="Calibri" w:hAnsi="Calibri" w:eastAsia="Nunito" w:cs="Calibri"/>
          <w:sz w:val="28"/>
          <w:szCs w:val="28"/>
        </w:rPr>
        <w:t>(</w:t>
      </w:r>
      <w:r>
        <w:rPr>
          <w:rFonts w:hint="default" w:ascii="Calibri" w:hAnsi="Calibri" w:eastAsia="Nunito" w:cs="Calibri"/>
          <w:sz w:val="28"/>
          <w:szCs w:val="28"/>
          <w:lang w:val="en-US"/>
        </w:rPr>
        <w:t xml:space="preserve">Hiền) </w:t>
      </w:r>
      <w:bookmarkStart w:id="0" w:name="_GoBack"/>
      <w:r>
        <w:rPr>
          <w:rFonts w:hint="default" w:ascii="Calibri" w:hAnsi="Calibri" w:eastAsia="Nunito" w:cs="Calibri"/>
          <w:sz w:val="28"/>
          <w:szCs w:val="28"/>
          <w:lang w:val="en-US"/>
        </w:rPr>
        <w:t>No, not at all. I must admit that I’m a “</w:t>
      </w:r>
      <w:r>
        <w:rPr>
          <w:rFonts w:hint="default" w:ascii="Calibri" w:hAnsi="Calibri" w:eastAsia="Nunito" w:cs="Calibri"/>
          <w:sz w:val="28"/>
          <w:szCs w:val="28"/>
          <w:highlight w:val="yellow"/>
          <w:lang w:val="en-US"/>
        </w:rPr>
        <w:t>Jack of all trade, master of none</w:t>
      </w:r>
      <w:r>
        <w:rPr>
          <w:rFonts w:hint="default" w:ascii="Calibri" w:hAnsi="Calibri" w:eastAsia="Nunito" w:cs="Calibri"/>
          <w:sz w:val="28"/>
          <w:szCs w:val="28"/>
          <w:lang w:val="en-US"/>
        </w:rPr>
        <w:t xml:space="preserve">.” In study, I just an </w:t>
      </w:r>
      <w:r>
        <w:rPr>
          <w:rFonts w:hint="default" w:ascii="Calibri" w:hAnsi="Calibri" w:eastAsia="Nunito" w:cs="Calibri"/>
          <w:sz w:val="28"/>
          <w:szCs w:val="28"/>
          <w:highlight w:val="yellow"/>
          <w:lang w:val="en-US"/>
        </w:rPr>
        <w:t xml:space="preserve">above-average </w:t>
      </w:r>
      <w:r>
        <w:rPr>
          <w:rFonts w:hint="default" w:ascii="Calibri" w:hAnsi="Calibri" w:eastAsia="Nunito" w:cs="Calibri"/>
          <w:sz w:val="28"/>
          <w:szCs w:val="28"/>
          <w:lang w:val="en-US"/>
        </w:rPr>
        <w:t xml:space="preserve">student with no remarkable speciality and achievement. In physical activities, I’m able to do most of the casual sports played by the masses like badminton, volleyball, football, but just </w:t>
      </w:r>
      <w:r>
        <w:rPr>
          <w:rFonts w:hint="default" w:ascii="Calibri" w:hAnsi="Calibri" w:eastAsia="Nunito" w:cs="Calibri"/>
          <w:sz w:val="28"/>
          <w:szCs w:val="28"/>
          <w:highlight w:val="yellow"/>
          <w:lang w:val="en-US"/>
        </w:rPr>
        <w:t xml:space="preserve">at amateur level. </w:t>
      </w:r>
    </w:p>
    <w:bookmarkEnd w:id="0"/>
    <w:p>
      <w:pPr>
        <w:widowControl w:val="0"/>
        <w:spacing w:line="276" w:lineRule="auto"/>
        <w:ind w:right="0"/>
        <w:jc w:val="both"/>
        <w:rPr>
          <w:rFonts w:hint="default" w:ascii="Calibri" w:hAnsi="Calibri" w:eastAsia="Nunito" w:cs="Calibri"/>
          <w:sz w:val="28"/>
          <w:szCs w:val="28"/>
        </w:rPr>
      </w:pPr>
    </w:p>
    <w:p>
      <w:pPr>
        <w:widowControl w:val="0"/>
        <w:numPr>
          <w:ilvl w:val="0"/>
          <w:numId w:val="4"/>
        </w:numPr>
        <w:spacing w:line="276" w:lineRule="auto"/>
        <w:ind w:left="720" w:hanging="360"/>
        <w:jc w:val="both"/>
        <w:rPr>
          <w:rFonts w:hint="default" w:ascii="Calibri" w:hAnsi="Calibri" w:eastAsia="Nunito" w:cs="Calibri"/>
          <w:sz w:val="28"/>
          <w:szCs w:val="28"/>
          <w:u w:val="single"/>
        </w:rPr>
      </w:pPr>
      <w:r>
        <w:rPr>
          <w:rFonts w:hint="default" w:ascii="Calibri" w:hAnsi="Calibri" w:eastAsia="Nunito" w:cs="Calibri"/>
          <w:sz w:val="28"/>
          <w:szCs w:val="28"/>
          <w:u w:val="single"/>
        </w:rPr>
        <w:t>Was it mastered recently or when you were young?</w:t>
      </w:r>
    </w:p>
    <w:p>
      <w:pPr>
        <w:widowControl w:val="0"/>
        <w:spacing w:line="276" w:lineRule="auto"/>
        <w:ind w:right="0"/>
        <w:jc w:val="both"/>
        <w:rPr>
          <w:rFonts w:hint="default" w:ascii="Calibri" w:hAnsi="Calibri" w:eastAsia="Nunito" w:cs="Calibri"/>
          <w:sz w:val="28"/>
          <w:szCs w:val="28"/>
          <w:lang w:val="en-US"/>
        </w:rPr>
      </w:pPr>
    </w:p>
    <w:p>
      <w:pPr>
        <w:widowControl w:val="0"/>
        <w:numPr>
          <w:ilvl w:val="0"/>
          <w:numId w:val="4"/>
        </w:numPr>
        <w:spacing w:line="276" w:lineRule="auto"/>
        <w:ind w:left="720" w:hanging="360"/>
        <w:jc w:val="both"/>
        <w:rPr>
          <w:rFonts w:hint="default" w:ascii="Calibri" w:hAnsi="Calibri" w:eastAsia="Nunito" w:cs="Calibri"/>
          <w:sz w:val="28"/>
          <w:szCs w:val="28"/>
          <w:u w:val="single"/>
        </w:rPr>
      </w:pPr>
      <w:r>
        <w:rPr>
          <w:rFonts w:hint="default" w:ascii="Calibri" w:hAnsi="Calibri" w:eastAsia="Nunito" w:cs="Calibri"/>
          <w:sz w:val="28"/>
          <w:szCs w:val="28"/>
          <w:u w:val="single"/>
        </w:rPr>
        <w:t>Do you think your talent can be useful for your future work? Why?</w:t>
      </w:r>
    </w:p>
    <w:p>
      <w:pPr>
        <w:widowControl w:val="0"/>
        <w:spacing w:line="276" w:lineRule="auto"/>
        <w:ind w:right="0"/>
        <w:jc w:val="both"/>
        <w:rPr>
          <w:rFonts w:hint="default" w:ascii="Calibri" w:hAnsi="Calibri" w:eastAsia="Nunito" w:cs="Calibri"/>
          <w:sz w:val="28"/>
          <w:szCs w:val="28"/>
        </w:rPr>
      </w:pPr>
      <w:r>
        <w:rPr>
          <w:rFonts w:hint="default" w:ascii="Calibri" w:hAnsi="Calibri" w:eastAsia="Nunito" w:cs="Calibri"/>
          <w:sz w:val="28"/>
          <w:szCs w:val="28"/>
        </w:rPr>
        <w:t xml:space="preserve"> </w:t>
      </w:r>
    </w:p>
    <w:p>
      <w:pPr>
        <w:widowControl w:val="0"/>
        <w:numPr>
          <w:ilvl w:val="0"/>
          <w:numId w:val="4"/>
        </w:numPr>
        <w:spacing w:line="276" w:lineRule="auto"/>
        <w:ind w:left="720" w:hanging="360"/>
        <w:jc w:val="both"/>
        <w:rPr>
          <w:rFonts w:hint="default" w:ascii="Calibri" w:hAnsi="Calibri" w:eastAsia="Nunito" w:cs="Calibri"/>
          <w:sz w:val="28"/>
          <w:szCs w:val="28"/>
          <w:u w:val="single"/>
        </w:rPr>
      </w:pPr>
      <w:r>
        <w:rPr>
          <w:rFonts w:hint="default" w:ascii="Calibri" w:hAnsi="Calibri" w:eastAsia="Nunito" w:cs="Calibri"/>
          <w:sz w:val="28"/>
          <w:szCs w:val="28"/>
          <w:u w:val="single"/>
        </w:rPr>
        <w:t>Do you think anyone in your family has the same talent?</w:t>
      </w:r>
    </w:p>
    <w:p>
      <w:pPr>
        <w:widowControl w:val="0"/>
        <w:spacing w:line="276" w:lineRule="auto"/>
        <w:ind w:left="720" w:right="0" w:firstLine="0"/>
        <w:jc w:val="both"/>
        <w:rPr>
          <w:rFonts w:hint="default" w:ascii="Calibri" w:hAnsi="Calibri" w:eastAsia="Nunito" w:cs="Calibri"/>
          <w:sz w:val="28"/>
          <w:szCs w:val="28"/>
          <w:lang w:val="en-US"/>
        </w:rPr>
      </w:pPr>
    </w:p>
    <w:p>
      <w:pPr>
        <w:widowControl w:val="0"/>
        <w:spacing w:line="276" w:lineRule="auto"/>
        <w:jc w:val="both"/>
        <w:rPr>
          <w:rFonts w:hint="default" w:ascii="Calibri" w:hAnsi="Calibri" w:eastAsia="Nunito" w:cs="Calibri"/>
          <w:b/>
          <w:sz w:val="28"/>
          <w:szCs w:val="28"/>
          <w:lang w:val="en-US"/>
        </w:rPr>
      </w:pPr>
      <w:r>
        <w:rPr>
          <w:rFonts w:hint="default" w:ascii="Calibri" w:hAnsi="Calibri" w:eastAsia="Nunito" w:cs="Calibri"/>
          <w:b/>
          <w:sz w:val="28"/>
          <w:szCs w:val="28"/>
        </w:rPr>
        <w:t>Doing sports</w:t>
      </w:r>
    </w:p>
    <w:p>
      <w:pPr>
        <w:widowControl w:val="0"/>
        <w:numPr>
          <w:ilvl w:val="0"/>
          <w:numId w:val="0"/>
        </w:numPr>
        <w:spacing w:line="276" w:lineRule="auto"/>
        <w:ind w:left="360" w:leftChars="0"/>
        <w:jc w:val="both"/>
        <w:rPr>
          <w:rFonts w:hint="default" w:ascii="Calibri" w:hAnsi="Calibri" w:eastAsia="Nunito" w:cs="Calibri"/>
          <w:sz w:val="28"/>
          <w:szCs w:val="28"/>
          <w:u w:val="single"/>
        </w:rPr>
      </w:pPr>
      <w:r>
        <w:rPr>
          <w:rFonts w:hint="default" w:ascii="Calibri" w:hAnsi="Calibri" w:eastAsia="Nunito" w:cs="Calibri"/>
          <w:sz w:val="28"/>
          <w:szCs w:val="28"/>
          <w:u w:val="single"/>
        </w:rPr>
        <w:t>What sports do you like?</w:t>
      </w:r>
    </w:p>
    <w:p>
      <w:pPr>
        <w:rPr>
          <w:rFonts w:hint="default" w:ascii="Calibri" w:hAnsi="Calibri" w:cs="Calibri"/>
          <w:sz w:val="28"/>
          <w:szCs w:val="28"/>
          <w:lang w:val="en-US"/>
        </w:rPr>
      </w:pPr>
      <w:r>
        <w:rPr>
          <w:rFonts w:hint="default" w:ascii="Calibri" w:hAnsi="Calibri" w:cs="Calibri"/>
          <w:sz w:val="28"/>
          <w:szCs w:val="28"/>
          <w:lang w:val="en-US"/>
        </w:rPr>
        <w:t>(</w:t>
      </w:r>
      <w:r>
        <w:rPr>
          <w:rFonts w:hint="default" w:cs="Calibri"/>
          <w:sz w:val="28"/>
          <w:szCs w:val="28"/>
          <w:lang w:val="en-US"/>
        </w:rPr>
        <w:t xml:space="preserve">Khanh) I have several sports that I am quite passionate about. One of them is playing football. I have developed a habit of engaging in friendly football matches with my colleagues after work hours/ our shift has ended. It is a great way to connect with people and stay active. In addition, I frequently take my family to the local swimming pool on weekends, especially during the hot summer months in SG. It is an amazing physical activity for all of us to cool down and spend some quality time together. </w:t>
      </w:r>
    </w:p>
    <w:p>
      <w:pPr>
        <w:widowControl w:val="0"/>
        <w:spacing w:line="276" w:lineRule="auto"/>
        <w:ind w:right="0"/>
        <w:jc w:val="both"/>
        <w:rPr>
          <w:rFonts w:hint="default" w:ascii="Calibri" w:hAnsi="Calibri" w:eastAsia="Nunito" w:cs="Calibri"/>
          <w:sz w:val="28"/>
          <w:szCs w:val="28"/>
          <w:lang w:val="en-US"/>
        </w:rPr>
      </w:pPr>
    </w:p>
    <w:p>
      <w:pPr>
        <w:widowControl w:val="0"/>
        <w:numPr>
          <w:ilvl w:val="0"/>
          <w:numId w:val="0"/>
        </w:numPr>
        <w:spacing w:line="276" w:lineRule="auto"/>
        <w:ind w:left="360" w:leftChars="0"/>
        <w:jc w:val="both"/>
        <w:rPr>
          <w:rFonts w:hint="default" w:ascii="Calibri" w:hAnsi="Calibri" w:eastAsia="Nunito" w:cs="Calibri"/>
          <w:sz w:val="28"/>
          <w:szCs w:val="28"/>
          <w:u w:val="single"/>
        </w:rPr>
      </w:pPr>
      <w:r>
        <w:rPr>
          <w:rFonts w:hint="default" w:ascii="Calibri" w:hAnsi="Calibri" w:eastAsia="Nunito" w:cs="Calibri"/>
          <w:sz w:val="28"/>
          <w:szCs w:val="28"/>
          <w:u w:val="single"/>
        </w:rPr>
        <w:t>Where did you learn how to do it?</w:t>
      </w:r>
    </w:p>
    <w:p>
      <w:pPr>
        <w:widowControl w:val="0"/>
        <w:numPr>
          <w:ilvl w:val="0"/>
          <w:numId w:val="0"/>
        </w:numPr>
        <w:spacing w:line="276" w:lineRule="auto"/>
        <w:jc w:val="both"/>
        <w:rPr>
          <w:rFonts w:hint="default" w:ascii="Calibri" w:hAnsi="Calibri" w:eastAsia="Nunito" w:cs="Calibri"/>
          <w:sz w:val="28"/>
          <w:szCs w:val="28"/>
          <w:u w:val="none"/>
          <w:lang w:val="en-US"/>
        </w:rPr>
      </w:pPr>
      <w:r>
        <w:rPr>
          <w:rFonts w:hint="default" w:eastAsia="Nunito" w:cs="Calibri"/>
          <w:sz w:val="28"/>
          <w:szCs w:val="28"/>
          <w:u w:val="none"/>
          <w:lang w:val="en-US"/>
        </w:rPr>
        <w:t xml:space="preserve">(Khanh) </w:t>
      </w:r>
      <w:r>
        <w:rPr>
          <w:rFonts w:hint="default" w:eastAsia="Nunito" w:cs="Calibri"/>
          <w:sz w:val="28"/>
          <w:szCs w:val="28"/>
          <w:highlight w:val="yellow"/>
          <w:u w:val="none"/>
          <w:lang w:val="en-US"/>
        </w:rPr>
        <w:t>If my memory serves me correctly: nếu tôi nhớ không lầm</w:t>
      </w:r>
      <w:r>
        <w:rPr>
          <w:rFonts w:hint="default" w:eastAsia="Nunito" w:cs="Calibri"/>
          <w:sz w:val="28"/>
          <w:szCs w:val="28"/>
          <w:u w:val="none"/>
          <w:lang w:val="en-US"/>
        </w:rPr>
        <w:t xml:space="preserve">, I first learned about my favorite sports, football and swimming, when I was a little kid in my hometown - .I didn’t attend any formal training. Instead, I picked up these sports by playing and practicing with my peers. We often gathered after school or on weekend to play football in .… and during the hot summer months, we often went swimming in a nearby river. </w:t>
      </w:r>
    </w:p>
    <w:p>
      <w:pPr>
        <w:widowControl w:val="0"/>
        <w:numPr>
          <w:ilvl w:val="0"/>
          <w:numId w:val="0"/>
        </w:numPr>
        <w:spacing w:line="276" w:lineRule="auto"/>
        <w:ind w:left="360" w:leftChars="0"/>
        <w:jc w:val="both"/>
        <w:rPr>
          <w:rFonts w:hint="default" w:ascii="Calibri" w:hAnsi="Calibri" w:eastAsia="Nunito" w:cs="Calibri"/>
          <w:sz w:val="28"/>
          <w:szCs w:val="28"/>
          <w:u w:val="single"/>
        </w:rPr>
      </w:pPr>
      <w:r>
        <w:rPr>
          <w:rFonts w:hint="default" w:ascii="Calibri" w:hAnsi="Calibri" w:eastAsia="Nunito" w:cs="Calibri"/>
          <w:sz w:val="28"/>
          <w:szCs w:val="28"/>
          <w:u w:val="single"/>
        </w:rPr>
        <w:t>Did you do some sports when you were young?</w:t>
      </w:r>
    </w:p>
    <w:p>
      <w:pPr>
        <w:widowControl w:val="0"/>
        <w:spacing w:line="276" w:lineRule="auto"/>
        <w:ind w:right="0"/>
        <w:jc w:val="both"/>
        <w:rPr>
          <w:rFonts w:hint="default" w:ascii="Calibri" w:hAnsi="Calibri" w:eastAsia="Nunito" w:cs="Calibri"/>
          <w:sz w:val="28"/>
          <w:szCs w:val="28"/>
          <w:lang w:val="en-US"/>
        </w:rPr>
      </w:pPr>
    </w:p>
    <w:p>
      <w:pPr>
        <w:widowControl w:val="0"/>
        <w:numPr>
          <w:ilvl w:val="0"/>
          <w:numId w:val="0"/>
        </w:numPr>
        <w:spacing w:line="276" w:lineRule="auto"/>
        <w:ind w:left="360" w:leftChars="0"/>
        <w:jc w:val="both"/>
        <w:rPr>
          <w:rFonts w:hint="default" w:ascii="Calibri" w:hAnsi="Calibri" w:eastAsia="Nunito" w:cs="Calibri"/>
          <w:sz w:val="28"/>
          <w:szCs w:val="28"/>
          <w:u w:val="single"/>
        </w:rPr>
      </w:pPr>
      <w:r>
        <w:rPr>
          <w:rFonts w:hint="default" w:ascii="Calibri" w:hAnsi="Calibri" w:eastAsia="Nunito" w:cs="Calibri"/>
          <w:sz w:val="28"/>
          <w:szCs w:val="28"/>
          <w:u w:val="single"/>
        </w:rPr>
        <w:t>Do you think students need more exercise?</w:t>
      </w:r>
    </w:p>
    <w:p>
      <w:pPr>
        <w:widowControl w:val="0"/>
        <w:spacing w:line="276" w:lineRule="auto"/>
        <w:ind w:right="0"/>
        <w:jc w:val="both"/>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pPr>
      <w:r>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t>(</w:t>
      </w:r>
      <w:r>
        <w:rPr>
          <w:rFonts w:hint="default" w:eastAsia="sans-serif" w:cs="Calibri"/>
          <w:b w:val="0"/>
          <w:bCs w:val="0"/>
          <w:i w:val="0"/>
          <w:iCs w:val="0"/>
          <w:caps w:val="0"/>
          <w:color w:val="000000"/>
          <w:spacing w:val="0"/>
          <w:sz w:val="28"/>
          <w:szCs w:val="28"/>
          <w:highlight w:val="none"/>
          <w:u w:val="none"/>
          <w:shd w:val="clear" w:color="auto" w:fill="FFFFFF"/>
          <w:lang w:val="en-US"/>
        </w:rPr>
        <w:t>Khanh</w:t>
      </w:r>
      <w:r>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t xml:space="preserve">) Absolutely yes, I strongly believe that students nowadays </w:t>
      </w:r>
      <w:r>
        <w:rPr>
          <w:rFonts w:hint="default" w:eastAsia="sans-serif" w:cs="Calibri"/>
          <w:b w:val="0"/>
          <w:bCs w:val="0"/>
          <w:i w:val="0"/>
          <w:iCs w:val="0"/>
          <w:caps w:val="0"/>
          <w:color w:val="000000"/>
          <w:spacing w:val="0"/>
          <w:sz w:val="28"/>
          <w:szCs w:val="28"/>
          <w:highlight w:val="none"/>
          <w:u w:val="none"/>
          <w:shd w:val="clear" w:color="auto" w:fill="FFFFFF"/>
          <w:lang w:val="en-US"/>
        </w:rPr>
        <w:t>really need to do</w:t>
      </w:r>
      <w:r>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t xml:space="preserve"> more physical exercises. In today’s digital age, many young people spend </w:t>
      </w:r>
      <w:r>
        <w:rPr>
          <w:rFonts w:hint="default" w:ascii="Calibri" w:hAnsi="Calibri" w:eastAsia="sans-serif" w:cs="Calibri"/>
          <w:b w:val="0"/>
          <w:bCs w:val="0"/>
          <w:i w:val="0"/>
          <w:iCs w:val="0"/>
          <w:caps w:val="0"/>
          <w:color w:val="000000"/>
          <w:spacing w:val="0"/>
          <w:sz w:val="28"/>
          <w:szCs w:val="28"/>
          <w:highlight w:val="yellow"/>
          <w:u w:val="none"/>
          <w:shd w:val="clear" w:color="auto" w:fill="FFFFFF"/>
          <w:lang w:val="en-US"/>
        </w:rPr>
        <w:t xml:space="preserve">a large portion of: 1 phần lớn </w:t>
      </w:r>
      <w:r>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t>their time in front of screens</w:t>
      </w:r>
      <w:r>
        <w:rPr>
          <w:rFonts w:hint="default" w:eastAsia="sans-serif" w:cs="Calibri"/>
          <w:b w:val="0"/>
          <w:bCs w:val="0"/>
          <w:i w:val="0"/>
          <w:iCs w:val="0"/>
          <w:caps w:val="0"/>
          <w:color w:val="000000"/>
          <w:spacing w:val="0"/>
          <w:sz w:val="28"/>
          <w:szCs w:val="28"/>
          <w:highlight w:val="none"/>
          <w:u w:val="none"/>
          <w:shd w:val="clear" w:color="auto" w:fill="FFFFFF"/>
          <w:lang w:val="en-US"/>
        </w:rPr>
        <w:t xml:space="preserve"> playing games or surfing the Internet, </w:t>
      </w:r>
      <w:r>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t>which fosters</w:t>
      </w:r>
      <w:r>
        <w:rPr>
          <w:rFonts w:hint="default" w:ascii="Calibri" w:hAnsi="Calibri" w:eastAsia="sans-serif" w:cs="Calibri"/>
          <w:b w:val="0"/>
          <w:bCs w:val="0"/>
          <w:i w:val="0"/>
          <w:iCs w:val="0"/>
          <w:caps w:val="0"/>
          <w:color w:val="000000"/>
          <w:spacing w:val="0"/>
          <w:sz w:val="28"/>
          <w:szCs w:val="28"/>
          <w:highlight w:val="yellow"/>
          <w:u w:val="none"/>
          <w:shd w:val="clear" w:color="auto" w:fill="FFFFFF"/>
          <w:lang w:val="en-US"/>
        </w:rPr>
        <w:t xml:space="preserve"> a sedentary lifestyle: lối sống thụ động </w:t>
      </w:r>
      <w:r>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t xml:space="preserve">. So making them participate in regular exercise is crucial for maintaining good </w:t>
      </w:r>
      <w:r>
        <w:rPr>
          <w:rFonts w:hint="default" w:eastAsia="sans-serif" w:cs="Calibri"/>
          <w:b w:val="0"/>
          <w:bCs w:val="0"/>
          <w:i w:val="0"/>
          <w:iCs w:val="0"/>
          <w:caps w:val="0"/>
          <w:color w:val="000000"/>
          <w:spacing w:val="0"/>
          <w:sz w:val="28"/>
          <w:szCs w:val="28"/>
          <w:highlight w:val="none"/>
          <w:u w:val="none"/>
          <w:shd w:val="clear" w:color="auto" w:fill="FFFFFF"/>
          <w:lang w:val="en-US"/>
        </w:rPr>
        <w:t>health.</w:t>
      </w:r>
    </w:p>
    <w:p>
      <w:pPr>
        <w:widowControl w:val="0"/>
        <w:spacing w:line="276" w:lineRule="auto"/>
        <w:ind w:right="0"/>
        <w:jc w:val="both"/>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pPr>
    </w:p>
    <w:p>
      <w:pPr>
        <w:widowControl w:val="0"/>
        <w:spacing w:line="276" w:lineRule="auto"/>
        <w:ind w:right="0"/>
        <w:jc w:val="both"/>
        <w:rPr>
          <w:rFonts w:hint="default" w:ascii="Calibri" w:hAnsi="Calibri" w:eastAsia="sans-serif" w:cs="Calibri"/>
          <w:b w:val="0"/>
          <w:bCs w:val="0"/>
          <w:i w:val="0"/>
          <w:iCs w:val="0"/>
          <w:caps w:val="0"/>
          <w:color w:val="000000"/>
          <w:spacing w:val="0"/>
          <w:sz w:val="28"/>
          <w:szCs w:val="28"/>
          <w:highlight w:val="none"/>
          <w:u w:val="single"/>
          <w:shd w:val="clear" w:color="auto" w:fill="FFFFFF"/>
          <w:lang w:val="en-US"/>
        </w:rPr>
      </w:pPr>
      <w:r>
        <w:rPr>
          <w:rFonts w:hint="default" w:ascii="Calibri" w:hAnsi="Calibri" w:eastAsia="sans-serif" w:cs="Calibri"/>
          <w:b w:val="0"/>
          <w:bCs w:val="0"/>
          <w:i w:val="0"/>
          <w:iCs w:val="0"/>
          <w:caps w:val="0"/>
          <w:color w:val="000000"/>
          <w:spacing w:val="0"/>
          <w:sz w:val="28"/>
          <w:szCs w:val="28"/>
          <w:highlight w:val="none"/>
          <w:u w:val="single"/>
          <w:shd w:val="clear" w:color="auto" w:fill="FFFFFF"/>
          <w:lang w:val="en-US"/>
        </w:rPr>
        <w:t>Do you know any people who are good at sports?</w:t>
      </w:r>
    </w:p>
    <w:p>
      <w:pPr>
        <w:widowControl w:val="0"/>
        <w:spacing w:line="276" w:lineRule="auto"/>
        <w:ind w:right="0"/>
        <w:jc w:val="both"/>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pPr>
      <w:r>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t>(</w:t>
      </w:r>
      <w:r>
        <w:rPr>
          <w:rFonts w:hint="default" w:eastAsia="sans-serif" w:cs="Calibri"/>
          <w:b w:val="0"/>
          <w:bCs w:val="0"/>
          <w:i w:val="0"/>
          <w:iCs w:val="0"/>
          <w:caps w:val="0"/>
          <w:color w:val="000000"/>
          <w:spacing w:val="0"/>
          <w:sz w:val="28"/>
          <w:szCs w:val="28"/>
          <w:highlight w:val="none"/>
          <w:u w:val="none"/>
          <w:shd w:val="clear" w:color="auto" w:fill="FFFFFF"/>
          <w:lang w:val="en-US"/>
        </w:rPr>
        <w:t xml:space="preserve">Khanh) Personally speaking, among my friends and acquaintances, there aren’t many people who are really skilled in sports. </w:t>
      </w:r>
      <w:r>
        <w:rPr>
          <w:rFonts w:hint="default" w:eastAsia="sans-serif" w:cs="Calibri"/>
          <w:b w:val="0"/>
          <w:bCs w:val="0"/>
          <w:i w:val="0"/>
          <w:iCs w:val="0"/>
          <w:color w:val="000000"/>
          <w:spacing w:val="0"/>
          <w:sz w:val="28"/>
          <w:szCs w:val="28"/>
          <w:highlight w:val="none"/>
          <w:u w:val="none"/>
          <w:shd w:val="clear" w:color="auto" w:fill="FFFFFF"/>
          <w:lang w:val="en-US"/>
        </w:rPr>
        <w:t>H</w:t>
      </w:r>
      <w:r>
        <w:rPr>
          <w:rFonts w:hint="default" w:eastAsia="sans-serif" w:cs="Calibri"/>
          <w:b w:val="0"/>
          <w:bCs w:val="0"/>
          <w:i w:val="0"/>
          <w:iCs w:val="0"/>
          <w:caps w:val="0"/>
          <w:color w:val="000000"/>
          <w:spacing w:val="0"/>
          <w:sz w:val="28"/>
          <w:szCs w:val="28"/>
          <w:highlight w:val="none"/>
          <w:u w:val="none"/>
          <w:shd w:val="clear" w:color="auto" w:fill="FFFFFF"/>
          <w:lang w:val="en-US"/>
        </w:rPr>
        <w:t xml:space="preserve">owever, I’m sure you know about Lionel Messi - a professional football player who possesses extraordinary skills on the football field and is an inspiration to millions of football lovers around the world. </w:t>
      </w:r>
    </w:p>
    <w:p>
      <w:pPr>
        <w:widowControl w:val="0"/>
        <w:spacing w:line="276" w:lineRule="auto"/>
        <w:ind w:right="0"/>
        <w:jc w:val="both"/>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pPr>
    </w:p>
    <w:p>
      <w:pPr>
        <w:widowControl w:val="0"/>
        <w:spacing w:line="276" w:lineRule="auto"/>
        <w:ind w:right="0"/>
        <w:jc w:val="both"/>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pPr>
    </w:p>
    <w:p>
      <w:pPr>
        <w:pStyle w:val="21"/>
        <w:keepNext w:val="0"/>
        <w:keepLines w:val="0"/>
        <w:widowControl/>
        <w:numPr>
          <w:ilvl w:val="0"/>
          <w:numId w:val="0"/>
        </w:numPr>
        <w:shd w:val="clear" w:color="auto" w:fill="FFFFFF"/>
        <w:spacing w:before="0"/>
        <w:ind w:right="0"/>
        <w:rPr>
          <w:rFonts w:hint="default" w:ascii="Calibri" w:hAnsi="Calibri" w:eastAsia="sans-serif" w:cs="Calibri"/>
          <w:b/>
          <w:bCs/>
          <w:i w:val="0"/>
          <w:iCs w:val="0"/>
          <w:caps w:val="0"/>
          <w:color w:val="000000"/>
          <w:spacing w:val="0"/>
          <w:sz w:val="28"/>
          <w:szCs w:val="28"/>
          <w:highlight w:val="none"/>
          <w:shd w:val="clear" w:color="auto" w:fill="FFFFFF"/>
          <w:lang w:val="en-US"/>
        </w:rPr>
      </w:pPr>
      <w:r>
        <w:rPr>
          <w:rFonts w:hint="default" w:ascii="Calibri" w:hAnsi="Calibri" w:eastAsia="sans-serif" w:cs="Calibri"/>
          <w:b/>
          <w:bCs/>
          <w:i w:val="0"/>
          <w:iCs w:val="0"/>
          <w:caps w:val="0"/>
          <w:color w:val="000000"/>
          <w:spacing w:val="0"/>
          <w:sz w:val="28"/>
          <w:szCs w:val="28"/>
          <w:highlight w:val="none"/>
          <w:shd w:val="clear" w:color="auto" w:fill="FFFFFF"/>
          <w:lang w:val="en-US"/>
        </w:rPr>
        <w:t>Friends</w:t>
      </w:r>
    </w:p>
    <w:p>
      <w:pPr>
        <w:widowControl w:val="0"/>
        <w:spacing w:line="276" w:lineRule="auto"/>
        <w:ind w:right="0"/>
        <w:jc w:val="both"/>
        <w:rPr>
          <w:rFonts w:hint="default" w:ascii="Calibri" w:hAnsi="Calibri" w:eastAsia="Nunito" w:cs="Calibri"/>
          <w:sz w:val="28"/>
          <w:szCs w:val="28"/>
          <w:u w:val="single"/>
          <w:lang w:val="en-US"/>
        </w:rPr>
      </w:pPr>
      <w:r>
        <w:rPr>
          <w:rFonts w:hint="default" w:ascii="Calibri" w:hAnsi="Calibri" w:eastAsia="Nunito" w:cs="Calibri"/>
          <w:sz w:val="28"/>
          <w:szCs w:val="28"/>
          <w:u w:val="single"/>
          <w:lang w:val="en-US"/>
        </w:rPr>
        <w:t>Do you have many friends?</w:t>
      </w:r>
    </w:p>
    <w:p>
      <w:pPr>
        <w:widowControl w:val="0"/>
        <w:spacing w:line="276" w:lineRule="auto"/>
        <w:ind w:right="0"/>
        <w:jc w:val="both"/>
        <w:rPr>
          <w:rFonts w:hint="default" w:eastAsia="Nunito" w:cs="Calibri"/>
          <w:sz w:val="28"/>
          <w:szCs w:val="28"/>
          <w:u w:val="none"/>
          <w:lang w:val="en-US"/>
        </w:rPr>
      </w:pPr>
      <w:r>
        <w:rPr>
          <w:rFonts w:hint="default" w:ascii="Calibri" w:hAnsi="Calibri" w:eastAsia="Nunito" w:cs="Calibri"/>
          <w:sz w:val="28"/>
          <w:szCs w:val="28"/>
          <w:u w:val="none"/>
          <w:lang w:val="en-US"/>
        </w:rPr>
        <w:t>(</w:t>
      </w:r>
      <w:r>
        <w:rPr>
          <w:rFonts w:hint="default" w:eastAsia="Nunito" w:cs="Calibri"/>
          <w:sz w:val="28"/>
          <w:szCs w:val="28"/>
          <w:u w:val="none"/>
          <w:lang w:val="en-US"/>
        </w:rPr>
        <w:t xml:space="preserve">Khanh) Not really, I would say that I have a pretty small circle of friends. Currently, most of my friends are colleagues from work and old classmates from university time. We have developed a close bond due to our shared experiences and daily interactions at the office. </w:t>
      </w:r>
    </w:p>
    <w:p>
      <w:pPr>
        <w:widowControl w:val="0"/>
        <w:spacing w:line="276" w:lineRule="auto"/>
        <w:ind w:right="0"/>
        <w:jc w:val="both"/>
        <w:rPr>
          <w:rFonts w:hint="default" w:eastAsia="Nunito" w:cs="Calibri"/>
          <w:sz w:val="28"/>
          <w:szCs w:val="28"/>
          <w:u w:val="none"/>
          <w:lang w:val="en-US"/>
        </w:rPr>
      </w:pPr>
    </w:p>
    <w:p>
      <w:pPr>
        <w:widowControl w:val="0"/>
        <w:spacing w:line="276" w:lineRule="auto"/>
        <w:ind w:right="0"/>
        <w:jc w:val="both"/>
        <w:rPr>
          <w:rFonts w:hint="default" w:ascii="Calibri" w:hAnsi="Calibri" w:eastAsia="Nunito" w:cs="Calibri"/>
          <w:sz w:val="28"/>
          <w:szCs w:val="28"/>
          <w:u w:val="single"/>
          <w:lang w:val="en-US"/>
        </w:rPr>
      </w:pPr>
      <w:r>
        <w:rPr>
          <w:rFonts w:hint="default" w:ascii="Calibri" w:hAnsi="Calibri" w:eastAsia="Nunito" w:cs="Calibri"/>
          <w:sz w:val="28"/>
          <w:szCs w:val="28"/>
          <w:u w:val="single"/>
          <w:lang w:val="en-US"/>
        </w:rPr>
        <w:t>What do you think makes a great friend?</w:t>
      </w:r>
    </w:p>
    <w:p>
      <w:pPr>
        <w:pStyle w:val="21"/>
        <w:keepNext w:val="0"/>
        <w:keepLines w:val="0"/>
        <w:widowControl/>
        <w:numPr>
          <w:ilvl w:val="0"/>
          <w:numId w:val="0"/>
        </w:numPr>
        <w:shd w:val="clear" w:color="auto" w:fill="FFFFFF"/>
        <w:spacing w:before="0"/>
        <w:ind w:right="0"/>
        <w:rPr>
          <w:rFonts w:hint="default" w:ascii="Calibri" w:hAnsi="Calibri" w:eastAsia="sans-serif" w:cs="Calibri"/>
          <w:b w:val="0"/>
          <w:bCs w:val="0"/>
          <w:i w:val="0"/>
          <w:iCs w:val="0"/>
          <w:caps w:val="0"/>
          <w:color w:val="000000"/>
          <w:spacing w:val="0"/>
          <w:sz w:val="28"/>
          <w:szCs w:val="28"/>
          <w:highlight w:val="none"/>
          <w:shd w:val="clear" w:color="auto" w:fill="FFFFFF"/>
          <w:lang w:val="en-US"/>
        </w:rPr>
      </w:pPr>
      <w:r>
        <w:rPr>
          <w:rFonts w:hint="default" w:ascii="Calibri" w:hAnsi="Calibri" w:eastAsia="sans-serif" w:cs="Calibri"/>
          <w:b w:val="0"/>
          <w:bCs w:val="0"/>
          <w:i w:val="0"/>
          <w:iCs w:val="0"/>
          <w:caps w:val="0"/>
          <w:color w:val="000000"/>
          <w:spacing w:val="0"/>
          <w:sz w:val="28"/>
          <w:szCs w:val="28"/>
          <w:highlight w:val="none"/>
          <w:shd w:val="clear" w:color="auto" w:fill="FFFFFF"/>
          <w:lang w:val="en-US"/>
        </w:rPr>
        <w:t xml:space="preserve">(Khanh) In my opinion, a good friend is someone who is honest and is willing to listen to me. It is important that friends can rely on each other to speak the truth, even when it might be uncomfortable. In addition, I believe that having similar mindsets or ways of thinking can enhance the friendship. It allows for a deeper understanding between friends. </w:t>
      </w:r>
    </w:p>
    <w:p>
      <w:pPr>
        <w:pStyle w:val="21"/>
        <w:keepNext w:val="0"/>
        <w:keepLines w:val="0"/>
        <w:widowControl/>
        <w:numPr>
          <w:ilvl w:val="0"/>
          <w:numId w:val="0"/>
        </w:numPr>
        <w:shd w:val="clear" w:color="auto" w:fill="FFFFFF"/>
        <w:spacing w:before="0"/>
        <w:ind w:right="0"/>
        <w:rPr>
          <w:rFonts w:hint="default" w:ascii="Calibri" w:hAnsi="Calibri" w:eastAsia="sans-serif" w:cs="Calibri"/>
          <w:b w:val="0"/>
          <w:bCs w:val="0"/>
          <w:i w:val="0"/>
          <w:iCs w:val="0"/>
          <w:caps w:val="0"/>
          <w:color w:val="000000"/>
          <w:spacing w:val="0"/>
          <w:sz w:val="28"/>
          <w:szCs w:val="28"/>
          <w:highlight w:val="none"/>
          <w:shd w:val="clear" w:color="auto" w:fill="FFFFFF"/>
          <w:lang w:val="en-US"/>
        </w:rPr>
      </w:pPr>
    </w:p>
    <w:p>
      <w:pPr>
        <w:widowControl w:val="0"/>
        <w:spacing w:line="276" w:lineRule="auto"/>
        <w:ind w:right="0"/>
        <w:jc w:val="both"/>
        <w:rPr>
          <w:rFonts w:hint="default" w:ascii="Calibri" w:hAnsi="Calibri" w:eastAsia="Nunito" w:cs="Calibri"/>
          <w:sz w:val="28"/>
          <w:szCs w:val="28"/>
          <w:u w:val="single"/>
          <w:lang w:val="en-US"/>
        </w:rPr>
      </w:pPr>
      <w:r>
        <w:rPr>
          <w:rFonts w:hint="default" w:ascii="Calibri" w:hAnsi="Calibri" w:eastAsia="Nunito" w:cs="Calibri"/>
          <w:sz w:val="28"/>
          <w:szCs w:val="28"/>
          <w:u w:val="single"/>
          <w:lang w:val="en-US"/>
        </w:rPr>
        <w:t>How important are friends to you?</w:t>
      </w:r>
    </w:p>
    <w:p>
      <w:pPr>
        <w:widowControl w:val="0"/>
        <w:spacing w:line="276" w:lineRule="auto"/>
        <w:ind w:right="0"/>
        <w:jc w:val="both"/>
        <w:rPr>
          <w:rFonts w:hint="default" w:ascii="Calibri" w:hAnsi="Calibri" w:eastAsia="Nunito" w:cs="Calibri"/>
          <w:sz w:val="28"/>
          <w:szCs w:val="28"/>
          <w:highlight w:val="yellow"/>
          <w:u w:val="none"/>
          <w:lang w:val="en-US"/>
        </w:rPr>
      </w:pPr>
      <w:r>
        <w:rPr>
          <w:rFonts w:hint="default" w:ascii="Calibri" w:hAnsi="Calibri" w:eastAsia="Nunito" w:cs="Calibri"/>
          <w:sz w:val="28"/>
          <w:szCs w:val="28"/>
          <w:u w:val="none"/>
          <w:lang w:val="en-US"/>
        </w:rPr>
        <w:t>(</w:t>
      </w:r>
      <w:r>
        <w:rPr>
          <w:rFonts w:hint="default" w:eastAsia="Nunito" w:cs="Calibri"/>
          <w:sz w:val="28"/>
          <w:szCs w:val="28"/>
          <w:u w:val="none"/>
          <w:lang w:val="en-US"/>
        </w:rPr>
        <w:t xml:space="preserve">Khanh) Friends are very important to me. They are not only companions, but also confidants and supporters. Having friends means I have people to share experiences with, whether it is moments of joy or times of challenge. They help to broaden my horizons, and offer emotional support when I need. </w:t>
      </w:r>
    </w:p>
    <w:p>
      <w:pPr>
        <w:widowControl w:val="0"/>
        <w:spacing w:line="276" w:lineRule="auto"/>
        <w:ind w:right="0"/>
        <w:jc w:val="both"/>
        <w:rPr>
          <w:rFonts w:hint="default" w:ascii="Calibri" w:hAnsi="Calibri" w:eastAsia="Nunito" w:cs="Calibri"/>
          <w:sz w:val="28"/>
          <w:szCs w:val="28"/>
          <w:highlight w:val="none"/>
          <w:u w:val="none"/>
          <w:lang w:val="en-US"/>
        </w:rPr>
      </w:pPr>
    </w:p>
    <w:p>
      <w:pPr>
        <w:widowControl w:val="0"/>
        <w:spacing w:line="276" w:lineRule="auto"/>
        <w:ind w:right="0"/>
        <w:jc w:val="both"/>
        <w:rPr>
          <w:rFonts w:hint="default" w:ascii="Calibri" w:hAnsi="Calibri" w:eastAsia="Nunito" w:cs="Calibri"/>
          <w:sz w:val="28"/>
          <w:szCs w:val="28"/>
          <w:u w:val="single"/>
          <w:lang w:val="en-US"/>
        </w:rPr>
      </w:pPr>
      <w:r>
        <w:rPr>
          <w:rFonts w:hint="default" w:ascii="Calibri" w:hAnsi="Calibri" w:eastAsia="Nunito" w:cs="Calibri"/>
          <w:sz w:val="28"/>
          <w:szCs w:val="28"/>
          <w:u w:val="single"/>
          <w:lang w:val="en-US"/>
        </w:rPr>
        <w:t>Do you often go out with your friends?</w:t>
      </w:r>
    </w:p>
    <w:p>
      <w:pPr>
        <w:widowControl w:val="0"/>
        <w:spacing w:line="276" w:lineRule="auto"/>
        <w:ind w:right="0"/>
        <w:jc w:val="both"/>
        <w:rPr>
          <w:rFonts w:hint="default" w:eastAsia="Nunito" w:cs="Calibri"/>
          <w:sz w:val="28"/>
          <w:szCs w:val="28"/>
          <w:u w:val="none"/>
          <w:lang w:val="en-US"/>
        </w:rPr>
      </w:pPr>
      <w:r>
        <w:rPr>
          <w:rFonts w:hint="default" w:ascii="Calibri" w:hAnsi="Calibri" w:eastAsia="Nunito" w:cs="Calibri"/>
          <w:sz w:val="28"/>
          <w:szCs w:val="28"/>
          <w:u w:val="none"/>
          <w:lang w:val="en-US"/>
        </w:rPr>
        <w:t>(</w:t>
      </w:r>
      <w:r>
        <w:rPr>
          <w:rFonts w:hint="default" w:eastAsia="Nunito" w:cs="Calibri"/>
          <w:sz w:val="28"/>
          <w:szCs w:val="28"/>
          <w:u w:val="none"/>
          <w:lang w:val="en-US"/>
        </w:rPr>
        <w:t xml:space="preserve">Khanh) Not as often as I would like to. For me, My family commitments always </w:t>
      </w:r>
      <w:r>
        <w:rPr>
          <w:rFonts w:hint="default" w:eastAsia="Nunito" w:cs="Calibri"/>
          <w:sz w:val="28"/>
          <w:szCs w:val="28"/>
          <w:highlight w:val="yellow"/>
          <w:u w:val="none"/>
          <w:lang w:val="en-US"/>
        </w:rPr>
        <w:t>take precedence: ưu tiên hàng đầu</w:t>
      </w:r>
      <w:r>
        <w:rPr>
          <w:rFonts w:hint="default" w:eastAsia="Nunito" w:cs="Calibri"/>
          <w:sz w:val="28"/>
          <w:szCs w:val="28"/>
          <w:u w:val="none"/>
          <w:lang w:val="en-US"/>
        </w:rPr>
        <w:t xml:space="preserve"> and these duties often limit the time I can spend on social outings with my friends. However, I do make an effort to meet up with friends at least once a month. </w:t>
      </w:r>
    </w:p>
    <w:p>
      <w:pPr>
        <w:widowControl w:val="0"/>
        <w:spacing w:line="276" w:lineRule="auto"/>
        <w:ind w:right="0"/>
        <w:jc w:val="both"/>
        <w:rPr>
          <w:rFonts w:hint="default" w:eastAsia="Nunito" w:cs="Calibri"/>
          <w:sz w:val="28"/>
          <w:szCs w:val="28"/>
          <w:u w:val="none"/>
          <w:lang w:val="en-US"/>
        </w:rPr>
      </w:pPr>
    </w:p>
    <w:p>
      <w:pPr>
        <w:widowControl w:val="0"/>
        <w:spacing w:line="276" w:lineRule="auto"/>
        <w:ind w:right="0"/>
        <w:jc w:val="both"/>
        <w:rPr>
          <w:rFonts w:hint="default" w:ascii="Calibri" w:hAnsi="Calibri" w:eastAsia="Nunito" w:cs="Calibri"/>
          <w:sz w:val="28"/>
          <w:szCs w:val="28"/>
          <w:u w:val="single"/>
          <w:lang w:val="en-US"/>
        </w:rPr>
      </w:pPr>
      <w:r>
        <w:rPr>
          <w:rFonts w:hint="default" w:ascii="Calibri" w:hAnsi="Calibri" w:eastAsia="Nunito" w:cs="Calibri"/>
          <w:sz w:val="28"/>
          <w:szCs w:val="28"/>
          <w:u w:val="single"/>
          <w:lang w:val="en-US"/>
        </w:rPr>
        <w:t>Where do you and your friends often meet each other?</w:t>
      </w:r>
      <w:r>
        <w:rPr>
          <w:rFonts w:hint="default" w:eastAsia="Nunito" w:cs="Calibri"/>
          <w:sz w:val="28"/>
          <w:szCs w:val="28"/>
          <w:u w:val="single"/>
          <w:lang w:val="en-US"/>
        </w:rPr>
        <w:t xml:space="preserve"> </w:t>
      </w:r>
      <w:r>
        <w:rPr>
          <w:rFonts w:hint="default" w:ascii="Calibri" w:hAnsi="Calibri" w:eastAsia="Nunito" w:cs="Calibri"/>
          <w:sz w:val="28"/>
          <w:szCs w:val="28"/>
          <w:u w:val="single"/>
          <w:lang w:val="en-US"/>
        </w:rPr>
        <w:t>What do you usually do with your friends?</w:t>
      </w:r>
    </w:p>
    <w:p>
      <w:pPr>
        <w:widowControl w:val="0"/>
        <w:spacing w:line="276" w:lineRule="auto"/>
        <w:ind w:right="0"/>
        <w:jc w:val="both"/>
        <w:rPr>
          <w:rFonts w:hint="default" w:ascii="Calibri" w:hAnsi="Calibri" w:eastAsia="Nunito" w:cs="Calibri"/>
          <w:sz w:val="28"/>
          <w:szCs w:val="28"/>
          <w:u w:val="none"/>
          <w:lang w:val="en-US"/>
        </w:rPr>
      </w:pPr>
      <w:r>
        <w:rPr>
          <w:rFonts w:hint="default" w:eastAsia="Nunito" w:cs="Calibri"/>
          <w:sz w:val="28"/>
          <w:szCs w:val="28"/>
          <w:u w:val="none"/>
          <w:lang w:val="en-US"/>
        </w:rPr>
        <w:t>(Khanh) I usually meet my friends at a local cafe, which has become our preferred spot to gather. It’s a cozy place with relaxed atmosphere, which is perfect for catching up with my friend. When we meet, we typically spend our time chatting about everything, from personal updates to current events around the world while sipping at our favorite drinks. It’s a great way for us to relax and connect with each other.</w:t>
      </w:r>
      <w:r>
        <w:rPr>
          <w:rFonts w:hint="default" w:ascii="Calibri" w:hAnsi="Calibri" w:eastAsia="Nunito" w:cs="Calibri"/>
          <w:sz w:val="28"/>
          <w:szCs w:val="28"/>
          <w:u w:val="none"/>
          <w:lang w:val="en-US"/>
        </w:rPr>
        <w:br w:type="textWrapping"/>
      </w:r>
    </w:p>
    <w:p>
      <w:pPr>
        <w:widowControl w:val="0"/>
        <w:spacing w:line="276" w:lineRule="auto"/>
        <w:ind w:right="0"/>
        <w:jc w:val="both"/>
        <w:rPr>
          <w:rFonts w:hint="default" w:ascii="Calibri" w:hAnsi="Calibri" w:eastAsia="Nunito" w:cs="Calibri"/>
          <w:sz w:val="28"/>
          <w:szCs w:val="28"/>
          <w:u w:val="single"/>
          <w:lang w:val="en-US"/>
        </w:rPr>
      </w:pPr>
      <w:r>
        <w:rPr>
          <w:rFonts w:hint="default" w:ascii="Calibri" w:hAnsi="Calibri" w:eastAsia="Nunito" w:cs="Calibri"/>
          <w:sz w:val="28"/>
          <w:szCs w:val="28"/>
          <w:u w:val="single"/>
          <w:lang w:val="en-US"/>
        </w:rPr>
        <w:t>Do you have friend whom you have known for a long time?</w:t>
      </w:r>
    </w:p>
    <w:p>
      <w:pPr>
        <w:widowControl w:val="0"/>
        <w:spacing w:line="276" w:lineRule="auto"/>
        <w:ind w:right="0"/>
        <w:jc w:val="both"/>
        <w:rPr>
          <w:rFonts w:hint="default" w:ascii="Calibri" w:hAnsi="Calibri" w:eastAsia="Nunito" w:cs="Calibri"/>
          <w:sz w:val="28"/>
          <w:szCs w:val="28"/>
          <w:lang w:val="en-US"/>
        </w:rPr>
      </w:pPr>
      <w:r>
        <w:rPr>
          <w:rFonts w:hint="default" w:ascii="Calibri" w:hAnsi="Calibri" w:eastAsia="Nunito" w:cs="Calibri"/>
          <w:sz w:val="28"/>
          <w:szCs w:val="28"/>
          <w:lang w:val="en-US"/>
        </w:rPr>
        <w:t>(</w:t>
      </w:r>
      <w:r>
        <w:rPr>
          <w:rFonts w:hint="default" w:eastAsia="Nunito" w:cs="Calibri"/>
          <w:sz w:val="28"/>
          <w:szCs w:val="28"/>
          <w:lang w:val="en-US"/>
        </w:rPr>
        <w:t xml:space="preserve">Khanh) No, I don’t have an friends from my childhood because I moved away from my hometown to HCMC to pursue higher education when I graduated from high school, which was … years ago. The oldest friend I have now is individuals I met during my university days. </w:t>
      </w:r>
    </w:p>
    <w:p>
      <w:pPr>
        <w:widowControl w:val="0"/>
        <w:spacing w:line="276" w:lineRule="auto"/>
        <w:ind w:right="0"/>
        <w:jc w:val="both"/>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pPr>
    </w:p>
    <w:p>
      <w:pPr>
        <w:widowControl w:val="0"/>
        <w:spacing w:line="276" w:lineRule="auto"/>
        <w:ind w:right="0"/>
        <w:jc w:val="both"/>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pPr>
    </w:p>
    <w:p>
      <w:pPr>
        <w:widowControl w:val="0"/>
        <w:spacing w:line="276" w:lineRule="auto"/>
        <w:ind w:right="0"/>
        <w:jc w:val="both"/>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pPr>
    </w:p>
    <w:p>
      <w:pPr>
        <w:widowControl w:val="0"/>
        <w:spacing w:line="276" w:lineRule="auto"/>
        <w:ind w:right="0"/>
        <w:jc w:val="both"/>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pPr>
    </w:p>
    <w:p>
      <w:pPr>
        <w:widowControl w:val="0"/>
        <w:spacing w:line="276" w:lineRule="auto"/>
        <w:ind w:right="0"/>
        <w:jc w:val="both"/>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pPr>
    </w:p>
    <w:p>
      <w:pPr>
        <w:widowControl w:val="0"/>
        <w:spacing w:line="276" w:lineRule="auto"/>
        <w:ind w:right="0"/>
        <w:jc w:val="both"/>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pPr>
    </w:p>
    <w:p>
      <w:pPr>
        <w:widowControl w:val="0"/>
        <w:spacing w:line="276" w:lineRule="auto"/>
        <w:ind w:right="0"/>
        <w:jc w:val="both"/>
        <w:rPr>
          <w:rFonts w:hint="default" w:ascii="Calibri" w:hAnsi="Calibri" w:eastAsia="sans-serif" w:cs="Calibri"/>
          <w:b/>
          <w:bCs/>
          <w:i w:val="0"/>
          <w:iCs w:val="0"/>
          <w:caps w:val="0"/>
          <w:color w:val="000000"/>
          <w:spacing w:val="0"/>
          <w:sz w:val="24"/>
          <w:szCs w:val="24"/>
          <w:highlight w:val="none"/>
          <w:u w:val="none"/>
          <w:shd w:val="clear" w:color="auto" w:fill="FFFFFF"/>
          <w:lang w:val="en-US"/>
        </w:rPr>
      </w:pPr>
      <w:r>
        <w:rPr>
          <w:rFonts w:hint="default" w:ascii="Calibri" w:hAnsi="Calibri" w:eastAsia="sans-serif" w:cs="Calibri"/>
          <w:b/>
          <w:bCs/>
          <w:i w:val="0"/>
          <w:iCs w:val="0"/>
          <w:caps w:val="0"/>
          <w:color w:val="000000"/>
          <w:spacing w:val="0"/>
          <w:sz w:val="24"/>
          <w:szCs w:val="24"/>
          <w:highlight w:val="none"/>
          <w:u w:val="none"/>
          <w:shd w:val="clear" w:color="auto" w:fill="FFFFFF"/>
          <w:lang w:val="en-US"/>
        </w:rPr>
        <w:t xml:space="preserve">Movies </w:t>
      </w:r>
    </w:p>
    <w:p>
      <w:pPr>
        <w:widowControl w:val="0"/>
        <w:spacing w:line="276" w:lineRule="auto"/>
        <w:ind w:right="0"/>
        <w:jc w:val="both"/>
        <w:rPr>
          <w:rFonts w:hint="default" w:ascii="Calibri" w:hAnsi="Calibri" w:eastAsia="sans-serif" w:cs="Calibri"/>
          <w:b w:val="0"/>
          <w:bCs w:val="0"/>
          <w:i w:val="0"/>
          <w:iCs w:val="0"/>
          <w:caps w:val="0"/>
          <w:color w:val="000000"/>
          <w:spacing w:val="0"/>
          <w:sz w:val="24"/>
          <w:szCs w:val="24"/>
          <w:highlight w:val="none"/>
          <w:u w:val="single"/>
          <w:shd w:val="clear" w:color="auto" w:fill="FFFFFF"/>
          <w:lang w:val="en-US"/>
        </w:rPr>
      </w:pPr>
      <w:r>
        <w:rPr>
          <w:rFonts w:hint="default" w:ascii="Calibri" w:hAnsi="Calibri" w:eastAsia="sans-serif" w:cs="Calibri"/>
          <w:b w:val="0"/>
          <w:bCs w:val="0"/>
          <w:i w:val="0"/>
          <w:iCs w:val="0"/>
          <w:caps w:val="0"/>
          <w:color w:val="000000"/>
          <w:spacing w:val="0"/>
          <w:sz w:val="24"/>
          <w:szCs w:val="24"/>
          <w:highlight w:val="none"/>
          <w:u w:val="single"/>
          <w:shd w:val="clear" w:color="auto" w:fill="FFFFFF"/>
          <w:lang w:val="en-US"/>
        </w:rPr>
        <w:t>Do you like to watch movies?</w:t>
      </w:r>
    </w:p>
    <w:p>
      <w:pPr>
        <w:widowControl w:val="0"/>
        <w:spacing w:line="276" w:lineRule="auto"/>
        <w:ind w:right="0"/>
        <w:jc w:val="both"/>
        <w:rPr>
          <w:rFonts w:hint="default" w:ascii="Calibri" w:hAnsi="Calibri" w:eastAsia="sans-serif" w:cs="Calibri"/>
          <w:b w:val="0"/>
          <w:bCs w:val="0"/>
          <w:i w:val="0"/>
          <w:iCs w:val="0"/>
          <w:caps w:val="0"/>
          <w:color w:val="000000"/>
          <w:spacing w:val="0"/>
          <w:sz w:val="24"/>
          <w:szCs w:val="24"/>
          <w:highlight w:val="yellow"/>
          <w:u w:val="none"/>
          <w:shd w:val="clear" w:color="auto" w:fill="FFFFFF"/>
          <w:lang w:val="en-US"/>
        </w:rPr>
      </w:pPr>
      <w:r>
        <w:rPr>
          <w:rFonts w:hint="default" w:ascii="Calibri" w:hAnsi="Calibri" w:eastAsia="sans-serif" w:cs="Calibri"/>
          <w:b w:val="0"/>
          <w:bCs w:val="0"/>
          <w:i w:val="0"/>
          <w:iCs w:val="0"/>
          <w:caps w:val="0"/>
          <w:color w:val="000000"/>
          <w:spacing w:val="0"/>
          <w:sz w:val="24"/>
          <w:szCs w:val="24"/>
          <w:highlight w:val="none"/>
          <w:u w:val="none"/>
          <w:shd w:val="clear" w:color="auto" w:fill="FFFFFF"/>
          <w:lang w:val="en-US"/>
        </w:rPr>
        <w:t>(</w:t>
      </w:r>
      <w:r>
        <w:rPr>
          <w:rFonts w:hint="default" w:eastAsia="sans-serif" w:cs="Calibri"/>
          <w:b w:val="0"/>
          <w:bCs w:val="0"/>
          <w:i w:val="0"/>
          <w:iCs w:val="0"/>
          <w:caps w:val="0"/>
          <w:color w:val="000000"/>
          <w:spacing w:val="0"/>
          <w:sz w:val="24"/>
          <w:szCs w:val="24"/>
          <w:highlight w:val="none"/>
          <w:u w:val="none"/>
          <w:shd w:val="clear" w:color="auto" w:fill="FFFFFF"/>
          <w:lang w:val="en-US"/>
        </w:rPr>
        <w:t>Khanh) Definitely yes. I really love watching movies. I am particularly fond of hollywood blockbusters, especially the action genre. There is something very thrilling about the</w:t>
      </w:r>
      <w:r>
        <w:rPr>
          <w:rFonts w:hint="default" w:eastAsia="sans-serif" w:cs="Calibri"/>
          <w:b w:val="0"/>
          <w:bCs w:val="0"/>
          <w:i w:val="0"/>
          <w:iCs w:val="0"/>
          <w:caps w:val="0"/>
          <w:color w:val="000000"/>
          <w:spacing w:val="0"/>
          <w:sz w:val="24"/>
          <w:szCs w:val="24"/>
          <w:highlight w:val="yellow"/>
          <w:u w:val="none"/>
          <w:shd w:val="clear" w:color="auto" w:fill="FFFFFF"/>
          <w:lang w:val="en-US"/>
        </w:rPr>
        <w:t xml:space="preserve"> fast-paced: nhịp điệu nhanh,</w:t>
      </w:r>
      <w:r>
        <w:rPr>
          <w:rFonts w:hint="default" w:eastAsia="sans-serif" w:cs="Calibri"/>
          <w:b w:val="0"/>
          <w:bCs w:val="0"/>
          <w:i w:val="0"/>
          <w:iCs w:val="0"/>
          <w:caps w:val="0"/>
          <w:color w:val="000000"/>
          <w:spacing w:val="0"/>
          <w:sz w:val="24"/>
          <w:szCs w:val="24"/>
          <w:highlight w:val="none"/>
          <w:u w:val="none"/>
          <w:shd w:val="clear" w:color="auto" w:fill="FFFFFF"/>
          <w:lang w:val="en-US"/>
        </w:rPr>
        <w:t xml:space="preserve"> </w:t>
      </w:r>
      <w:r>
        <w:rPr>
          <w:rFonts w:hint="default" w:eastAsia="sans-serif" w:cs="Calibri"/>
          <w:b w:val="0"/>
          <w:bCs w:val="0"/>
          <w:i w:val="0"/>
          <w:iCs w:val="0"/>
          <w:caps w:val="0"/>
          <w:color w:val="000000"/>
          <w:spacing w:val="0"/>
          <w:sz w:val="24"/>
          <w:szCs w:val="24"/>
          <w:highlight w:val="yellow"/>
          <w:u w:val="none"/>
          <w:shd w:val="clear" w:color="auto" w:fill="FFFFFF"/>
          <w:lang w:val="en-US"/>
        </w:rPr>
        <w:t xml:space="preserve">high-octane: táo bạo mạnh mẽ action sequences : phân cảnh hành động </w:t>
      </w:r>
      <w:r>
        <w:rPr>
          <w:rFonts w:hint="default" w:eastAsia="sans-serif" w:cs="Calibri"/>
          <w:b w:val="0"/>
          <w:bCs w:val="0"/>
          <w:i w:val="0"/>
          <w:iCs w:val="0"/>
          <w:caps w:val="0"/>
          <w:color w:val="000000"/>
          <w:spacing w:val="0"/>
          <w:sz w:val="24"/>
          <w:szCs w:val="24"/>
          <w:highlight w:val="none"/>
          <w:u w:val="none"/>
          <w:shd w:val="clear" w:color="auto" w:fill="FFFFFF"/>
          <w:lang w:val="en-US"/>
        </w:rPr>
        <w:t xml:space="preserve"> that these films typically feature.  Watching action movies serves as a way for me to unwind and escape from the hustle and bustle of daily life. </w:t>
      </w:r>
    </w:p>
    <w:p>
      <w:pPr>
        <w:widowControl w:val="0"/>
        <w:spacing w:line="276" w:lineRule="auto"/>
        <w:ind w:right="0"/>
        <w:jc w:val="both"/>
        <w:rPr>
          <w:rFonts w:hint="default" w:ascii="Calibri" w:hAnsi="Calibri" w:eastAsia="sans-serif" w:cs="Calibri"/>
          <w:b w:val="0"/>
          <w:bCs w:val="0"/>
          <w:i w:val="0"/>
          <w:iCs w:val="0"/>
          <w:caps w:val="0"/>
          <w:color w:val="000000"/>
          <w:spacing w:val="0"/>
          <w:sz w:val="24"/>
          <w:szCs w:val="24"/>
          <w:highlight w:val="none"/>
          <w:u w:val="none"/>
          <w:shd w:val="clear" w:color="auto" w:fill="FFFFFF"/>
          <w:lang w:val="en-US"/>
        </w:rPr>
      </w:pPr>
    </w:p>
    <w:p>
      <w:pPr>
        <w:widowControl w:val="0"/>
        <w:spacing w:line="276" w:lineRule="auto"/>
        <w:ind w:right="0"/>
        <w:jc w:val="both"/>
        <w:rPr>
          <w:rFonts w:hint="default" w:ascii="Calibri" w:hAnsi="Calibri" w:eastAsia="sans-serif" w:cs="Calibri"/>
          <w:b w:val="0"/>
          <w:bCs w:val="0"/>
          <w:i w:val="0"/>
          <w:iCs w:val="0"/>
          <w:caps w:val="0"/>
          <w:color w:val="000000"/>
          <w:spacing w:val="0"/>
          <w:sz w:val="24"/>
          <w:szCs w:val="24"/>
          <w:highlight w:val="none"/>
          <w:u w:val="single"/>
          <w:shd w:val="clear" w:color="auto" w:fill="FFFFFF"/>
          <w:lang w:val="en-US"/>
        </w:rPr>
      </w:pPr>
      <w:r>
        <w:rPr>
          <w:rFonts w:hint="default" w:ascii="Calibri" w:hAnsi="Calibri" w:eastAsia="sans-serif" w:cs="Calibri"/>
          <w:b w:val="0"/>
          <w:bCs w:val="0"/>
          <w:i w:val="0"/>
          <w:iCs w:val="0"/>
          <w:caps w:val="0"/>
          <w:color w:val="000000"/>
          <w:spacing w:val="0"/>
          <w:sz w:val="24"/>
          <w:szCs w:val="24"/>
          <w:highlight w:val="none"/>
          <w:u w:val="single"/>
          <w:shd w:val="clear" w:color="auto" w:fill="FFFFFF"/>
          <w:lang w:val="en-US"/>
        </w:rPr>
        <w:t>What kind of movies do you like best?</w:t>
      </w:r>
    </w:p>
    <w:p>
      <w:pPr>
        <w:widowControl w:val="0"/>
        <w:spacing w:line="276" w:lineRule="auto"/>
        <w:ind w:right="0"/>
        <w:jc w:val="both"/>
        <w:rPr>
          <w:rFonts w:hint="default" w:ascii="Calibri" w:hAnsi="Calibri" w:eastAsia="sans-serif" w:cs="Calibri"/>
          <w:b w:val="0"/>
          <w:bCs w:val="0"/>
          <w:i w:val="0"/>
          <w:iCs w:val="0"/>
          <w:caps w:val="0"/>
          <w:color w:val="000000"/>
          <w:spacing w:val="0"/>
          <w:sz w:val="24"/>
          <w:szCs w:val="24"/>
          <w:highlight w:val="none"/>
          <w:u w:val="none"/>
          <w:shd w:val="clear" w:color="auto" w:fill="FFFFFF"/>
          <w:lang w:val="en-US"/>
        </w:rPr>
      </w:pPr>
    </w:p>
    <w:p>
      <w:pPr>
        <w:widowControl w:val="0"/>
        <w:spacing w:line="276" w:lineRule="auto"/>
        <w:ind w:right="0"/>
        <w:jc w:val="both"/>
        <w:rPr>
          <w:rFonts w:hint="default" w:ascii="Calibri" w:hAnsi="Calibri" w:eastAsia="sans-serif" w:cs="Calibri"/>
          <w:b w:val="0"/>
          <w:bCs w:val="0"/>
          <w:i w:val="0"/>
          <w:iCs w:val="0"/>
          <w:caps w:val="0"/>
          <w:color w:val="000000"/>
          <w:spacing w:val="0"/>
          <w:sz w:val="24"/>
          <w:szCs w:val="24"/>
          <w:highlight w:val="none"/>
          <w:u w:val="single"/>
          <w:shd w:val="clear" w:color="auto" w:fill="FFFFFF"/>
          <w:lang w:val="en-US"/>
        </w:rPr>
      </w:pPr>
      <w:r>
        <w:rPr>
          <w:rFonts w:hint="default" w:ascii="Calibri" w:hAnsi="Calibri" w:eastAsia="sans-serif" w:cs="Calibri"/>
          <w:b w:val="0"/>
          <w:bCs w:val="0"/>
          <w:i w:val="0"/>
          <w:iCs w:val="0"/>
          <w:caps w:val="0"/>
          <w:color w:val="000000"/>
          <w:spacing w:val="0"/>
          <w:sz w:val="24"/>
          <w:szCs w:val="24"/>
          <w:highlight w:val="none"/>
          <w:u w:val="single"/>
          <w:shd w:val="clear" w:color="auto" w:fill="FFFFFF"/>
          <w:lang w:val="en-US"/>
        </w:rPr>
        <w:t>How often do you go to the cinema to watch a movie? Do you prefer to watch a movie at home or at the cinema?</w:t>
      </w:r>
    </w:p>
    <w:p>
      <w:pPr>
        <w:widowControl w:val="0"/>
        <w:spacing w:line="276" w:lineRule="auto"/>
        <w:ind w:right="0"/>
        <w:jc w:val="both"/>
        <w:rPr>
          <w:rFonts w:hint="default" w:ascii="Calibri" w:hAnsi="Calibri" w:eastAsia="sans-serif" w:cs="Calibri"/>
          <w:b w:val="0"/>
          <w:bCs w:val="0"/>
          <w:i w:val="0"/>
          <w:iCs w:val="0"/>
          <w:caps w:val="0"/>
          <w:color w:val="000000"/>
          <w:spacing w:val="0"/>
          <w:sz w:val="24"/>
          <w:szCs w:val="24"/>
          <w:highlight w:val="none"/>
          <w:u w:val="none"/>
          <w:shd w:val="clear" w:color="auto" w:fill="FFFFFF"/>
          <w:lang w:val="en-US"/>
        </w:rPr>
      </w:pPr>
      <w:r>
        <w:rPr>
          <w:rFonts w:hint="default" w:ascii="Calibri" w:hAnsi="Calibri" w:eastAsia="sans-serif" w:cs="Calibri"/>
          <w:b w:val="0"/>
          <w:bCs w:val="0"/>
          <w:i w:val="0"/>
          <w:iCs w:val="0"/>
          <w:caps w:val="0"/>
          <w:color w:val="000000"/>
          <w:spacing w:val="0"/>
          <w:sz w:val="24"/>
          <w:szCs w:val="24"/>
          <w:highlight w:val="none"/>
          <w:u w:val="none"/>
          <w:shd w:val="clear" w:color="auto" w:fill="FFFFFF"/>
          <w:lang w:val="en-US"/>
        </w:rPr>
        <w:t>(</w:t>
      </w:r>
      <w:r>
        <w:rPr>
          <w:rFonts w:hint="default" w:eastAsia="sans-serif" w:cs="Calibri"/>
          <w:b w:val="0"/>
          <w:bCs w:val="0"/>
          <w:i w:val="0"/>
          <w:iCs w:val="0"/>
          <w:caps w:val="0"/>
          <w:color w:val="000000"/>
          <w:spacing w:val="0"/>
          <w:sz w:val="24"/>
          <w:szCs w:val="24"/>
          <w:highlight w:val="none"/>
          <w:u w:val="none"/>
          <w:shd w:val="clear" w:color="auto" w:fill="FFFFFF"/>
          <w:lang w:val="en-US"/>
        </w:rPr>
        <w:t xml:space="preserve">Khanh) While I appreciate the immersive experience created by the big screen and surround sound that cinema offer, I still prefer watching movies at home with my beloved family. It is more convenient and allows us to share the experience in a cozy, familiar setting. We can pause or take breaks whenever we need and we can complete a single movie in several sittings. </w:t>
      </w:r>
    </w:p>
    <w:p>
      <w:pPr>
        <w:widowControl w:val="0"/>
        <w:spacing w:line="276" w:lineRule="auto"/>
        <w:ind w:right="0"/>
        <w:jc w:val="both"/>
        <w:rPr>
          <w:rFonts w:hint="default" w:ascii="Calibri" w:hAnsi="Calibri" w:eastAsia="sans-serif" w:cs="Calibri"/>
          <w:b w:val="0"/>
          <w:bCs w:val="0"/>
          <w:i w:val="0"/>
          <w:iCs w:val="0"/>
          <w:caps w:val="0"/>
          <w:color w:val="000000"/>
          <w:spacing w:val="0"/>
          <w:sz w:val="24"/>
          <w:szCs w:val="24"/>
          <w:highlight w:val="none"/>
          <w:u w:val="none"/>
          <w:shd w:val="clear" w:color="auto" w:fill="FFFFFF"/>
          <w:lang w:val="en-US"/>
        </w:rPr>
      </w:pPr>
    </w:p>
    <w:p>
      <w:pPr>
        <w:widowControl w:val="0"/>
        <w:spacing w:line="276" w:lineRule="auto"/>
        <w:ind w:right="0"/>
        <w:jc w:val="both"/>
        <w:rPr>
          <w:rFonts w:hint="default" w:ascii="Calibri" w:hAnsi="Calibri" w:eastAsia="sans-serif" w:cs="Calibri"/>
          <w:b w:val="0"/>
          <w:bCs w:val="0"/>
          <w:i w:val="0"/>
          <w:iCs w:val="0"/>
          <w:caps w:val="0"/>
          <w:color w:val="000000"/>
          <w:spacing w:val="0"/>
          <w:sz w:val="24"/>
          <w:szCs w:val="24"/>
          <w:highlight w:val="none"/>
          <w:u w:val="single"/>
          <w:shd w:val="clear" w:color="auto" w:fill="FFFFFF"/>
          <w:lang w:val="en-US"/>
        </w:rPr>
      </w:pPr>
      <w:r>
        <w:rPr>
          <w:rFonts w:hint="default" w:ascii="Calibri" w:hAnsi="Calibri" w:eastAsia="sans-serif" w:cs="Calibri"/>
          <w:b w:val="0"/>
          <w:bCs w:val="0"/>
          <w:i w:val="0"/>
          <w:iCs w:val="0"/>
          <w:caps w:val="0"/>
          <w:color w:val="000000"/>
          <w:spacing w:val="0"/>
          <w:sz w:val="24"/>
          <w:szCs w:val="24"/>
          <w:highlight w:val="none"/>
          <w:u w:val="single"/>
          <w:shd w:val="clear" w:color="auto" w:fill="FFFFFF"/>
          <w:lang w:val="en-US"/>
        </w:rPr>
        <w:t>Do you prefer to watch movie alone or with other people?</w:t>
      </w:r>
    </w:p>
    <w:p>
      <w:pPr>
        <w:widowControl w:val="0"/>
        <w:spacing w:line="276" w:lineRule="auto"/>
        <w:ind w:right="0"/>
        <w:jc w:val="both"/>
        <w:rPr>
          <w:rFonts w:hint="default" w:eastAsia="sans-serif" w:cs="Calibri"/>
          <w:b w:val="0"/>
          <w:bCs w:val="0"/>
          <w:i w:val="0"/>
          <w:iCs w:val="0"/>
          <w:caps w:val="0"/>
          <w:color w:val="000000"/>
          <w:spacing w:val="0"/>
          <w:sz w:val="24"/>
          <w:szCs w:val="24"/>
          <w:highlight w:val="none"/>
          <w:u w:val="none"/>
          <w:shd w:val="clear" w:color="auto" w:fill="FFFFFF"/>
          <w:lang w:val="en-US"/>
        </w:rPr>
      </w:pPr>
      <w:r>
        <w:rPr>
          <w:rFonts w:hint="default" w:eastAsia="sans-serif" w:cs="Calibri"/>
          <w:b w:val="0"/>
          <w:bCs w:val="0"/>
          <w:i w:val="0"/>
          <w:iCs w:val="0"/>
          <w:caps w:val="0"/>
          <w:color w:val="000000"/>
          <w:spacing w:val="0"/>
          <w:sz w:val="24"/>
          <w:szCs w:val="24"/>
          <w:highlight w:val="none"/>
          <w:u w:val="none"/>
          <w:shd w:val="clear" w:color="auto" w:fill="FFFFFF"/>
          <w:lang w:val="en-US"/>
        </w:rPr>
        <w:t xml:space="preserve">(Khanh) I definitely prefer watching movies with other people, particularly with my family. It turns movie-watching into a shared experience, where we can all react together and discuss our thoughts on the film afterward. It is wonderful way to strengthen the bond between us while creating lasting memories. </w:t>
      </w:r>
    </w:p>
    <w:p>
      <w:pPr>
        <w:widowControl w:val="0"/>
        <w:spacing w:line="276" w:lineRule="auto"/>
        <w:ind w:right="0"/>
        <w:jc w:val="both"/>
        <w:rPr>
          <w:rFonts w:hint="default" w:eastAsia="sans-serif" w:cs="Calibri"/>
          <w:b w:val="0"/>
          <w:bCs w:val="0"/>
          <w:i w:val="0"/>
          <w:iCs w:val="0"/>
          <w:caps w:val="0"/>
          <w:color w:val="000000"/>
          <w:spacing w:val="0"/>
          <w:sz w:val="24"/>
          <w:szCs w:val="24"/>
          <w:highlight w:val="none"/>
          <w:u w:val="none"/>
          <w:shd w:val="clear" w:color="auto" w:fill="FFFFFF"/>
          <w:lang w:val="en-US"/>
        </w:rPr>
      </w:pPr>
    </w:p>
    <w:p>
      <w:pPr>
        <w:widowControl w:val="0"/>
        <w:spacing w:line="276" w:lineRule="auto"/>
        <w:ind w:right="0"/>
        <w:jc w:val="both"/>
        <w:rPr>
          <w:rFonts w:hint="default" w:ascii="Calibri" w:hAnsi="Calibri" w:eastAsia="sans-serif" w:cs="Calibri"/>
          <w:b w:val="0"/>
          <w:bCs w:val="0"/>
          <w:i w:val="0"/>
          <w:iCs w:val="0"/>
          <w:caps w:val="0"/>
          <w:color w:val="000000"/>
          <w:spacing w:val="0"/>
          <w:sz w:val="24"/>
          <w:szCs w:val="24"/>
          <w:highlight w:val="none"/>
          <w:u w:val="single"/>
          <w:shd w:val="clear" w:color="auto" w:fill="FFFFFF"/>
          <w:lang w:val="en-US"/>
        </w:rPr>
      </w:pPr>
      <w:r>
        <w:rPr>
          <w:rFonts w:hint="default" w:ascii="Calibri" w:hAnsi="Calibri" w:eastAsia="sans-serif" w:cs="Calibri"/>
          <w:b w:val="0"/>
          <w:bCs w:val="0"/>
          <w:i w:val="0"/>
          <w:iCs w:val="0"/>
          <w:caps w:val="0"/>
          <w:color w:val="000000"/>
          <w:spacing w:val="0"/>
          <w:sz w:val="24"/>
          <w:szCs w:val="24"/>
          <w:highlight w:val="none"/>
          <w:u w:val="single"/>
          <w:shd w:val="clear" w:color="auto" w:fill="FFFFFF"/>
          <w:lang w:val="en-US"/>
        </w:rPr>
        <w:t>What was the first film that you watch?</w:t>
      </w:r>
    </w:p>
    <w:p>
      <w:pPr>
        <w:widowControl w:val="0"/>
        <w:spacing w:line="276" w:lineRule="auto"/>
        <w:ind w:right="0"/>
        <w:jc w:val="both"/>
        <w:rPr>
          <w:rFonts w:hint="default" w:ascii="Calibri" w:hAnsi="Calibri" w:eastAsia="sans-serif" w:cs="Calibri"/>
          <w:b w:val="0"/>
          <w:bCs w:val="0"/>
          <w:i w:val="0"/>
          <w:iCs w:val="0"/>
          <w:caps w:val="0"/>
          <w:color w:val="000000"/>
          <w:spacing w:val="0"/>
          <w:sz w:val="24"/>
          <w:szCs w:val="24"/>
          <w:highlight w:val="none"/>
          <w:u w:val="none"/>
          <w:shd w:val="clear" w:color="auto" w:fill="FFFFFF"/>
          <w:lang w:val="en-US"/>
        </w:rPr>
      </w:pPr>
      <w:r>
        <w:rPr>
          <w:rFonts w:hint="default" w:ascii="Calibri" w:hAnsi="Calibri" w:eastAsia="sans-serif" w:cs="Calibri"/>
          <w:b w:val="0"/>
          <w:bCs w:val="0"/>
          <w:i w:val="0"/>
          <w:iCs w:val="0"/>
          <w:caps w:val="0"/>
          <w:color w:val="000000"/>
          <w:spacing w:val="0"/>
          <w:sz w:val="24"/>
          <w:szCs w:val="24"/>
          <w:highlight w:val="none"/>
          <w:u w:val="none"/>
          <w:shd w:val="clear" w:color="auto" w:fill="FFFFFF"/>
          <w:lang w:val="en-US"/>
        </w:rPr>
        <w:t>(</w:t>
      </w:r>
      <w:r>
        <w:rPr>
          <w:rFonts w:hint="default" w:eastAsia="sans-serif" w:cs="Calibri"/>
          <w:b w:val="0"/>
          <w:bCs w:val="0"/>
          <w:i w:val="0"/>
          <w:iCs w:val="0"/>
          <w:caps w:val="0"/>
          <w:color w:val="000000"/>
          <w:spacing w:val="0"/>
          <w:sz w:val="24"/>
          <w:szCs w:val="24"/>
          <w:highlight w:val="none"/>
          <w:u w:val="none"/>
          <w:shd w:val="clear" w:color="auto" w:fill="FFFFFF"/>
          <w:lang w:val="en-US"/>
        </w:rPr>
        <w:t>Khanh</w:t>
      </w:r>
      <w:r>
        <w:rPr>
          <w:rFonts w:hint="default" w:ascii="Calibri" w:hAnsi="Calibri" w:eastAsia="sans-serif" w:cs="Calibri"/>
          <w:b w:val="0"/>
          <w:bCs w:val="0"/>
          <w:i w:val="0"/>
          <w:iCs w:val="0"/>
          <w:caps w:val="0"/>
          <w:color w:val="000000"/>
          <w:spacing w:val="0"/>
          <w:sz w:val="24"/>
          <w:szCs w:val="24"/>
          <w:highlight w:val="none"/>
          <w:u w:val="none"/>
          <w:shd w:val="clear" w:color="auto" w:fill="FFFFFF"/>
          <w:lang w:val="en-US"/>
        </w:rPr>
        <w:t xml:space="preserve">) Well I don’t think I can recall the first movie that I watched since it was a really long time ago. </w:t>
      </w:r>
      <w:r>
        <w:rPr>
          <w:rFonts w:hint="default" w:eastAsia="sans-serif" w:cs="Calibri"/>
          <w:b w:val="0"/>
          <w:bCs w:val="0"/>
          <w:i w:val="0"/>
          <w:iCs w:val="0"/>
          <w:caps w:val="0"/>
          <w:color w:val="000000"/>
          <w:spacing w:val="0"/>
          <w:sz w:val="24"/>
          <w:szCs w:val="24"/>
          <w:highlight w:val="none"/>
          <w:u w:val="none"/>
          <w:shd w:val="clear" w:color="auto" w:fill="FFFFFF"/>
          <w:lang w:val="en-US"/>
        </w:rPr>
        <w:t xml:space="preserve">Even more so, </w:t>
      </w:r>
      <w:r>
        <w:rPr>
          <w:rFonts w:hint="default" w:ascii="Calibri" w:hAnsi="Calibri" w:eastAsia="sans-serif" w:cs="Calibri"/>
          <w:b w:val="0"/>
          <w:bCs w:val="0"/>
          <w:i w:val="0"/>
          <w:iCs w:val="0"/>
          <w:caps w:val="0"/>
          <w:color w:val="000000"/>
          <w:spacing w:val="0"/>
          <w:sz w:val="24"/>
          <w:szCs w:val="24"/>
          <w:highlight w:val="none"/>
          <w:u w:val="none"/>
          <w:shd w:val="clear" w:color="auto" w:fill="FFFFFF"/>
          <w:lang w:val="en-US"/>
        </w:rPr>
        <w:t xml:space="preserve">Cable TV </w:t>
      </w:r>
      <w:r>
        <w:rPr>
          <w:rFonts w:hint="default" w:eastAsia="sans-serif" w:cs="Calibri"/>
          <w:b w:val="0"/>
          <w:bCs w:val="0"/>
          <w:i w:val="0"/>
          <w:iCs w:val="0"/>
          <w:caps w:val="0"/>
          <w:color w:val="000000"/>
          <w:spacing w:val="0"/>
          <w:sz w:val="24"/>
          <w:szCs w:val="24"/>
          <w:highlight w:val="none"/>
          <w:u w:val="none"/>
          <w:shd w:val="clear" w:color="auto" w:fill="FFFFFF"/>
          <w:lang w:val="en-US"/>
        </w:rPr>
        <w:t xml:space="preserve">was non-existent </w:t>
      </w:r>
      <w:r>
        <w:rPr>
          <w:rFonts w:hint="default" w:ascii="Calibri" w:hAnsi="Calibri" w:eastAsia="sans-serif" w:cs="Calibri"/>
          <w:b w:val="0"/>
          <w:bCs w:val="0"/>
          <w:i w:val="0"/>
          <w:iCs w:val="0"/>
          <w:caps w:val="0"/>
          <w:color w:val="000000"/>
          <w:spacing w:val="0"/>
          <w:sz w:val="24"/>
          <w:szCs w:val="24"/>
          <w:highlight w:val="none"/>
          <w:u w:val="none"/>
          <w:shd w:val="clear" w:color="auto" w:fill="FFFFFF"/>
          <w:lang w:val="en-US"/>
        </w:rPr>
        <w:t xml:space="preserve">back then when I was a </w:t>
      </w:r>
      <w:r>
        <w:rPr>
          <w:rFonts w:hint="default" w:eastAsia="sans-serif" w:cs="Calibri"/>
          <w:b w:val="0"/>
          <w:bCs w:val="0"/>
          <w:i w:val="0"/>
          <w:iCs w:val="0"/>
          <w:caps w:val="0"/>
          <w:color w:val="000000"/>
          <w:spacing w:val="0"/>
          <w:sz w:val="24"/>
          <w:szCs w:val="24"/>
          <w:highlight w:val="none"/>
          <w:u w:val="none"/>
          <w:shd w:val="clear" w:color="auto" w:fill="FFFFFF"/>
          <w:lang w:val="en-US"/>
        </w:rPr>
        <w:t xml:space="preserve">little </w:t>
      </w:r>
      <w:r>
        <w:rPr>
          <w:rFonts w:hint="default" w:ascii="Calibri" w:hAnsi="Calibri" w:eastAsia="sans-serif" w:cs="Calibri"/>
          <w:b w:val="0"/>
          <w:bCs w:val="0"/>
          <w:i w:val="0"/>
          <w:iCs w:val="0"/>
          <w:caps w:val="0"/>
          <w:color w:val="000000"/>
          <w:spacing w:val="0"/>
          <w:sz w:val="24"/>
          <w:szCs w:val="24"/>
          <w:highlight w:val="none"/>
          <w:u w:val="none"/>
          <w:shd w:val="clear" w:color="auto" w:fill="FFFFFF"/>
          <w:lang w:val="en-US"/>
        </w:rPr>
        <w:t xml:space="preserve">kid and we had to rely on Antenna TV to </w:t>
      </w:r>
      <w:r>
        <w:rPr>
          <w:rFonts w:hint="default" w:eastAsia="sans-serif" w:cs="Calibri"/>
          <w:b w:val="0"/>
          <w:bCs w:val="0"/>
          <w:i w:val="0"/>
          <w:iCs w:val="0"/>
          <w:caps w:val="0"/>
          <w:color w:val="000000"/>
          <w:spacing w:val="0"/>
          <w:sz w:val="24"/>
          <w:szCs w:val="24"/>
          <w:highlight w:val="none"/>
          <w:u w:val="none"/>
          <w:shd w:val="clear" w:color="auto" w:fill="FFFFFF"/>
          <w:lang w:val="en-US"/>
        </w:rPr>
        <w:t>watch a very limited number of programs</w:t>
      </w:r>
      <w:r>
        <w:rPr>
          <w:rFonts w:hint="default" w:ascii="Calibri" w:hAnsi="Calibri" w:eastAsia="sans-serif" w:cs="Calibri"/>
          <w:b w:val="0"/>
          <w:bCs w:val="0"/>
          <w:i w:val="0"/>
          <w:iCs w:val="0"/>
          <w:caps w:val="0"/>
          <w:color w:val="000000"/>
          <w:spacing w:val="0"/>
          <w:sz w:val="24"/>
          <w:szCs w:val="24"/>
          <w:highlight w:val="none"/>
          <w:u w:val="none"/>
          <w:shd w:val="clear" w:color="auto" w:fill="FFFFFF"/>
          <w:lang w:val="en-US"/>
        </w:rPr>
        <w:t xml:space="preserve">, which had very weak signal and poor quality. </w:t>
      </w:r>
    </w:p>
    <w:p>
      <w:pPr>
        <w:widowControl w:val="0"/>
        <w:spacing w:line="276" w:lineRule="auto"/>
        <w:ind w:right="0"/>
        <w:jc w:val="both"/>
        <w:rPr>
          <w:rFonts w:hint="default" w:ascii="Calibri" w:hAnsi="Calibri" w:eastAsia="sans-serif" w:cs="Calibri"/>
          <w:b w:val="0"/>
          <w:bCs w:val="0"/>
          <w:i w:val="0"/>
          <w:iCs w:val="0"/>
          <w:caps w:val="0"/>
          <w:color w:val="000000"/>
          <w:spacing w:val="0"/>
          <w:sz w:val="24"/>
          <w:szCs w:val="24"/>
          <w:highlight w:val="none"/>
          <w:u w:val="none"/>
          <w:shd w:val="clear" w:color="auto" w:fill="FFFFFF"/>
          <w:lang w:val="en-US"/>
        </w:rPr>
      </w:pPr>
    </w:p>
    <w:p>
      <w:pPr>
        <w:widowControl w:val="0"/>
        <w:spacing w:line="276" w:lineRule="auto"/>
        <w:ind w:right="0"/>
        <w:jc w:val="both"/>
        <w:rPr>
          <w:rFonts w:hint="default" w:ascii="Calibri" w:hAnsi="Calibri" w:eastAsia="sans-serif" w:cs="Calibri"/>
          <w:b w:val="0"/>
          <w:bCs w:val="0"/>
          <w:i w:val="0"/>
          <w:iCs w:val="0"/>
          <w:caps w:val="0"/>
          <w:color w:val="000000"/>
          <w:spacing w:val="0"/>
          <w:sz w:val="24"/>
          <w:szCs w:val="24"/>
          <w:highlight w:val="none"/>
          <w:u w:val="single"/>
          <w:shd w:val="clear" w:color="auto" w:fill="FFFFFF"/>
          <w:lang w:val="en-US"/>
        </w:rPr>
      </w:pPr>
      <w:r>
        <w:rPr>
          <w:rFonts w:hint="default" w:ascii="Calibri" w:hAnsi="Calibri" w:eastAsia="sans-serif" w:cs="Calibri"/>
          <w:b w:val="0"/>
          <w:bCs w:val="0"/>
          <w:i w:val="0"/>
          <w:iCs w:val="0"/>
          <w:caps w:val="0"/>
          <w:color w:val="000000"/>
          <w:spacing w:val="0"/>
          <w:sz w:val="24"/>
          <w:szCs w:val="24"/>
          <w:highlight w:val="none"/>
          <w:u w:val="single"/>
          <w:shd w:val="clear" w:color="auto" w:fill="FFFFFF"/>
          <w:lang w:val="en-US"/>
        </w:rPr>
        <w:t>Do you prefer foreign films or film made in your country?</w:t>
      </w:r>
    </w:p>
    <w:p>
      <w:pPr>
        <w:widowControl w:val="0"/>
        <w:spacing w:line="276" w:lineRule="auto"/>
        <w:ind w:right="0"/>
        <w:jc w:val="both"/>
        <w:rPr>
          <w:rFonts w:hint="default" w:ascii="Calibri" w:hAnsi="Calibri" w:eastAsia="sans-serif"/>
          <w:b w:val="0"/>
          <w:bCs w:val="0"/>
          <w:i w:val="0"/>
          <w:iCs w:val="0"/>
          <w:caps w:val="0"/>
          <w:color w:val="000000"/>
          <w:spacing w:val="0"/>
          <w:sz w:val="24"/>
          <w:szCs w:val="24"/>
          <w:highlight w:val="none"/>
          <w:u w:val="none"/>
          <w:shd w:val="clear" w:color="auto" w:fill="FFFFFF"/>
          <w:lang w:val="en-US"/>
        </w:rPr>
      </w:pPr>
      <w:r>
        <w:rPr>
          <w:rFonts w:hint="default" w:eastAsia="sans-serif"/>
          <w:b w:val="0"/>
          <w:bCs w:val="0"/>
          <w:i w:val="0"/>
          <w:iCs w:val="0"/>
          <w:caps w:val="0"/>
          <w:color w:val="000000"/>
          <w:spacing w:val="0"/>
          <w:sz w:val="24"/>
          <w:szCs w:val="24"/>
          <w:highlight w:val="none"/>
          <w:u w:val="none"/>
          <w:shd w:val="clear" w:color="auto" w:fill="FFFFFF"/>
          <w:lang w:val="en-US"/>
        </w:rPr>
        <w:t>(Khanh)</w:t>
      </w:r>
      <w:r>
        <w:rPr>
          <w:rFonts w:hint="default" w:ascii="Calibri" w:hAnsi="Calibri" w:eastAsia="sans-serif"/>
          <w:b w:val="0"/>
          <w:bCs w:val="0"/>
          <w:i w:val="0"/>
          <w:iCs w:val="0"/>
          <w:caps w:val="0"/>
          <w:color w:val="000000"/>
          <w:spacing w:val="0"/>
          <w:sz w:val="24"/>
          <w:szCs w:val="24"/>
          <w:highlight w:val="none"/>
          <w:u w:val="none"/>
          <w:shd w:val="clear" w:color="auto" w:fill="FFFFFF"/>
          <w:lang w:val="en-US"/>
        </w:rPr>
        <w:t xml:space="preserve"> I tend to prefer foreign movies as I find them to be </w:t>
      </w:r>
      <w:r>
        <w:rPr>
          <w:rFonts w:hint="default" w:ascii="Calibri" w:hAnsi="Calibri" w:eastAsia="sans-serif"/>
          <w:b w:val="0"/>
          <w:bCs w:val="0"/>
          <w:i w:val="0"/>
          <w:iCs w:val="0"/>
          <w:caps w:val="0"/>
          <w:color w:val="000000"/>
          <w:spacing w:val="0"/>
          <w:sz w:val="24"/>
          <w:szCs w:val="24"/>
          <w:highlight w:val="yellow"/>
          <w:u w:val="none"/>
          <w:shd w:val="clear" w:color="auto" w:fill="FFFFFF"/>
          <w:lang w:val="en-US"/>
        </w:rPr>
        <w:t>far superior to : trội hơn hoàn toàn</w:t>
      </w:r>
      <w:r>
        <w:rPr>
          <w:rFonts w:hint="default" w:ascii="Calibri" w:hAnsi="Calibri" w:eastAsia="sans-serif"/>
          <w:b w:val="0"/>
          <w:bCs w:val="0"/>
          <w:i w:val="0"/>
          <w:iCs w:val="0"/>
          <w:caps w:val="0"/>
          <w:color w:val="000000"/>
          <w:spacing w:val="0"/>
          <w:sz w:val="24"/>
          <w:szCs w:val="24"/>
          <w:highlight w:val="none"/>
          <w:u w:val="none"/>
          <w:shd w:val="clear" w:color="auto" w:fill="FFFFFF"/>
          <w:lang w:val="en-US"/>
        </w:rPr>
        <w:t xml:space="preserve"> Vietnamese movies</w:t>
      </w:r>
      <w:r>
        <w:rPr>
          <w:rFonts w:hint="default" w:ascii="Calibri" w:hAnsi="Calibri" w:eastAsia="sans-serif"/>
          <w:b w:val="0"/>
          <w:bCs w:val="0"/>
          <w:i w:val="0"/>
          <w:iCs w:val="0"/>
          <w:caps w:val="0"/>
          <w:color w:val="000000"/>
          <w:spacing w:val="0"/>
          <w:sz w:val="24"/>
          <w:szCs w:val="24"/>
          <w:highlight w:val="yellow"/>
          <w:u w:val="none"/>
          <w:shd w:val="clear" w:color="auto" w:fill="FFFFFF"/>
          <w:lang w:val="en-US"/>
        </w:rPr>
        <w:t xml:space="preserve"> in all regards: về mọi phương diện</w:t>
      </w:r>
      <w:r>
        <w:rPr>
          <w:rFonts w:hint="default" w:ascii="Calibri" w:hAnsi="Calibri" w:eastAsia="sans-serif"/>
          <w:b w:val="0"/>
          <w:bCs w:val="0"/>
          <w:i w:val="0"/>
          <w:iCs w:val="0"/>
          <w:caps w:val="0"/>
          <w:color w:val="000000"/>
          <w:spacing w:val="0"/>
          <w:sz w:val="24"/>
          <w:szCs w:val="24"/>
          <w:highlight w:val="none"/>
          <w:u w:val="none"/>
          <w:shd w:val="clear" w:color="auto" w:fill="FFFFFF"/>
          <w:lang w:val="en-US"/>
        </w:rPr>
        <w:t xml:space="preserve">.  They are better in terms of production quality and story telling. They bring </w:t>
      </w:r>
      <w:r>
        <w:rPr>
          <w:rFonts w:hint="default" w:ascii="Calibri" w:hAnsi="Calibri" w:eastAsia="sans-serif"/>
          <w:b w:val="0"/>
          <w:bCs w:val="0"/>
          <w:i w:val="0"/>
          <w:iCs w:val="0"/>
          <w:caps w:val="0"/>
          <w:color w:val="000000"/>
          <w:spacing w:val="0"/>
          <w:sz w:val="24"/>
          <w:szCs w:val="24"/>
          <w:highlight w:val="yellow"/>
          <w:u w:val="none"/>
          <w:shd w:val="clear" w:color="auto" w:fill="FFFFFF"/>
          <w:lang w:val="en-US"/>
        </w:rPr>
        <w:t>stunning visual effects</w:t>
      </w:r>
      <w:r>
        <w:rPr>
          <w:rFonts w:hint="default" w:eastAsia="sans-serif"/>
          <w:b w:val="0"/>
          <w:bCs w:val="0"/>
          <w:i w:val="0"/>
          <w:iCs w:val="0"/>
          <w:caps w:val="0"/>
          <w:color w:val="000000"/>
          <w:spacing w:val="0"/>
          <w:sz w:val="24"/>
          <w:szCs w:val="24"/>
          <w:highlight w:val="yellow"/>
          <w:u w:val="none"/>
          <w:shd w:val="clear" w:color="auto" w:fill="FFFFFF"/>
          <w:lang w:val="en-US"/>
        </w:rPr>
        <w:t>: kỹ xảo điện ảnh ấn tượng</w:t>
      </w:r>
      <w:r>
        <w:rPr>
          <w:rFonts w:hint="default" w:ascii="Calibri" w:hAnsi="Calibri" w:eastAsia="sans-serif"/>
          <w:b w:val="0"/>
          <w:bCs w:val="0"/>
          <w:i w:val="0"/>
          <w:iCs w:val="0"/>
          <w:caps w:val="0"/>
          <w:color w:val="000000"/>
          <w:spacing w:val="0"/>
          <w:sz w:val="24"/>
          <w:szCs w:val="24"/>
          <w:highlight w:val="none"/>
          <w:u w:val="none"/>
          <w:shd w:val="clear" w:color="auto" w:fill="FFFFFF"/>
          <w:lang w:val="en-US"/>
        </w:rPr>
        <w:t xml:space="preserve"> and </w:t>
      </w:r>
      <w:r>
        <w:rPr>
          <w:rFonts w:hint="default" w:eastAsia="sans-serif"/>
          <w:b w:val="0"/>
          <w:bCs w:val="0"/>
          <w:i w:val="0"/>
          <w:iCs w:val="0"/>
          <w:caps w:val="0"/>
          <w:color w:val="000000"/>
          <w:spacing w:val="0"/>
          <w:sz w:val="24"/>
          <w:szCs w:val="24"/>
          <w:highlight w:val="yellow"/>
          <w:u w:val="none"/>
          <w:shd w:val="clear" w:color="auto" w:fill="FFFFFF"/>
          <w:lang w:val="en-US"/>
        </w:rPr>
        <w:t>mind-blowing: ấn tượng</w:t>
      </w:r>
      <w:r>
        <w:rPr>
          <w:rFonts w:hint="default" w:eastAsia="sans-serif"/>
          <w:b w:val="0"/>
          <w:bCs w:val="0"/>
          <w:i w:val="0"/>
          <w:iCs w:val="0"/>
          <w:caps w:val="0"/>
          <w:color w:val="000000"/>
          <w:spacing w:val="0"/>
          <w:sz w:val="24"/>
          <w:szCs w:val="24"/>
          <w:highlight w:val="none"/>
          <w:u w:val="none"/>
          <w:shd w:val="clear" w:color="auto" w:fill="FFFFFF"/>
          <w:lang w:val="en-US"/>
        </w:rPr>
        <w:t xml:space="preserve"> soundtracks</w:t>
      </w:r>
      <w:r>
        <w:rPr>
          <w:rFonts w:hint="default" w:ascii="Calibri" w:hAnsi="Calibri" w:eastAsia="sans-serif"/>
          <w:b w:val="0"/>
          <w:bCs w:val="0"/>
          <w:i w:val="0"/>
          <w:iCs w:val="0"/>
          <w:caps w:val="0"/>
          <w:color w:val="000000"/>
          <w:spacing w:val="0"/>
          <w:sz w:val="24"/>
          <w:szCs w:val="24"/>
          <w:highlight w:val="none"/>
          <w:u w:val="none"/>
          <w:shd w:val="clear" w:color="auto" w:fill="FFFFFF"/>
          <w:lang w:val="en-US"/>
        </w:rPr>
        <w:t xml:space="preserve">, which enhance the emotional impact of the </w:t>
      </w:r>
      <w:r>
        <w:rPr>
          <w:rFonts w:hint="default" w:eastAsia="sans-serif"/>
          <w:b w:val="0"/>
          <w:bCs w:val="0"/>
          <w:i w:val="0"/>
          <w:iCs w:val="0"/>
          <w:caps w:val="0"/>
          <w:color w:val="000000"/>
          <w:spacing w:val="0"/>
          <w:sz w:val="24"/>
          <w:szCs w:val="24"/>
          <w:highlight w:val="none"/>
          <w:u w:val="none"/>
          <w:shd w:val="clear" w:color="auto" w:fill="FFFFFF"/>
          <w:lang w:val="en-US"/>
        </w:rPr>
        <w:t>movie</w:t>
      </w:r>
      <w:r>
        <w:rPr>
          <w:rFonts w:hint="default" w:ascii="Calibri" w:hAnsi="Calibri" w:eastAsia="sans-serif"/>
          <w:b w:val="0"/>
          <w:bCs w:val="0"/>
          <w:i w:val="0"/>
          <w:iCs w:val="0"/>
          <w:caps w:val="0"/>
          <w:color w:val="000000"/>
          <w:spacing w:val="0"/>
          <w:sz w:val="24"/>
          <w:szCs w:val="24"/>
          <w:highlight w:val="none"/>
          <w:u w:val="none"/>
          <w:shd w:val="clear" w:color="auto" w:fill="FFFFFF"/>
          <w:lang w:val="en-US"/>
        </w:rPr>
        <w:t xml:space="preserve"> </w:t>
      </w:r>
    </w:p>
    <w:p>
      <w:pPr>
        <w:widowControl w:val="0"/>
        <w:spacing w:line="276" w:lineRule="auto"/>
        <w:ind w:right="0"/>
        <w:jc w:val="both"/>
        <w:rPr>
          <w:rFonts w:hint="default" w:ascii="Calibri" w:hAnsi="Calibri" w:eastAsia="sans-serif"/>
          <w:b w:val="0"/>
          <w:bCs w:val="0"/>
          <w:i w:val="0"/>
          <w:iCs w:val="0"/>
          <w:caps w:val="0"/>
          <w:color w:val="000000"/>
          <w:spacing w:val="0"/>
          <w:sz w:val="24"/>
          <w:szCs w:val="24"/>
          <w:highlight w:val="none"/>
          <w:u w:val="none"/>
          <w:shd w:val="clear" w:color="auto" w:fill="FFFFFF"/>
          <w:lang w:val="en-US"/>
        </w:rPr>
      </w:pPr>
    </w:p>
    <w:p>
      <w:pPr>
        <w:widowControl w:val="0"/>
        <w:spacing w:line="276" w:lineRule="auto"/>
        <w:ind w:right="0"/>
        <w:jc w:val="both"/>
        <w:rPr>
          <w:rFonts w:hint="default" w:ascii="Calibri" w:hAnsi="Calibri" w:eastAsia="sans-serif"/>
          <w:b w:val="0"/>
          <w:bCs w:val="0"/>
          <w:i w:val="0"/>
          <w:iCs w:val="0"/>
          <w:caps w:val="0"/>
          <w:color w:val="000000"/>
          <w:spacing w:val="0"/>
          <w:sz w:val="24"/>
          <w:szCs w:val="24"/>
          <w:highlight w:val="none"/>
          <w:u w:val="none"/>
          <w:shd w:val="clear" w:color="auto" w:fill="FFFFFF"/>
          <w:lang w:val="en-US"/>
        </w:rPr>
      </w:pPr>
    </w:p>
    <w:p>
      <w:pPr>
        <w:widowControl w:val="0"/>
        <w:spacing w:line="276" w:lineRule="auto"/>
        <w:ind w:right="0"/>
        <w:jc w:val="both"/>
        <w:rPr>
          <w:rFonts w:hint="default" w:ascii="Calibri" w:hAnsi="Calibri" w:eastAsia="sans-serif"/>
          <w:b w:val="0"/>
          <w:bCs w:val="0"/>
          <w:i w:val="0"/>
          <w:iCs w:val="0"/>
          <w:caps w:val="0"/>
          <w:color w:val="000000"/>
          <w:spacing w:val="0"/>
          <w:sz w:val="24"/>
          <w:szCs w:val="24"/>
          <w:highlight w:val="none"/>
          <w:u w:val="none"/>
          <w:shd w:val="clear" w:color="auto" w:fill="FFFFFF"/>
          <w:lang w:val="en-US"/>
        </w:rPr>
      </w:pPr>
    </w:p>
    <w:p>
      <w:pPr>
        <w:widowControl w:val="0"/>
        <w:spacing w:line="276" w:lineRule="auto"/>
        <w:ind w:right="0"/>
        <w:jc w:val="both"/>
        <w:rPr>
          <w:rFonts w:hint="default" w:ascii="Calibri" w:hAnsi="Calibri" w:eastAsia="sans-serif"/>
          <w:b w:val="0"/>
          <w:bCs w:val="0"/>
          <w:i w:val="0"/>
          <w:iCs w:val="0"/>
          <w:caps w:val="0"/>
          <w:color w:val="000000"/>
          <w:spacing w:val="0"/>
          <w:sz w:val="24"/>
          <w:szCs w:val="24"/>
          <w:highlight w:val="none"/>
          <w:u w:val="none"/>
          <w:shd w:val="clear" w:color="auto" w:fill="FFFFFF"/>
          <w:lang w:val="en-US"/>
        </w:rPr>
      </w:pPr>
    </w:p>
    <w:p>
      <w:pPr>
        <w:widowControl w:val="0"/>
        <w:spacing w:line="276" w:lineRule="auto"/>
        <w:ind w:right="0"/>
        <w:jc w:val="both"/>
        <w:rPr>
          <w:rFonts w:hint="default" w:ascii="Calibri" w:hAnsi="Calibri" w:eastAsia="sans-serif" w:cs="Calibri"/>
          <w:b/>
          <w:bCs/>
          <w:i w:val="0"/>
          <w:iCs w:val="0"/>
          <w:caps w:val="0"/>
          <w:color w:val="000000"/>
          <w:spacing w:val="0"/>
          <w:sz w:val="24"/>
          <w:szCs w:val="24"/>
          <w:highlight w:val="none"/>
          <w:u w:val="none"/>
          <w:shd w:val="clear" w:color="auto" w:fill="FFFFFF"/>
          <w:lang w:val="en-US"/>
        </w:rPr>
      </w:pPr>
      <w:r>
        <w:rPr>
          <w:rFonts w:hint="default" w:ascii="Calibri" w:hAnsi="Calibri" w:eastAsia="sans-serif" w:cs="Calibri"/>
          <w:b/>
          <w:bCs/>
          <w:i w:val="0"/>
          <w:iCs w:val="0"/>
          <w:caps w:val="0"/>
          <w:color w:val="000000"/>
          <w:spacing w:val="0"/>
          <w:sz w:val="24"/>
          <w:szCs w:val="24"/>
          <w:highlight w:val="none"/>
          <w:u w:val="none"/>
          <w:shd w:val="clear" w:color="auto" w:fill="FFFFFF"/>
          <w:lang w:val="en-US"/>
        </w:rPr>
        <w:t>Clothing</w:t>
      </w:r>
    </w:p>
    <w:p>
      <w:pPr>
        <w:widowControl w:val="0"/>
        <w:spacing w:line="276" w:lineRule="auto"/>
        <w:ind w:right="0"/>
        <w:jc w:val="both"/>
        <w:rPr>
          <w:rFonts w:hint="default" w:ascii="Calibri" w:hAnsi="Calibri" w:eastAsia="sans-serif" w:cs="Calibri"/>
          <w:b w:val="0"/>
          <w:bCs w:val="0"/>
          <w:i w:val="0"/>
          <w:iCs w:val="0"/>
          <w:caps w:val="0"/>
          <w:color w:val="000000"/>
          <w:spacing w:val="0"/>
          <w:sz w:val="24"/>
          <w:szCs w:val="24"/>
          <w:highlight w:val="none"/>
          <w:u w:val="single"/>
          <w:shd w:val="clear" w:color="auto" w:fill="FFFFFF"/>
          <w:lang w:val="en-US"/>
        </w:rPr>
      </w:pPr>
      <w:r>
        <w:rPr>
          <w:rFonts w:hint="default" w:ascii="Calibri" w:hAnsi="Calibri" w:eastAsia="sans-serif" w:cs="Calibri"/>
          <w:b w:val="0"/>
          <w:bCs w:val="0"/>
          <w:i w:val="0"/>
          <w:iCs w:val="0"/>
          <w:caps w:val="0"/>
          <w:color w:val="000000"/>
          <w:spacing w:val="0"/>
          <w:sz w:val="24"/>
          <w:szCs w:val="24"/>
          <w:highlight w:val="none"/>
          <w:u w:val="single"/>
          <w:shd w:val="clear" w:color="auto" w:fill="FFFFFF"/>
          <w:lang w:val="en-US"/>
        </w:rPr>
        <w:t>What kind of clothes do you like to wear?</w:t>
      </w:r>
    </w:p>
    <w:p>
      <w:pPr>
        <w:widowControl w:val="0"/>
        <w:spacing w:line="276" w:lineRule="auto"/>
        <w:ind w:right="0"/>
        <w:jc w:val="both"/>
        <w:rPr>
          <w:rFonts w:hint="default" w:ascii="Calibri" w:hAnsi="Calibri" w:eastAsia="sans-serif" w:cs="Calibri"/>
          <w:b w:val="0"/>
          <w:bCs w:val="0"/>
          <w:i w:val="0"/>
          <w:iCs w:val="0"/>
          <w:caps w:val="0"/>
          <w:color w:val="000000"/>
          <w:spacing w:val="0"/>
          <w:sz w:val="24"/>
          <w:szCs w:val="24"/>
          <w:highlight w:val="none"/>
          <w:u w:val="none"/>
          <w:shd w:val="clear" w:color="auto" w:fill="FFFFFF"/>
          <w:lang w:val="en-US"/>
        </w:rPr>
      </w:pPr>
      <w:r>
        <w:rPr>
          <w:rFonts w:hint="default" w:ascii="Calibri" w:hAnsi="Calibri" w:eastAsia="sans-serif" w:cs="Calibri"/>
          <w:b w:val="0"/>
          <w:bCs w:val="0"/>
          <w:i w:val="0"/>
          <w:iCs w:val="0"/>
          <w:caps w:val="0"/>
          <w:color w:val="000000"/>
          <w:spacing w:val="0"/>
          <w:sz w:val="24"/>
          <w:szCs w:val="24"/>
          <w:highlight w:val="none"/>
          <w:u w:val="none"/>
          <w:shd w:val="clear" w:color="auto" w:fill="FFFFFF"/>
          <w:lang w:val="en-US"/>
        </w:rPr>
        <w:t>(</w:t>
      </w:r>
      <w:r>
        <w:rPr>
          <w:rFonts w:hint="default" w:eastAsia="sans-serif" w:cs="Calibri"/>
          <w:b w:val="0"/>
          <w:bCs w:val="0"/>
          <w:i w:val="0"/>
          <w:iCs w:val="0"/>
          <w:caps w:val="0"/>
          <w:color w:val="000000"/>
          <w:spacing w:val="0"/>
          <w:sz w:val="24"/>
          <w:szCs w:val="24"/>
          <w:highlight w:val="none"/>
          <w:u w:val="none"/>
          <w:shd w:val="clear" w:color="auto" w:fill="FFFFFF"/>
          <w:lang w:val="en-US"/>
        </w:rPr>
        <w:t xml:space="preserve">Khanh) I am more inclined toward jeans and T-shirt most of the time when I go out and come to my workplace. This combination not only offers comfort but also versatility. Jeans and T-shirts can easily be </w:t>
      </w:r>
      <w:r>
        <w:rPr>
          <w:rFonts w:hint="default" w:eastAsia="sans-serif" w:cs="Calibri"/>
          <w:b w:val="0"/>
          <w:bCs w:val="0"/>
          <w:i w:val="0"/>
          <w:iCs w:val="0"/>
          <w:caps w:val="0"/>
          <w:color w:val="000000"/>
          <w:spacing w:val="0"/>
          <w:sz w:val="24"/>
          <w:szCs w:val="24"/>
          <w:highlight w:val="yellow"/>
          <w:u w:val="none"/>
          <w:shd w:val="clear" w:color="auto" w:fill="FFFFFF"/>
          <w:lang w:val="en-US"/>
        </w:rPr>
        <w:t xml:space="preserve">mixed and matched : phối đồ </w:t>
      </w:r>
      <w:r>
        <w:rPr>
          <w:rFonts w:hint="default" w:eastAsia="sans-serif" w:cs="Calibri"/>
          <w:b w:val="0"/>
          <w:bCs w:val="0"/>
          <w:i w:val="0"/>
          <w:iCs w:val="0"/>
          <w:caps w:val="0"/>
          <w:color w:val="000000"/>
          <w:spacing w:val="0"/>
          <w:sz w:val="24"/>
          <w:szCs w:val="24"/>
          <w:highlight w:val="none"/>
          <w:u w:val="none"/>
          <w:shd w:val="clear" w:color="auto" w:fill="FFFFFF"/>
          <w:lang w:val="en-US"/>
        </w:rPr>
        <w:t xml:space="preserve">to suit various occasions. Besides, the classic look of jeans with a T-shirt never </w:t>
      </w:r>
      <w:r>
        <w:rPr>
          <w:rFonts w:hint="default" w:eastAsia="sans-serif" w:cs="Calibri"/>
          <w:b w:val="0"/>
          <w:bCs w:val="0"/>
          <w:i w:val="0"/>
          <w:iCs w:val="0"/>
          <w:caps w:val="0"/>
          <w:color w:val="000000"/>
          <w:spacing w:val="0"/>
          <w:sz w:val="24"/>
          <w:szCs w:val="24"/>
          <w:highlight w:val="yellow"/>
          <w:u w:val="none"/>
          <w:shd w:val="clear" w:color="auto" w:fill="FFFFFF"/>
          <w:lang w:val="en-US"/>
        </w:rPr>
        <w:t>goes out of fashion: lỗi thời</w:t>
      </w:r>
      <w:r>
        <w:rPr>
          <w:rFonts w:hint="default" w:eastAsia="sans-serif" w:cs="Calibri"/>
          <w:b w:val="0"/>
          <w:bCs w:val="0"/>
          <w:i w:val="0"/>
          <w:iCs w:val="0"/>
          <w:caps w:val="0"/>
          <w:color w:val="000000"/>
          <w:spacing w:val="0"/>
          <w:sz w:val="24"/>
          <w:szCs w:val="24"/>
          <w:highlight w:val="none"/>
          <w:u w:val="none"/>
          <w:shd w:val="clear" w:color="auto" w:fill="FFFFFF"/>
          <w:lang w:val="en-US"/>
        </w:rPr>
        <w:t xml:space="preserve">, allowing me to look contemporary without having chase the latest trend.  On the other hand, I tend to wear more relaxed clothes, such as T-shirts and shorts made from </w:t>
      </w:r>
      <w:r>
        <w:rPr>
          <w:rFonts w:hint="default" w:eastAsia="sans-serif" w:cs="Calibri"/>
          <w:b w:val="0"/>
          <w:bCs w:val="0"/>
          <w:i w:val="0"/>
          <w:iCs w:val="0"/>
          <w:caps w:val="0"/>
          <w:color w:val="000000"/>
          <w:spacing w:val="0"/>
          <w:sz w:val="24"/>
          <w:szCs w:val="24"/>
          <w:highlight w:val="yellow"/>
          <w:u w:val="none"/>
          <w:shd w:val="clear" w:color="auto" w:fill="FFFFFF"/>
          <w:lang w:val="en-US"/>
        </w:rPr>
        <w:t>breathable (adj): thoáng mát</w:t>
      </w:r>
      <w:r>
        <w:rPr>
          <w:rFonts w:hint="default" w:eastAsia="sans-serif" w:cs="Calibri"/>
          <w:b w:val="0"/>
          <w:bCs w:val="0"/>
          <w:i w:val="0"/>
          <w:iCs w:val="0"/>
          <w:caps w:val="0"/>
          <w:color w:val="000000"/>
          <w:spacing w:val="0"/>
          <w:sz w:val="24"/>
          <w:szCs w:val="24"/>
          <w:highlight w:val="none"/>
          <w:u w:val="none"/>
          <w:shd w:val="clear" w:color="auto" w:fill="FFFFFF"/>
          <w:lang w:val="en-US"/>
        </w:rPr>
        <w:t xml:space="preserve">, and </w:t>
      </w:r>
      <w:r>
        <w:rPr>
          <w:rFonts w:hint="default" w:eastAsia="sans-serif" w:cs="Calibri"/>
          <w:b w:val="0"/>
          <w:bCs w:val="0"/>
          <w:i w:val="0"/>
          <w:iCs w:val="0"/>
          <w:caps w:val="0"/>
          <w:color w:val="000000"/>
          <w:spacing w:val="0"/>
          <w:sz w:val="24"/>
          <w:szCs w:val="24"/>
          <w:highlight w:val="yellow"/>
          <w:u w:val="none"/>
          <w:shd w:val="clear" w:color="auto" w:fill="FFFFFF"/>
          <w:lang w:val="en-US"/>
        </w:rPr>
        <w:t>sweat-wicking : thấm hút mồ hôi</w:t>
      </w:r>
      <w:r>
        <w:rPr>
          <w:rFonts w:hint="default" w:eastAsia="sans-serif" w:cs="Calibri"/>
          <w:b w:val="0"/>
          <w:bCs w:val="0"/>
          <w:i w:val="0"/>
          <w:iCs w:val="0"/>
          <w:caps w:val="0"/>
          <w:color w:val="000000"/>
          <w:spacing w:val="0"/>
          <w:sz w:val="24"/>
          <w:szCs w:val="24"/>
          <w:highlight w:val="none"/>
          <w:u w:val="none"/>
          <w:shd w:val="clear" w:color="auto" w:fill="FFFFFF"/>
          <w:lang w:val="en-US"/>
        </w:rPr>
        <w:t xml:space="preserve"> fabric to combat/ deal with the crazy heat of HCMC. </w:t>
      </w:r>
    </w:p>
    <w:p>
      <w:pPr>
        <w:widowControl w:val="0"/>
        <w:spacing w:line="276" w:lineRule="auto"/>
        <w:ind w:right="0"/>
        <w:jc w:val="both"/>
        <w:rPr>
          <w:rFonts w:hint="default" w:ascii="Calibri" w:hAnsi="Calibri" w:eastAsia="sans-serif" w:cs="Calibri"/>
          <w:b w:val="0"/>
          <w:bCs w:val="0"/>
          <w:i w:val="0"/>
          <w:iCs w:val="0"/>
          <w:caps w:val="0"/>
          <w:color w:val="000000"/>
          <w:spacing w:val="0"/>
          <w:sz w:val="24"/>
          <w:szCs w:val="24"/>
          <w:highlight w:val="none"/>
          <w:u w:val="none"/>
          <w:shd w:val="clear" w:color="auto" w:fill="FFFFFF"/>
          <w:lang w:val="en-US"/>
        </w:rPr>
      </w:pPr>
    </w:p>
    <w:p>
      <w:pPr>
        <w:widowControl w:val="0"/>
        <w:spacing w:line="276" w:lineRule="auto"/>
        <w:ind w:right="0"/>
        <w:jc w:val="both"/>
        <w:rPr>
          <w:rFonts w:hint="default" w:ascii="Calibri" w:hAnsi="Calibri" w:eastAsia="sans-serif" w:cs="Calibri"/>
          <w:b w:val="0"/>
          <w:bCs w:val="0"/>
          <w:i w:val="0"/>
          <w:iCs w:val="0"/>
          <w:caps w:val="0"/>
          <w:color w:val="000000"/>
          <w:spacing w:val="0"/>
          <w:sz w:val="24"/>
          <w:szCs w:val="24"/>
          <w:highlight w:val="none"/>
          <w:u w:val="single"/>
          <w:shd w:val="clear" w:color="auto" w:fill="FFFFFF"/>
          <w:lang w:val="en-US"/>
        </w:rPr>
      </w:pPr>
      <w:r>
        <w:rPr>
          <w:rFonts w:hint="default" w:ascii="Calibri" w:hAnsi="Calibri" w:eastAsia="sans-serif" w:cs="Calibri"/>
          <w:b w:val="0"/>
          <w:bCs w:val="0"/>
          <w:i w:val="0"/>
          <w:iCs w:val="0"/>
          <w:caps w:val="0"/>
          <w:color w:val="000000"/>
          <w:spacing w:val="0"/>
          <w:sz w:val="24"/>
          <w:szCs w:val="24"/>
          <w:highlight w:val="none"/>
          <w:u w:val="single"/>
          <w:shd w:val="clear" w:color="auto" w:fill="FFFFFF"/>
          <w:lang w:val="en-US"/>
        </w:rPr>
        <w:t>What kind of clothes do you never wear?</w:t>
      </w:r>
    </w:p>
    <w:p>
      <w:pPr>
        <w:widowControl w:val="0"/>
        <w:spacing w:line="276" w:lineRule="auto"/>
        <w:ind w:right="0"/>
        <w:jc w:val="both"/>
        <w:rPr>
          <w:rFonts w:hint="default" w:ascii="Calibri" w:hAnsi="Calibri" w:eastAsia="sans-serif" w:cs="Calibri"/>
          <w:b w:val="0"/>
          <w:bCs w:val="0"/>
          <w:i w:val="0"/>
          <w:iCs w:val="0"/>
          <w:caps w:val="0"/>
          <w:color w:val="000000"/>
          <w:spacing w:val="0"/>
          <w:sz w:val="24"/>
          <w:szCs w:val="24"/>
          <w:highlight w:val="none"/>
          <w:u w:val="none"/>
          <w:shd w:val="clear" w:color="auto" w:fill="FFFFFF"/>
          <w:lang w:val="en-US"/>
        </w:rPr>
      </w:pPr>
      <w:r>
        <w:rPr>
          <w:rFonts w:hint="default" w:ascii="Calibri" w:hAnsi="Calibri" w:eastAsia="sans-serif" w:cs="Calibri"/>
          <w:b w:val="0"/>
          <w:bCs w:val="0"/>
          <w:i w:val="0"/>
          <w:iCs w:val="0"/>
          <w:caps w:val="0"/>
          <w:color w:val="000000"/>
          <w:spacing w:val="0"/>
          <w:sz w:val="24"/>
          <w:szCs w:val="24"/>
          <w:highlight w:val="none"/>
          <w:u w:val="none"/>
          <w:shd w:val="clear" w:color="auto" w:fill="FFFFFF"/>
          <w:lang w:val="en-US"/>
        </w:rPr>
        <w:t>(</w:t>
      </w:r>
      <w:r>
        <w:rPr>
          <w:rFonts w:hint="default" w:eastAsia="sans-serif" w:cs="Calibri"/>
          <w:b w:val="0"/>
          <w:bCs w:val="0"/>
          <w:i w:val="0"/>
          <w:iCs w:val="0"/>
          <w:caps w:val="0"/>
          <w:color w:val="000000"/>
          <w:spacing w:val="0"/>
          <w:sz w:val="24"/>
          <w:szCs w:val="24"/>
          <w:highlight w:val="none"/>
          <w:u w:val="none"/>
          <w:shd w:val="clear" w:color="auto" w:fill="FFFFFF"/>
          <w:lang w:val="en-US"/>
        </w:rPr>
        <w:t>Khanh) I generally avoid wearing suits and ties, as I find them uncomfortable and impractical, especially in the tropical climate of Southern Vietnam. Suits and ties can feel restrictive, making them less appealing for daily wear in the hot and humid environment of HCMC.</w:t>
      </w:r>
    </w:p>
    <w:p>
      <w:pPr>
        <w:widowControl w:val="0"/>
        <w:spacing w:line="276" w:lineRule="auto"/>
        <w:ind w:right="0"/>
        <w:jc w:val="both"/>
        <w:rPr>
          <w:rFonts w:hint="default" w:ascii="Calibri" w:hAnsi="Calibri" w:eastAsia="sans-serif" w:cs="Calibri"/>
          <w:b w:val="0"/>
          <w:bCs w:val="0"/>
          <w:i w:val="0"/>
          <w:iCs w:val="0"/>
          <w:caps w:val="0"/>
          <w:color w:val="000000"/>
          <w:spacing w:val="0"/>
          <w:sz w:val="24"/>
          <w:szCs w:val="24"/>
          <w:highlight w:val="none"/>
          <w:u w:val="none"/>
          <w:shd w:val="clear" w:color="auto" w:fill="FFFFFF"/>
          <w:lang w:val="en-US"/>
        </w:rPr>
      </w:pPr>
    </w:p>
    <w:p>
      <w:pPr>
        <w:widowControl w:val="0"/>
        <w:spacing w:line="276" w:lineRule="auto"/>
        <w:ind w:right="0"/>
        <w:jc w:val="both"/>
        <w:rPr>
          <w:rFonts w:hint="default" w:ascii="Calibri" w:hAnsi="Calibri" w:eastAsia="sans-serif" w:cs="Calibri"/>
          <w:b w:val="0"/>
          <w:bCs w:val="0"/>
          <w:i w:val="0"/>
          <w:iCs w:val="0"/>
          <w:caps w:val="0"/>
          <w:color w:val="000000"/>
          <w:spacing w:val="0"/>
          <w:sz w:val="24"/>
          <w:szCs w:val="24"/>
          <w:highlight w:val="none"/>
          <w:u w:val="none"/>
          <w:shd w:val="clear" w:color="auto" w:fill="FFFFFF"/>
          <w:lang w:val="en-US"/>
        </w:rPr>
      </w:pPr>
    </w:p>
    <w:p>
      <w:pPr>
        <w:widowControl w:val="0"/>
        <w:spacing w:line="276" w:lineRule="auto"/>
        <w:ind w:right="0"/>
        <w:jc w:val="both"/>
        <w:rPr>
          <w:rFonts w:hint="default" w:ascii="Calibri" w:hAnsi="Calibri" w:eastAsia="sans-serif" w:cs="Calibri"/>
          <w:b w:val="0"/>
          <w:bCs w:val="0"/>
          <w:i w:val="0"/>
          <w:iCs w:val="0"/>
          <w:caps w:val="0"/>
          <w:color w:val="000000"/>
          <w:spacing w:val="0"/>
          <w:sz w:val="24"/>
          <w:szCs w:val="24"/>
          <w:highlight w:val="none"/>
          <w:u w:val="single"/>
          <w:shd w:val="clear" w:color="auto" w:fill="FFFFFF"/>
          <w:lang w:val="en-US"/>
        </w:rPr>
      </w:pPr>
      <w:r>
        <w:rPr>
          <w:rFonts w:hint="default" w:ascii="Calibri" w:hAnsi="Calibri" w:eastAsia="sans-serif" w:cs="Calibri"/>
          <w:b w:val="0"/>
          <w:bCs w:val="0"/>
          <w:i w:val="0"/>
          <w:iCs w:val="0"/>
          <w:caps w:val="0"/>
          <w:color w:val="000000"/>
          <w:spacing w:val="0"/>
          <w:sz w:val="24"/>
          <w:szCs w:val="24"/>
          <w:highlight w:val="none"/>
          <w:u w:val="single"/>
          <w:shd w:val="clear" w:color="auto" w:fill="FFFFFF"/>
          <w:lang w:val="en-US"/>
        </w:rPr>
        <w:t>Do you wear the same style of clothes on weekdays and weekends?</w:t>
      </w:r>
    </w:p>
    <w:p>
      <w:pPr>
        <w:widowControl w:val="0"/>
        <w:spacing w:line="276" w:lineRule="auto"/>
        <w:ind w:right="0"/>
        <w:jc w:val="both"/>
        <w:rPr>
          <w:rFonts w:hint="default" w:ascii="Calibri" w:hAnsi="Calibri" w:eastAsia="sans-serif" w:cs="Calibri"/>
          <w:b w:val="0"/>
          <w:bCs w:val="0"/>
          <w:i w:val="0"/>
          <w:iCs w:val="0"/>
          <w:caps w:val="0"/>
          <w:color w:val="000000"/>
          <w:spacing w:val="0"/>
          <w:sz w:val="24"/>
          <w:szCs w:val="24"/>
          <w:highlight w:val="none"/>
          <w:u w:val="none"/>
          <w:shd w:val="clear" w:color="auto" w:fill="FFFFFF"/>
          <w:lang w:val="en-US"/>
        </w:rPr>
      </w:pPr>
      <w:r>
        <w:rPr>
          <w:rFonts w:hint="default" w:ascii="Calibri" w:hAnsi="Calibri" w:eastAsia="sans-serif" w:cs="Calibri"/>
          <w:b w:val="0"/>
          <w:bCs w:val="0"/>
          <w:i w:val="0"/>
          <w:iCs w:val="0"/>
          <w:caps w:val="0"/>
          <w:color w:val="000000"/>
          <w:spacing w:val="0"/>
          <w:sz w:val="24"/>
          <w:szCs w:val="24"/>
          <w:highlight w:val="none"/>
          <w:u w:val="none"/>
          <w:shd w:val="clear" w:color="auto" w:fill="FFFFFF"/>
          <w:lang w:val="en-US"/>
        </w:rPr>
        <w:t xml:space="preserve">(Hiền) Well yes. I’ve developed a habit of sticking to the same style of clothing throughout the week </w:t>
      </w:r>
      <w:r>
        <w:rPr>
          <w:rFonts w:hint="default" w:ascii="Calibri" w:hAnsi="Calibri" w:eastAsia="sans-serif" w:cs="Calibri"/>
          <w:b w:val="0"/>
          <w:bCs w:val="0"/>
          <w:i w:val="0"/>
          <w:iCs w:val="0"/>
          <w:caps w:val="0"/>
          <w:color w:val="000000"/>
          <w:spacing w:val="0"/>
          <w:sz w:val="24"/>
          <w:szCs w:val="24"/>
          <w:highlight w:val="yellow"/>
          <w:u w:val="none"/>
          <w:shd w:val="clear" w:color="auto" w:fill="FFFFFF"/>
          <w:lang w:val="en-US"/>
        </w:rPr>
        <w:t xml:space="preserve">for the sake of: vì </w:t>
      </w:r>
      <w:r>
        <w:rPr>
          <w:rFonts w:hint="default" w:ascii="Calibri" w:hAnsi="Calibri" w:eastAsia="sans-serif" w:cs="Calibri"/>
          <w:b w:val="0"/>
          <w:bCs w:val="0"/>
          <w:i w:val="0"/>
          <w:iCs w:val="0"/>
          <w:caps w:val="0"/>
          <w:color w:val="000000"/>
          <w:spacing w:val="0"/>
          <w:sz w:val="24"/>
          <w:szCs w:val="24"/>
          <w:highlight w:val="none"/>
          <w:u w:val="none"/>
          <w:shd w:val="clear" w:color="auto" w:fill="FFFFFF"/>
          <w:lang w:val="en-US"/>
        </w:rPr>
        <w:t>convenience and time efficiency. While I do reserve</w:t>
      </w:r>
      <w:r>
        <w:rPr>
          <w:rFonts w:hint="default" w:ascii="Calibri" w:hAnsi="Calibri" w:eastAsia="sans-serif" w:cs="Calibri"/>
          <w:b w:val="0"/>
          <w:bCs w:val="0"/>
          <w:i w:val="0"/>
          <w:iCs w:val="0"/>
          <w:caps w:val="0"/>
          <w:color w:val="000000"/>
          <w:spacing w:val="0"/>
          <w:sz w:val="24"/>
          <w:szCs w:val="24"/>
          <w:highlight w:val="yellow"/>
          <w:u w:val="none"/>
          <w:shd w:val="clear" w:color="auto" w:fill="FFFFFF"/>
          <w:lang w:val="en-US"/>
        </w:rPr>
        <w:t xml:space="preserve"> formal garments: trang phục trang trọng</w:t>
      </w:r>
      <w:r>
        <w:rPr>
          <w:rFonts w:hint="default" w:ascii="Calibri" w:hAnsi="Calibri" w:eastAsia="sans-serif" w:cs="Calibri"/>
          <w:b w:val="0"/>
          <w:bCs w:val="0"/>
          <w:i w:val="0"/>
          <w:iCs w:val="0"/>
          <w:caps w:val="0"/>
          <w:color w:val="000000"/>
          <w:spacing w:val="0"/>
          <w:sz w:val="24"/>
          <w:szCs w:val="24"/>
          <w:highlight w:val="none"/>
          <w:u w:val="none"/>
          <w:shd w:val="clear" w:color="auto" w:fill="FFFFFF"/>
          <w:lang w:val="en-US"/>
        </w:rPr>
        <w:t xml:space="preserve"> for special occasions such as wedding or birthday parties, my </w:t>
      </w:r>
      <w:r>
        <w:rPr>
          <w:rFonts w:hint="default" w:ascii="Calibri" w:hAnsi="Calibri" w:eastAsia="sans-serif" w:cs="Calibri"/>
          <w:b w:val="0"/>
          <w:bCs w:val="0"/>
          <w:i w:val="0"/>
          <w:iCs w:val="0"/>
          <w:caps w:val="0"/>
          <w:color w:val="000000"/>
          <w:spacing w:val="0"/>
          <w:sz w:val="24"/>
          <w:szCs w:val="24"/>
          <w:highlight w:val="yellow"/>
          <w:u w:val="none"/>
          <w:shd w:val="clear" w:color="auto" w:fill="FFFFFF"/>
          <w:lang w:val="en-US"/>
        </w:rPr>
        <w:t xml:space="preserve">everyday attire </w:t>
      </w:r>
      <w:r>
        <w:rPr>
          <w:rFonts w:hint="default" w:ascii="Calibri" w:hAnsi="Calibri" w:eastAsia="sans-serif" w:cs="Calibri"/>
          <w:b w:val="0"/>
          <w:bCs w:val="0"/>
          <w:i w:val="0"/>
          <w:iCs w:val="0"/>
          <w:caps w:val="0"/>
          <w:color w:val="000000"/>
          <w:spacing w:val="0"/>
          <w:sz w:val="24"/>
          <w:szCs w:val="24"/>
          <w:highlight w:val="none"/>
          <w:u w:val="none"/>
          <w:shd w:val="clear" w:color="auto" w:fill="FFFFFF"/>
          <w:lang w:val="en-US"/>
        </w:rPr>
        <w:t xml:space="preserve">tends to be comprised mostly of T-shirts, hoddies, and pants.  </w:t>
      </w:r>
    </w:p>
    <w:p>
      <w:pPr>
        <w:widowControl w:val="0"/>
        <w:spacing w:line="276" w:lineRule="auto"/>
        <w:ind w:right="0"/>
        <w:jc w:val="both"/>
        <w:rPr>
          <w:rFonts w:hint="default" w:ascii="Calibri" w:hAnsi="Calibri" w:eastAsia="sans-serif" w:cs="Calibri"/>
          <w:b w:val="0"/>
          <w:bCs w:val="0"/>
          <w:i w:val="0"/>
          <w:iCs w:val="0"/>
          <w:caps w:val="0"/>
          <w:color w:val="000000"/>
          <w:spacing w:val="0"/>
          <w:sz w:val="24"/>
          <w:szCs w:val="24"/>
          <w:highlight w:val="none"/>
          <w:u w:val="none"/>
          <w:shd w:val="clear" w:color="auto" w:fill="FFFFFF"/>
          <w:lang w:val="en-US"/>
        </w:rPr>
      </w:pPr>
    </w:p>
    <w:p>
      <w:pPr>
        <w:widowControl w:val="0"/>
        <w:spacing w:line="276" w:lineRule="auto"/>
        <w:ind w:right="0"/>
        <w:jc w:val="both"/>
        <w:rPr>
          <w:rFonts w:hint="default" w:ascii="Calibri" w:hAnsi="Calibri" w:eastAsia="sans-serif" w:cs="Calibri"/>
          <w:b w:val="0"/>
          <w:bCs w:val="0"/>
          <w:i w:val="0"/>
          <w:iCs w:val="0"/>
          <w:caps w:val="0"/>
          <w:strike/>
          <w:dstrike w:val="0"/>
          <w:color w:val="000000"/>
          <w:spacing w:val="0"/>
          <w:sz w:val="24"/>
          <w:szCs w:val="24"/>
          <w:highlight w:val="none"/>
          <w:u w:val="none"/>
          <w:shd w:val="clear" w:color="auto" w:fill="FFFFFF"/>
          <w:lang w:val="en-US"/>
        </w:rPr>
      </w:pPr>
      <w:r>
        <w:rPr>
          <w:rFonts w:hint="default" w:ascii="Calibri" w:hAnsi="Calibri" w:eastAsia="sans-serif" w:cs="Calibri"/>
          <w:b w:val="0"/>
          <w:bCs w:val="0"/>
          <w:i w:val="0"/>
          <w:iCs w:val="0"/>
          <w:caps w:val="0"/>
          <w:strike/>
          <w:dstrike w:val="0"/>
          <w:color w:val="000000"/>
          <w:spacing w:val="0"/>
          <w:sz w:val="24"/>
          <w:szCs w:val="24"/>
          <w:highlight w:val="none"/>
          <w:u w:val="none"/>
          <w:shd w:val="clear" w:color="auto" w:fill="FFFFFF"/>
          <w:lang w:val="en-US"/>
        </w:rPr>
        <w:t>Do you prefer to wear comfortable and casual clothes or smart clothes?</w:t>
      </w:r>
    </w:p>
    <w:p>
      <w:pPr>
        <w:widowControl w:val="0"/>
        <w:spacing w:line="276" w:lineRule="auto"/>
        <w:ind w:right="0"/>
        <w:jc w:val="both"/>
        <w:rPr>
          <w:rFonts w:hint="default" w:ascii="Calibri" w:hAnsi="Calibri" w:eastAsia="sans-serif" w:cs="Calibri"/>
          <w:b w:val="0"/>
          <w:bCs w:val="0"/>
          <w:i w:val="0"/>
          <w:iCs w:val="0"/>
          <w:caps w:val="0"/>
          <w:strike/>
          <w:dstrike w:val="0"/>
          <w:color w:val="000000"/>
          <w:spacing w:val="0"/>
          <w:sz w:val="24"/>
          <w:szCs w:val="24"/>
          <w:highlight w:val="none"/>
          <w:u w:val="none"/>
          <w:shd w:val="clear" w:color="auto" w:fill="FFFFFF"/>
          <w:lang w:val="en-US"/>
        </w:rPr>
      </w:pPr>
    </w:p>
    <w:p>
      <w:pPr>
        <w:widowControl w:val="0"/>
        <w:spacing w:line="276" w:lineRule="auto"/>
        <w:ind w:right="0"/>
        <w:jc w:val="both"/>
        <w:rPr>
          <w:rFonts w:hint="default" w:ascii="Calibri" w:hAnsi="Calibri" w:eastAsia="sans-serif" w:cs="Calibri"/>
          <w:b w:val="0"/>
          <w:bCs w:val="0"/>
          <w:i w:val="0"/>
          <w:iCs w:val="0"/>
          <w:caps w:val="0"/>
          <w:strike w:val="0"/>
          <w:dstrike w:val="0"/>
          <w:color w:val="000000"/>
          <w:spacing w:val="0"/>
          <w:sz w:val="24"/>
          <w:szCs w:val="24"/>
          <w:highlight w:val="none"/>
          <w:u w:val="single"/>
          <w:shd w:val="clear" w:color="auto" w:fill="FFFFFF"/>
          <w:lang w:val="en-US"/>
        </w:rPr>
      </w:pPr>
      <w:r>
        <w:rPr>
          <w:rFonts w:hint="default" w:ascii="Calibri" w:hAnsi="Calibri" w:eastAsia="sans-serif" w:cs="Calibri"/>
          <w:b w:val="0"/>
          <w:bCs w:val="0"/>
          <w:i w:val="0"/>
          <w:iCs w:val="0"/>
          <w:caps w:val="0"/>
          <w:strike w:val="0"/>
          <w:dstrike w:val="0"/>
          <w:color w:val="000000"/>
          <w:spacing w:val="0"/>
          <w:sz w:val="24"/>
          <w:szCs w:val="24"/>
          <w:highlight w:val="none"/>
          <w:u w:val="single"/>
          <w:shd w:val="clear" w:color="auto" w:fill="FFFFFF"/>
          <w:lang w:val="en-US"/>
        </w:rPr>
        <w:t>Do you spend a lot of time choosing clothes?</w:t>
      </w:r>
    </w:p>
    <w:p>
      <w:pPr>
        <w:widowControl w:val="0"/>
        <w:spacing w:line="276" w:lineRule="auto"/>
        <w:ind w:right="0"/>
        <w:jc w:val="both"/>
        <w:rPr>
          <w:rFonts w:hint="default" w:ascii="Calibri" w:hAnsi="Calibri" w:eastAsia="sans-serif" w:cs="Calibri"/>
          <w:b w:val="0"/>
          <w:bCs w:val="0"/>
          <w:i w:val="0"/>
          <w:iCs w:val="0"/>
          <w:caps w:val="0"/>
          <w:strike w:val="0"/>
          <w:dstrike w:val="0"/>
          <w:color w:val="000000"/>
          <w:spacing w:val="0"/>
          <w:sz w:val="24"/>
          <w:szCs w:val="24"/>
          <w:highlight w:val="none"/>
          <w:u w:val="none"/>
          <w:shd w:val="clear" w:color="auto" w:fill="FFFFFF"/>
          <w:lang w:val="en-US"/>
        </w:rPr>
      </w:pPr>
      <w:r>
        <w:rPr>
          <w:rFonts w:hint="default" w:ascii="Calibri" w:hAnsi="Calibri" w:eastAsia="sans-serif" w:cs="Calibri"/>
          <w:b w:val="0"/>
          <w:bCs w:val="0"/>
          <w:i w:val="0"/>
          <w:iCs w:val="0"/>
          <w:caps w:val="0"/>
          <w:strike w:val="0"/>
          <w:dstrike w:val="0"/>
          <w:color w:val="000000"/>
          <w:spacing w:val="0"/>
          <w:sz w:val="24"/>
          <w:szCs w:val="24"/>
          <w:highlight w:val="none"/>
          <w:u w:val="none"/>
          <w:shd w:val="clear" w:color="auto" w:fill="FFFFFF"/>
          <w:lang w:val="en-US"/>
        </w:rPr>
        <w:t xml:space="preserve">(Hiền) Yes indeed. </w:t>
      </w:r>
      <w:r>
        <w:rPr>
          <w:rFonts w:hint="default" w:ascii="Calibri" w:hAnsi="Calibri" w:eastAsia="sans-serif" w:cs="Calibri"/>
          <w:b w:val="0"/>
          <w:bCs w:val="0"/>
          <w:i w:val="0"/>
          <w:iCs w:val="0"/>
          <w:caps w:val="0"/>
          <w:strike w:val="0"/>
          <w:dstrike w:val="0"/>
          <w:color w:val="000000"/>
          <w:spacing w:val="0"/>
          <w:sz w:val="24"/>
          <w:szCs w:val="24"/>
          <w:highlight w:val="yellow"/>
          <w:u w:val="none"/>
          <w:shd w:val="clear" w:color="auto" w:fill="FFFFFF"/>
          <w:lang w:val="en-US"/>
        </w:rPr>
        <w:t>I’ve got to admi</w:t>
      </w:r>
      <w:r>
        <w:rPr>
          <w:rFonts w:hint="default" w:ascii="Calibri" w:hAnsi="Calibri" w:eastAsia="sans-serif" w:cs="Calibri"/>
          <w:b w:val="0"/>
          <w:bCs w:val="0"/>
          <w:i w:val="0"/>
          <w:iCs w:val="0"/>
          <w:caps w:val="0"/>
          <w:strike w:val="0"/>
          <w:dstrike w:val="0"/>
          <w:color w:val="000000"/>
          <w:spacing w:val="0"/>
          <w:sz w:val="24"/>
          <w:szCs w:val="24"/>
          <w:highlight w:val="none"/>
          <w:u w:val="none"/>
          <w:shd w:val="clear" w:color="auto" w:fill="FFFFFF"/>
          <w:lang w:val="en-US"/>
        </w:rPr>
        <w:t xml:space="preserve">t that I do spend a considerable amount of time selecting clothes, especially when I am shopping. This habit </w:t>
      </w:r>
      <w:r>
        <w:rPr>
          <w:rFonts w:hint="default" w:ascii="Calibri" w:hAnsi="Calibri" w:eastAsia="sans-serif" w:cs="Calibri"/>
          <w:b w:val="0"/>
          <w:bCs w:val="0"/>
          <w:i w:val="0"/>
          <w:iCs w:val="0"/>
          <w:caps w:val="0"/>
          <w:strike w:val="0"/>
          <w:dstrike w:val="0"/>
          <w:color w:val="000000"/>
          <w:spacing w:val="0"/>
          <w:sz w:val="24"/>
          <w:szCs w:val="24"/>
          <w:highlight w:val="yellow"/>
          <w:u w:val="none"/>
          <w:shd w:val="clear" w:color="auto" w:fill="FFFFFF"/>
          <w:lang w:val="en-US"/>
        </w:rPr>
        <w:t xml:space="preserve">stems from: </w:t>
      </w:r>
      <w:r>
        <w:rPr>
          <w:rFonts w:hint="default" w:ascii="Calibri" w:hAnsi="Calibri" w:eastAsia="sans-serif" w:cs="Calibri"/>
          <w:b w:val="0"/>
          <w:bCs w:val="0"/>
          <w:i w:val="0"/>
          <w:iCs w:val="0"/>
          <w:caps w:val="0"/>
          <w:strike w:val="0"/>
          <w:dstrike w:val="0"/>
          <w:color w:val="000000"/>
          <w:spacing w:val="0"/>
          <w:sz w:val="24"/>
          <w:szCs w:val="24"/>
          <w:highlight w:val="none"/>
          <w:u w:val="none"/>
          <w:shd w:val="clear" w:color="auto" w:fill="FFFFFF"/>
          <w:lang w:val="en-US"/>
        </w:rPr>
        <w:t xml:space="preserve"> my desire to find clothes that not only</w:t>
      </w:r>
      <w:r>
        <w:rPr>
          <w:rFonts w:hint="default" w:ascii="Calibri" w:hAnsi="Calibri" w:eastAsia="sans-serif" w:cs="Calibri"/>
          <w:b w:val="0"/>
          <w:bCs w:val="0"/>
          <w:i w:val="0"/>
          <w:iCs w:val="0"/>
          <w:caps w:val="0"/>
          <w:strike w:val="0"/>
          <w:dstrike w:val="0"/>
          <w:color w:val="000000"/>
          <w:spacing w:val="0"/>
          <w:sz w:val="24"/>
          <w:szCs w:val="24"/>
          <w:highlight w:val="yellow"/>
          <w:u w:val="none"/>
          <w:shd w:val="clear" w:color="auto" w:fill="FFFFFF"/>
          <w:lang w:val="en-US"/>
        </w:rPr>
        <w:t xml:space="preserve"> suit my preferences: hợp sở thích</w:t>
      </w:r>
      <w:r>
        <w:rPr>
          <w:rFonts w:hint="default" w:ascii="Calibri" w:hAnsi="Calibri" w:eastAsia="sans-serif" w:cs="Calibri"/>
          <w:b w:val="0"/>
          <w:bCs w:val="0"/>
          <w:i w:val="0"/>
          <w:iCs w:val="0"/>
          <w:caps w:val="0"/>
          <w:strike w:val="0"/>
          <w:dstrike w:val="0"/>
          <w:color w:val="000000"/>
          <w:spacing w:val="0"/>
          <w:sz w:val="24"/>
          <w:szCs w:val="24"/>
          <w:highlight w:val="none"/>
          <w:u w:val="none"/>
          <w:shd w:val="clear" w:color="auto" w:fill="FFFFFF"/>
          <w:lang w:val="en-US"/>
        </w:rPr>
        <w:t xml:space="preserve"> but also </w:t>
      </w:r>
      <w:r>
        <w:rPr>
          <w:rFonts w:hint="default" w:ascii="Calibri" w:hAnsi="Calibri" w:eastAsia="sans-serif" w:cs="Calibri"/>
          <w:b w:val="0"/>
          <w:bCs w:val="0"/>
          <w:i w:val="0"/>
          <w:iCs w:val="0"/>
          <w:caps w:val="0"/>
          <w:strike w:val="0"/>
          <w:dstrike w:val="0"/>
          <w:color w:val="000000"/>
          <w:spacing w:val="0"/>
          <w:sz w:val="24"/>
          <w:szCs w:val="24"/>
          <w:highlight w:val="yellow"/>
          <w:u w:val="none"/>
          <w:shd w:val="clear" w:color="auto" w:fill="FFFFFF"/>
          <w:lang w:val="en-US"/>
        </w:rPr>
        <w:t xml:space="preserve">fit within my personal budget: hợp túi tiền. In fact, </w:t>
      </w:r>
      <w:r>
        <w:rPr>
          <w:rFonts w:hint="default" w:ascii="Calibri" w:hAnsi="Calibri" w:eastAsia="sans-serif" w:cs="Calibri"/>
          <w:b w:val="0"/>
          <w:bCs w:val="0"/>
          <w:i w:val="0"/>
          <w:iCs w:val="0"/>
          <w:caps w:val="0"/>
          <w:strike w:val="0"/>
          <w:dstrike w:val="0"/>
          <w:color w:val="000000"/>
          <w:spacing w:val="0"/>
          <w:sz w:val="24"/>
          <w:szCs w:val="24"/>
          <w:highlight w:val="none"/>
          <w:u w:val="none"/>
          <w:shd w:val="clear" w:color="auto" w:fill="FFFFFF"/>
          <w:lang w:val="en-US"/>
        </w:rPr>
        <w:t>I always find great joy being able to lay my hand on an affordable piece of clothing that match my fashion taste.</w:t>
      </w:r>
    </w:p>
    <w:p>
      <w:pPr>
        <w:widowControl w:val="0"/>
        <w:spacing w:line="276" w:lineRule="auto"/>
        <w:ind w:right="0"/>
        <w:jc w:val="both"/>
        <w:rPr>
          <w:rFonts w:hint="default" w:ascii="Calibri" w:hAnsi="Calibri" w:eastAsia="sans-serif" w:cs="Calibri"/>
          <w:b w:val="0"/>
          <w:bCs w:val="0"/>
          <w:i w:val="0"/>
          <w:iCs w:val="0"/>
          <w:caps w:val="0"/>
          <w:strike w:val="0"/>
          <w:dstrike w:val="0"/>
          <w:color w:val="000000"/>
          <w:spacing w:val="0"/>
          <w:sz w:val="24"/>
          <w:szCs w:val="24"/>
          <w:highlight w:val="none"/>
          <w:u w:val="none"/>
          <w:shd w:val="clear" w:color="auto" w:fill="FFFFFF"/>
          <w:lang w:val="en-US"/>
        </w:rPr>
      </w:pPr>
    </w:p>
    <w:p>
      <w:pPr>
        <w:widowControl w:val="0"/>
        <w:spacing w:line="276" w:lineRule="auto"/>
        <w:ind w:right="0"/>
        <w:jc w:val="both"/>
        <w:rPr>
          <w:rFonts w:hint="default" w:ascii="Calibri" w:hAnsi="Calibri" w:eastAsia="sans-serif" w:cs="Calibri"/>
          <w:b w:val="0"/>
          <w:bCs w:val="0"/>
          <w:i w:val="0"/>
          <w:iCs w:val="0"/>
          <w:caps w:val="0"/>
          <w:strike w:val="0"/>
          <w:dstrike w:val="0"/>
          <w:color w:val="000000"/>
          <w:spacing w:val="0"/>
          <w:sz w:val="24"/>
          <w:szCs w:val="24"/>
          <w:highlight w:val="none"/>
          <w:u w:val="none"/>
          <w:shd w:val="clear" w:color="auto" w:fill="FFFFFF"/>
          <w:lang w:val="en-US"/>
        </w:rPr>
      </w:pPr>
    </w:p>
    <w:p>
      <w:pPr>
        <w:widowControl w:val="0"/>
        <w:spacing w:line="276" w:lineRule="auto"/>
        <w:ind w:right="0"/>
        <w:jc w:val="both"/>
        <w:rPr>
          <w:rFonts w:hint="default" w:ascii="Calibri" w:hAnsi="Calibri" w:eastAsia="sans-serif" w:cs="Calibri"/>
          <w:b/>
          <w:bCs/>
          <w:i w:val="0"/>
          <w:iCs w:val="0"/>
          <w:caps w:val="0"/>
          <w:strike w:val="0"/>
          <w:dstrike w:val="0"/>
          <w:color w:val="000000"/>
          <w:spacing w:val="0"/>
          <w:sz w:val="24"/>
          <w:szCs w:val="24"/>
          <w:highlight w:val="none"/>
          <w:u w:val="none"/>
          <w:shd w:val="clear" w:color="auto" w:fill="FFFFFF"/>
          <w:lang w:val="en-US"/>
        </w:rPr>
      </w:pPr>
      <w:r>
        <w:rPr>
          <w:rFonts w:hint="default" w:ascii="Calibri" w:hAnsi="Calibri" w:eastAsia="sans-serif" w:cs="Calibri"/>
          <w:b/>
          <w:bCs/>
          <w:i w:val="0"/>
          <w:iCs w:val="0"/>
          <w:caps w:val="0"/>
          <w:strike w:val="0"/>
          <w:dstrike w:val="0"/>
          <w:color w:val="000000"/>
          <w:spacing w:val="0"/>
          <w:sz w:val="24"/>
          <w:szCs w:val="24"/>
          <w:highlight w:val="none"/>
          <w:u w:val="none"/>
          <w:shd w:val="clear" w:color="auto" w:fill="FFFFFF"/>
          <w:lang w:val="en-US"/>
        </w:rPr>
        <w:t>FOOD</w:t>
      </w:r>
    </w:p>
    <w:p>
      <w:pPr>
        <w:widowControl w:val="0"/>
        <w:spacing w:line="276" w:lineRule="auto"/>
        <w:ind w:right="0"/>
        <w:jc w:val="both"/>
        <w:rPr>
          <w:rFonts w:hint="default" w:ascii="Calibri" w:hAnsi="Calibri" w:eastAsia="sans-serif" w:cs="Calibri"/>
          <w:b/>
          <w:bCs/>
          <w:i w:val="0"/>
          <w:iCs w:val="0"/>
          <w:caps w:val="0"/>
          <w:strike w:val="0"/>
          <w:dstrike w:val="0"/>
          <w:color w:val="000000"/>
          <w:spacing w:val="0"/>
          <w:sz w:val="24"/>
          <w:szCs w:val="24"/>
          <w:highlight w:val="none"/>
          <w:u w:val="none"/>
          <w:shd w:val="clear" w:color="auto" w:fill="FFFFFF"/>
          <w:lang w:val="en-US"/>
        </w:rPr>
      </w:pPr>
      <w:r>
        <w:rPr>
          <w:rFonts w:hint="default" w:ascii="Calibri" w:hAnsi="Calibri" w:eastAsia="sans-serif" w:cs="Calibri"/>
          <w:b/>
          <w:bCs/>
          <w:i w:val="0"/>
          <w:iCs w:val="0"/>
          <w:caps w:val="0"/>
          <w:strike w:val="0"/>
          <w:dstrike w:val="0"/>
          <w:color w:val="000000"/>
          <w:spacing w:val="0"/>
          <w:sz w:val="24"/>
          <w:szCs w:val="24"/>
          <w:highlight w:val="none"/>
          <w:u w:val="none"/>
          <w:shd w:val="clear" w:color="auto" w:fill="FFFFFF"/>
          <w:lang w:val="en-US"/>
        </w:rPr>
        <w:t>What is your favorite food?</w:t>
      </w:r>
    </w:p>
    <w:p>
      <w:pPr>
        <w:widowControl w:val="0"/>
        <w:spacing w:line="276" w:lineRule="auto"/>
        <w:ind w:right="0"/>
        <w:jc w:val="both"/>
        <w:rPr>
          <w:rFonts w:hint="default" w:eastAsia="sans-serif" w:cs="Calibri"/>
          <w:b w:val="0"/>
          <w:bCs w:val="0"/>
          <w:i w:val="0"/>
          <w:iCs w:val="0"/>
          <w:caps w:val="0"/>
          <w:strike w:val="0"/>
          <w:dstrike w:val="0"/>
          <w:color w:val="000000"/>
          <w:spacing w:val="0"/>
          <w:sz w:val="24"/>
          <w:szCs w:val="24"/>
          <w:highlight w:val="none"/>
          <w:u w:val="none"/>
          <w:shd w:val="clear" w:color="auto" w:fill="FFFFFF"/>
          <w:lang w:val="en-US"/>
        </w:rPr>
      </w:pPr>
      <w:r>
        <w:rPr>
          <w:rFonts w:hint="default" w:eastAsia="sans-serif" w:cs="Calibri"/>
          <w:b w:val="0"/>
          <w:bCs w:val="0"/>
          <w:i w:val="0"/>
          <w:iCs w:val="0"/>
          <w:caps w:val="0"/>
          <w:strike w:val="0"/>
          <w:dstrike w:val="0"/>
          <w:color w:val="000000"/>
          <w:spacing w:val="0"/>
          <w:sz w:val="24"/>
          <w:szCs w:val="24"/>
          <w:highlight w:val="none"/>
          <w:u w:val="none"/>
          <w:shd w:val="clear" w:color="auto" w:fill="FFFFFF"/>
          <w:lang w:val="en-US"/>
        </w:rPr>
        <w:t xml:space="preserve">(Hiền) When it comes to my favorite food, the first dish that </w:t>
      </w:r>
      <w:r>
        <w:rPr>
          <w:rFonts w:hint="default" w:eastAsia="sans-serif" w:cs="Calibri"/>
          <w:b w:val="0"/>
          <w:bCs w:val="0"/>
          <w:i w:val="0"/>
          <w:iCs w:val="0"/>
          <w:caps w:val="0"/>
          <w:strike w:val="0"/>
          <w:dstrike w:val="0"/>
          <w:color w:val="000000"/>
          <w:spacing w:val="0"/>
          <w:sz w:val="24"/>
          <w:szCs w:val="24"/>
          <w:highlight w:val="yellow"/>
          <w:u w:val="none"/>
          <w:shd w:val="clear" w:color="auto" w:fill="FFFFFF"/>
          <w:lang w:val="en-US"/>
        </w:rPr>
        <w:t>springs to my mind: nảy ra trong đầu</w:t>
      </w:r>
      <w:r>
        <w:rPr>
          <w:rFonts w:hint="default" w:eastAsia="sans-serif" w:cs="Calibri"/>
          <w:b w:val="0"/>
          <w:bCs w:val="0"/>
          <w:i w:val="0"/>
          <w:iCs w:val="0"/>
          <w:caps w:val="0"/>
          <w:strike w:val="0"/>
          <w:dstrike w:val="0"/>
          <w:color w:val="000000"/>
          <w:spacing w:val="0"/>
          <w:sz w:val="24"/>
          <w:szCs w:val="24"/>
          <w:highlight w:val="none"/>
          <w:u w:val="none"/>
          <w:shd w:val="clear" w:color="auto" w:fill="FFFFFF"/>
          <w:lang w:val="en-US"/>
        </w:rPr>
        <w:t xml:space="preserve"> is “bún bò Huế” - a traditional Vietnamese noodle soup originated from central Vietnam and </w:t>
      </w:r>
      <w:r>
        <w:rPr>
          <w:rFonts w:hint="default" w:eastAsia="sans-serif" w:cs="Calibri"/>
          <w:b w:val="0"/>
          <w:bCs w:val="0"/>
          <w:i w:val="0"/>
          <w:iCs w:val="0"/>
          <w:caps w:val="0"/>
          <w:strike w:val="0"/>
          <w:dstrike w:val="0"/>
          <w:color w:val="000000"/>
          <w:spacing w:val="0"/>
          <w:sz w:val="24"/>
          <w:szCs w:val="24"/>
          <w:highlight w:val="yellow"/>
          <w:u w:val="none"/>
          <w:shd w:val="clear" w:color="auto" w:fill="FFFFFF"/>
          <w:lang w:val="en-US"/>
        </w:rPr>
        <w:t>is rich in flavour: đậm đà hương vị</w:t>
      </w:r>
      <w:r>
        <w:rPr>
          <w:rFonts w:hint="default" w:eastAsia="sans-serif" w:cs="Calibri"/>
          <w:b w:val="0"/>
          <w:bCs w:val="0"/>
          <w:i w:val="0"/>
          <w:iCs w:val="0"/>
          <w:caps w:val="0"/>
          <w:strike w:val="0"/>
          <w:dstrike w:val="0"/>
          <w:color w:val="000000"/>
          <w:spacing w:val="0"/>
          <w:sz w:val="24"/>
          <w:szCs w:val="24"/>
          <w:highlight w:val="none"/>
          <w:u w:val="none"/>
          <w:shd w:val="clear" w:color="auto" w:fill="FFFFFF"/>
          <w:lang w:val="en-US"/>
        </w:rPr>
        <w:t xml:space="preserve">. You know this dish is a perfect mix of spicy beef </w:t>
      </w:r>
      <w:r>
        <w:rPr>
          <w:rFonts w:hint="default" w:eastAsia="sans-serif" w:cs="Calibri"/>
          <w:b w:val="0"/>
          <w:bCs w:val="0"/>
          <w:i w:val="0"/>
          <w:iCs w:val="0"/>
          <w:caps w:val="0"/>
          <w:strike w:val="0"/>
          <w:dstrike w:val="0"/>
          <w:color w:val="000000"/>
          <w:spacing w:val="0"/>
          <w:sz w:val="24"/>
          <w:szCs w:val="24"/>
          <w:highlight w:val="yellow"/>
          <w:u w:val="none"/>
          <w:shd w:val="clear" w:color="auto" w:fill="FFFFFF"/>
          <w:lang w:val="en-US"/>
        </w:rPr>
        <w:t>broth (n): nước lèo</w:t>
      </w:r>
      <w:r>
        <w:rPr>
          <w:rFonts w:hint="default" w:eastAsia="sans-serif" w:cs="Calibri"/>
          <w:b w:val="0"/>
          <w:bCs w:val="0"/>
          <w:i w:val="0"/>
          <w:iCs w:val="0"/>
          <w:caps w:val="0"/>
          <w:strike w:val="0"/>
          <w:dstrike w:val="0"/>
          <w:color w:val="000000"/>
          <w:spacing w:val="0"/>
          <w:sz w:val="24"/>
          <w:szCs w:val="24"/>
          <w:highlight w:val="none"/>
          <w:u w:val="none"/>
          <w:shd w:val="clear" w:color="auto" w:fill="FFFFFF"/>
          <w:lang w:val="en-US"/>
        </w:rPr>
        <w:t xml:space="preserve">, tender slices of beef, </w:t>
      </w:r>
      <w:r>
        <w:rPr>
          <w:rFonts w:hint="default" w:eastAsia="sans-serif" w:cs="Calibri"/>
          <w:b w:val="0"/>
          <w:bCs w:val="0"/>
          <w:i w:val="0"/>
          <w:iCs w:val="0"/>
          <w:caps w:val="0"/>
          <w:strike w:val="0"/>
          <w:dstrike w:val="0"/>
          <w:color w:val="000000"/>
          <w:spacing w:val="0"/>
          <w:sz w:val="24"/>
          <w:szCs w:val="24"/>
          <w:highlight w:val="yellow"/>
          <w:u w:val="none"/>
          <w:shd w:val="clear" w:color="auto" w:fill="FFFFFF"/>
          <w:lang w:val="en-US"/>
        </w:rPr>
        <w:t>rice vermicelli: bún</w:t>
      </w:r>
      <w:r>
        <w:rPr>
          <w:rFonts w:hint="default" w:eastAsia="sans-serif" w:cs="Calibri"/>
          <w:b w:val="0"/>
          <w:bCs w:val="0"/>
          <w:i w:val="0"/>
          <w:iCs w:val="0"/>
          <w:caps w:val="0"/>
          <w:strike w:val="0"/>
          <w:dstrike w:val="0"/>
          <w:color w:val="000000"/>
          <w:spacing w:val="0"/>
          <w:sz w:val="24"/>
          <w:szCs w:val="24"/>
          <w:highlight w:val="none"/>
          <w:u w:val="none"/>
          <w:shd w:val="clear" w:color="auto" w:fill="FFFFFF"/>
          <w:lang w:val="en-US"/>
        </w:rPr>
        <w:t xml:space="preserve">, and a variety of aromatic herbs. Every spoon offers </w:t>
      </w:r>
      <w:r>
        <w:rPr>
          <w:rFonts w:hint="default" w:eastAsia="sans-serif" w:cs="Calibri"/>
          <w:b w:val="0"/>
          <w:bCs w:val="0"/>
          <w:i w:val="0"/>
          <w:iCs w:val="0"/>
          <w:caps w:val="0"/>
          <w:strike w:val="0"/>
          <w:dstrike w:val="0"/>
          <w:color w:val="000000"/>
          <w:spacing w:val="0"/>
          <w:sz w:val="24"/>
          <w:szCs w:val="24"/>
          <w:highlight w:val="yellow"/>
          <w:u w:val="none"/>
          <w:shd w:val="clear" w:color="auto" w:fill="FFFFFF"/>
          <w:lang w:val="en-US"/>
        </w:rPr>
        <w:t>a harmonious combination of: 1 sự kết hợp hài hòa giữa</w:t>
      </w:r>
      <w:r>
        <w:rPr>
          <w:rFonts w:hint="default" w:eastAsia="sans-serif" w:cs="Calibri"/>
          <w:b w:val="0"/>
          <w:bCs w:val="0"/>
          <w:i w:val="0"/>
          <w:iCs w:val="0"/>
          <w:caps w:val="0"/>
          <w:strike w:val="0"/>
          <w:dstrike w:val="0"/>
          <w:color w:val="000000"/>
          <w:spacing w:val="0"/>
          <w:sz w:val="24"/>
          <w:szCs w:val="24"/>
          <w:highlight w:val="none"/>
          <w:u w:val="none"/>
          <w:shd w:val="clear" w:color="auto" w:fill="FFFFFF"/>
          <w:lang w:val="en-US"/>
        </w:rPr>
        <w:t xml:space="preserve"> </w:t>
      </w:r>
      <w:r>
        <w:rPr>
          <w:rFonts w:hint="default" w:eastAsia="sans-serif" w:cs="Calibri"/>
          <w:b w:val="0"/>
          <w:bCs w:val="0"/>
          <w:i w:val="0"/>
          <w:iCs w:val="0"/>
          <w:caps w:val="0"/>
          <w:strike w:val="0"/>
          <w:dstrike w:val="0"/>
          <w:color w:val="000000"/>
          <w:spacing w:val="0"/>
          <w:sz w:val="24"/>
          <w:szCs w:val="24"/>
          <w:highlight w:val="yellow"/>
          <w:u w:val="none"/>
          <w:shd w:val="clear" w:color="auto" w:fill="FFFFFF"/>
          <w:lang w:val="en-US"/>
        </w:rPr>
        <w:t>spicy, savory, and slightly sweet taste: vị cay, vị mặn mà, và ngọt dịu,</w:t>
      </w:r>
      <w:r>
        <w:rPr>
          <w:rFonts w:hint="default" w:eastAsia="sans-serif" w:cs="Calibri"/>
          <w:b w:val="0"/>
          <w:bCs w:val="0"/>
          <w:i w:val="0"/>
          <w:iCs w:val="0"/>
          <w:caps w:val="0"/>
          <w:strike w:val="0"/>
          <w:dstrike w:val="0"/>
          <w:color w:val="000000"/>
          <w:spacing w:val="0"/>
          <w:sz w:val="24"/>
          <w:szCs w:val="24"/>
          <w:highlight w:val="none"/>
          <w:u w:val="none"/>
          <w:shd w:val="clear" w:color="auto" w:fill="FFFFFF"/>
          <w:lang w:val="en-US"/>
        </w:rPr>
        <w:t xml:space="preserve"> making it a</w:t>
      </w:r>
      <w:r>
        <w:rPr>
          <w:rFonts w:hint="default" w:eastAsia="sans-serif" w:cs="Calibri"/>
          <w:b w:val="0"/>
          <w:bCs w:val="0"/>
          <w:i w:val="0"/>
          <w:iCs w:val="0"/>
          <w:caps w:val="0"/>
          <w:strike w:val="0"/>
          <w:dstrike w:val="0"/>
          <w:color w:val="000000"/>
          <w:spacing w:val="0"/>
          <w:sz w:val="24"/>
          <w:szCs w:val="24"/>
          <w:highlight w:val="yellow"/>
          <w:u w:val="none"/>
          <w:shd w:val="clear" w:color="auto" w:fill="FFFFFF"/>
          <w:lang w:val="en-US"/>
        </w:rPr>
        <w:t xml:space="preserve"> culinary delights.</w:t>
      </w:r>
    </w:p>
    <w:p>
      <w:pPr>
        <w:widowControl w:val="0"/>
        <w:spacing w:line="276" w:lineRule="auto"/>
        <w:ind w:right="0"/>
        <w:jc w:val="both"/>
        <w:rPr>
          <w:rFonts w:hint="default" w:eastAsia="sans-serif" w:cs="Calibri"/>
          <w:b w:val="0"/>
          <w:bCs w:val="0"/>
          <w:i w:val="0"/>
          <w:iCs w:val="0"/>
          <w:caps w:val="0"/>
          <w:strike w:val="0"/>
          <w:dstrike w:val="0"/>
          <w:color w:val="000000"/>
          <w:spacing w:val="0"/>
          <w:sz w:val="24"/>
          <w:szCs w:val="24"/>
          <w:highlight w:val="none"/>
          <w:u w:val="none"/>
          <w:shd w:val="clear" w:color="auto" w:fill="FFFFFF"/>
          <w:lang w:val="en-US"/>
        </w:rPr>
      </w:pPr>
    </w:p>
    <w:p>
      <w:pPr>
        <w:widowControl w:val="0"/>
        <w:spacing w:line="276" w:lineRule="auto"/>
        <w:ind w:right="0"/>
        <w:jc w:val="both"/>
        <w:rPr>
          <w:rFonts w:hint="default" w:ascii="Calibri" w:hAnsi="Calibri" w:eastAsia="sans-serif" w:cs="Calibri"/>
          <w:b/>
          <w:bCs/>
          <w:i w:val="0"/>
          <w:iCs w:val="0"/>
          <w:caps w:val="0"/>
          <w:strike w:val="0"/>
          <w:dstrike w:val="0"/>
          <w:color w:val="000000"/>
          <w:spacing w:val="0"/>
          <w:sz w:val="24"/>
          <w:szCs w:val="24"/>
          <w:highlight w:val="none"/>
          <w:u w:val="none"/>
          <w:shd w:val="clear" w:color="auto" w:fill="FFFFFF"/>
          <w:lang w:val="en-US"/>
        </w:rPr>
      </w:pPr>
      <w:r>
        <w:rPr>
          <w:rFonts w:hint="default" w:ascii="Calibri" w:hAnsi="Calibri" w:eastAsia="sans-serif" w:cs="Calibri"/>
          <w:b/>
          <w:bCs/>
          <w:i w:val="0"/>
          <w:iCs w:val="0"/>
          <w:caps w:val="0"/>
          <w:strike w:val="0"/>
          <w:dstrike w:val="0"/>
          <w:color w:val="000000"/>
          <w:spacing w:val="0"/>
          <w:sz w:val="24"/>
          <w:szCs w:val="24"/>
          <w:highlight w:val="none"/>
          <w:u w:val="none"/>
          <w:shd w:val="clear" w:color="auto" w:fill="FFFFFF"/>
          <w:lang w:val="en-US"/>
        </w:rPr>
        <w:t>Is there any food that you dislike?</w:t>
      </w:r>
    </w:p>
    <w:p>
      <w:pPr>
        <w:widowControl w:val="0"/>
        <w:spacing w:line="276" w:lineRule="auto"/>
        <w:ind w:right="0"/>
        <w:jc w:val="both"/>
        <w:rPr>
          <w:rFonts w:hint="default" w:ascii="Calibri" w:hAnsi="Calibri" w:eastAsia="sans-serif" w:cs="Calibri"/>
          <w:b w:val="0"/>
          <w:bCs w:val="0"/>
          <w:i w:val="0"/>
          <w:iCs w:val="0"/>
          <w:caps w:val="0"/>
          <w:strike w:val="0"/>
          <w:dstrike w:val="0"/>
          <w:color w:val="000000"/>
          <w:spacing w:val="0"/>
          <w:sz w:val="24"/>
          <w:szCs w:val="24"/>
          <w:highlight w:val="none"/>
          <w:u w:val="none"/>
          <w:shd w:val="clear" w:color="auto" w:fill="FFFFFF"/>
          <w:lang w:val="en-US"/>
        </w:rPr>
      </w:pPr>
      <w:r>
        <w:rPr>
          <w:rFonts w:hint="default" w:eastAsia="sans-serif" w:cs="Calibri"/>
          <w:b w:val="0"/>
          <w:bCs w:val="0"/>
          <w:i w:val="0"/>
          <w:iCs w:val="0"/>
          <w:caps w:val="0"/>
          <w:strike w:val="0"/>
          <w:dstrike w:val="0"/>
          <w:color w:val="000000"/>
          <w:spacing w:val="0"/>
          <w:sz w:val="24"/>
          <w:szCs w:val="24"/>
          <w:highlight w:val="none"/>
          <w:u w:val="none"/>
          <w:shd w:val="clear" w:color="auto" w:fill="FFFFFF"/>
          <w:lang w:val="en-US"/>
        </w:rPr>
        <w:t xml:space="preserve">(Hiền) I’ve got to say that I’m not a big fan of foods with a bitter taste, for example: </w:t>
      </w:r>
      <w:r>
        <w:rPr>
          <w:rFonts w:hint="default" w:eastAsia="sans-serif" w:cs="Calibri"/>
          <w:b w:val="0"/>
          <w:bCs w:val="0"/>
          <w:i w:val="0"/>
          <w:iCs w:val="0"/>
          <w:caps w:val="0"/>
          <w:strike w:val="0"/>
          <w:dstrike w:val="0"/>
          <w:color w:val="000000"/>
          <w:spacing w:val="0"/>
          <w:sz w:val="24"/>
          <w:szCs w:val="24"/>
          <w:highlight w:val="yellow"/>
          <w:u w:val="none"/>
          <w:shd w:val="clear" w:color="auto" w:fill="FFFFFF"/>
          <w:lang w:val="en-US"/>
        </w:rPr>
        <w:t>Vietnamese stuffed bitter melon soup: canh khổ qua nhồi thịt</w:t>
      </w:r>
      <w:r>
        <w:rPr>
          <w:rFonts w:hint="default" w:eastAsia="sans-serif" w:cs="Calibri"/>
          <w:b w:val="0"/>
          <w:bCs w:val="0"/>
          <w:i w:val="0"/>
          <w:iCs w:val="0"/>
          <w:caps w:val="0"/>
          <w:strike w:val="0"/>
          <w:dstrike w:val="0"/>
          <w:color w:val="000000"/>
          <w:spacing w:val="0"/>
          <w:sz w:val="24"/>
          <w:szCs w:val="24"/>
          <w:highlight w:val="none"/>
          <w:u w:val="none"/>
          <w:shd w:val="clear" w:color="auto" w:fill="FFFFFF"/>
          <w:lang w:val="en-US"/>
        </w:rPr>
        <w:t xml:space="preserve">. While I understand that bitter melon </w:t>
      </w:r>
      <w:r>
        <w:rPr>
          <w:rFonts w:hint="default" w:eastAsia="sans-serif" w:cs="Calibri"/>
          <w:b w:val="0"/>
          <w:bCs w:val="0"/>
          <w:i w:val="0"/>
          <w:iCs w:val="0"/>
          <w:caps w:val="0"/>
          <w:strike w:val="0"/>
          <w:dstrike w:val="0"/>
          <w:color w:val="000000"/>
          <w:spacing w:val="0"/>
          <w:sz w:val="24"/>
          <w:szCs w:val="24"/>
          <w:highlight w:val="yellow"/>
          <w:u w:val="none"/>
          <w:shd w:val="clear" w:color="auto" w:fill="FFFFFF"/>
          <w:lang w:val="en-US"/>
        </w:rPr>
        <w:t>is lauded: được khen ngợi</w:t>
      </w:r>
      <w:r>
        <w:rPr>
          <w:rFonts w:hint="default" w:eastAsia="sans-serif" w:cs="Calibri"/>
          <w:b w:val="0"/>
          <w:bCs w:val="0"/>
          <w:i w:val="0"/>
          <w:iCs w:val="0"/>
          <w:caps w:val="0"/>
          <w:strike w:val="0"/>
          <w:dstrike w:val="0"/>
          <w:color w:val="000000"/>
          <w:spacing w:val="0"/>
          <w:sz w:val="24"/>
          <w:szCs w:val="24"/>
          <w:highlight w:val="none"/>
          <w:u w:val="none"/>
          <w:shd w:val="clear" w:color="auto" w:fill="FFFFFF"/>
          <w:lang w:val="en-US"/>
        </w:rPr>
        <w:t xml:space="preserve"> for its health benefits, I find its intense bitterness unbearable. You know the bitterness in the bitter melon </w:t>
      </w:r>
      <w:r>
        <w:rPr>
          <w:rFonts w:hint="default" w:eastAsia="sans-serif" w:cs="Calibri"/>
          <w:b w:val="0"/>
          <w:bCs w:val="0"/>
          <w:i w:val="0"/>
          <w:iCs w:val="0"/>
          <w:caps w:val="0"/>
          <w:strike w:val="0"/>
          <w:dstrike w:val="0"/>
          <w:color w:val="000000"/>
          <w:spacing w:val="0"/>
          <w:sz w:val="24"/>
          <w:szCs w:val="24"/>
          <w:highlight w:val="yellow"/>
          <w:u w:val="none"/>
          <w:shd w:val="clear" w:color="auto" w:fill="FFFFFF"/>
          <w:lang w:val="en-US"/>
        </w:rPr>
        <w:t>dominates (v): áp đảo</w:t>
      </w:r>
      <w:r>
        <w:rPr>
          <w:rFonts w:hint="default" w:eastAsia="sans-serif" w:cs="Calibri"/>
          <w:b w:val="0"/>
          <w:bCs w:val="0"/>
          <w:i w:val="0"/>
          <w:iCs w:val="0"/>
          <w:caps w:val="0"/>
          <w:strike w:val="0"/>
          <w:dstrike w:val="0"/>
          <w:color w:val="000000"/>
          <w:spacing w:val="0"/>
          <w:sz w:val="24"/>
          <w:szCs w:val="24"/>
          <w:highlight w:val="none"/>
          <w:u w:val="none"/>
          <w:shd w:val="clear" w:color="auto" w:fill="FFFFFF"/>
          <w:lang w:val="en-US"/>
        </w:rPr>
        <w:t xml:space="preserve"> the dish, </w:t>
      </w:r>
      <w:r>
        <w:rPr>
          <w:rFonts w:hint="default" w:eastAsia="sans-serif" w:cs="Calibri"/>
          <w:b w:val="0"/>
          <w:bCs w:val="0"/>
          <w:i w:val="0"/>
          <w:iCs w:val="0"/>
          <w:caps w:val="0"/>
          <w:strike w:val="0"/>
          <w:dstrike w:val="0"/>
          <w:color w:val="000000"/>
          <w:spacing w:val="0"/>
          <w:sz w:val="24"/>
          <w:szCs w:val="24"/>
          <w:highlight w:val="yellow"/>
          <w:u w:val="none"/>
          <w:shd w:val="clear" w:color="auto" w:fill="FFFFFF"/>
          <w:lang w:val="en-US"/>
        </w:rPr>
        <w:t>overshadowing: áp đảo</w:t>
      </w:r>
      <w:r>
        <w:rPr>
          <w:rFonts w:hint="default" w:eastAsia="sans-serif" w:cs="Calibri"/>
          <w:b w:val="0"/>
          <w:bCs w:val="0"/>
          <w:i w:val="0"/>
          <w:iCs w:val="0"/>
          <w:caps w:val="0"/>
          <w:strike w:val="0"/>
          <w:dstrike w:val="0"/>
          <w:color w:val="000000"/>
          <w:spacing w:val="0"/>
          <w:sz w:val="24"/>
          <w:szCs w:val="24"/>
          <w:highlight w:val="none"/>
          <w:u w:val="none"/>
          <w:shd w:val="clear" w:color="auto" w:fill="FFFFFF"/>
          <w:lang w:val="en-US"/>
        </w:rPr>
        <w:t xml:space="preserve"> other flavors and ingredients.</w:t>
      </w:r>
    </w:p>
    <w:p>
      <w:pPr>
        <w:widowControl w:val="0"/>
        <w:spacing w:line="276" w:lineRule="auto"/>
        <w:ind w:right="0"/>
        <w:jc w:val="both"/>
        <w:rPr>
          <w:rFonts w:hint="default" w:ascii="Calibri" w:hAnsi="Calibri" w:eastAsia="sans-serif" w:cs="Calibri"/>
          <w:b w:val="0"/>
          <w:bCs w:val="0"/>
          <w:i w:val="0"/>
          <w:iCs w:val="0"/>
          <w:caps w:val="0"/>
          <w:strike w:val="0"/>
          <w:dstrike w:val="0"/>
          <w:color w:val="000000"/>
          <w:spacing w:val="0"/>
          <w:sz w:val="24"/>
          <w:szCs w:val="24"/>
          <w:highlight w:val="none"/>
          <w:u w:val="none"/>
          <w:shd w:val="clear" w:color="auto" w:fill="FFFFFF"/>
          <w:lang w:val="en-US"/>
        </w:rPr>
      </w:pPr>
      <w:r>
        <w:rPr>
          <w:rFonts w:hint="default" w:ascii="Calibri" w:hAnsi="Calibri" w:eastAsia="sans-serif" w:cs="Calibri"/>
          <w:b w:val="0"/>
          <w:bCs w:val="0"/>
          <w:i w:val="0"/>
          <w:iCs w:val="0"/>
          <w:caps w:val="0"/>
          <w:strike w:val="0"/>
          <w:dstrike w:val="0"/>
          <w:color w:val="000000"/>
          <w:spacing w:val="0"/>
          <w:sz w:val="24"/>
          <w:szCs w:val="24"/>
          <w:highlight w:val="none"/>
          <w:u w:val="none"/>
          <w:shd w:val="clear" w:color="auto" w:fill="FFFFFF"/>
          <w:lang w:val="en-US"/>
        </w:rPr>
        <w:t>What are some traditional food in your country?</w:t>
      </w:r>
    </w:p>
    <w:p>
      <w:pPr>
        <w:widowControl w:val="0"/>
        <w:spacing w:line="276" w:lineRule="auto"/>
        <w:ind w:right="0"/>
        <w:jc w:val="both"/>
        <w:rPr>
          <w:rFonts w:hint="default" w:eastAsia="sans-serif" w:cs="Calibri"/>
          <w:b w:val="0"/>
          <w:bCs w:val="0"/>
          <w:i w:val="0"/>
          <w:iCs w:val="0"/>
          <w:caps w:val="0"/>
          <w:strike w:val="0"/>
          <w:dstrike w:val="0"/>
          <w:color w:val="000000"/>
          <w:spacing w:val="0"/>
          <w:sz w:val="24"/>
          <w:szCs w:val="24"/>
          <w:highlight w:val="none"/>
          <w:u w:val="none"/>
          <w:shd w:val="clear" w:color="auto" w:fill="FFFFFF"/>
          <w:lang w:val="en-US"/>
        </w:rPr>
      </w:pPr>
      <w:r>
        <w:rPr>
          <w:rFonts w:hint="default" w:eastAsia="sans-serif" w:cs="Calibri"/>
          <w:b w:val="0"/>
          <w:bCs w:val="0"/>
          <w:i w:val="0"/>
          <w:iCs w:val="0"/>
          <w:caps w:val="0"/>
          <w:strike w:val="0"/>
          <w:dstrike w:val="0"/>
          <w:color w:val="000000"/>
          <w:spacing w:val="0"/>
          <w:sz w:val="24"/>
          <w:szCs w:val="24"/>
          <w:highlight w:val="none"/>
          <w:u w:val="none"/>
          <w:shd w:val="clear" w:color="auto" w:fill="FFFFFF"/>
          <w:lang w:val="en-US"/>
        </w:rPr>
        <w:t xml:space="preserve">(Hiền) You know Vietnam boast a wide array of traditional foods, each with its unique flavor and cultural significance. There is “Cơm tấm” - a beloved dish of Southern Vietnam that is often served with </w:t>
      </w:r>
      <w:r>
        <w:rPr>
          <w:rFonts w:hint="default" w:eastAsia="sans-serif" w:cs="Calibri"/>
          <w:b w:val="0"/>
          <w:bCs w:val="0"/>
          <w:i w:val="0"/>
          <w:iCs w:val="0"/>
          <w:caps w:val="0"/>
          <w:strike w:val="0"/>
          <w:dstrike w:val="0"/>
          <w:color w:val="000000"/>
          <w:spacing w:val="0"/>
          <w:sz w:val="24"/>
          <w:szCs w:val="24"/>
          <w:highlight w:val="yellow"/>
          <w:u w:val="none"/>
          <w:shd w:val="clear" w:color="auto" w:fill="FFFFFF"/>
          <w:lang w:val="en-US"/>
        </w:rPr>
        <w:t>grilled pork: sườn nướng</w:t>
      </w:r>
      <w:r>
        <w:rPr>
          <w:rFonts w:hint="default" w:eastAsia="sans-serif" w:cs="Calibri"/>
          <w:b w:val="0"/>
          <w:bCs w:val="0"/>
          <w:i w:val="0"/>
          <w:iCs w:val="0"/>
          <w:caps w:val="0"/>
          <w:strike w:val="0"/>
          <w:dstrike w:val="0"/>
          <w:color w:val="000000"/>
          <w:spacing w:val="0"/>
          <w:sz w:val="24"/>
          <w:szCs w:val="24"/>
          <w:highlight w:val="none"/>
          <w:u w:val="none"/>
          <w:shd w:val="clear" w:color="auto" w:fill="FFFFFF"/>
          <w:lang w:val="en-US"/>
        </w:rPr>
        <w:t>,</w:t>
      </w:r>
      <w:r>
        <w:rPr>
          <w:rFonts w:hint="default" w:eastAsia="sans-serif" w:cs="Calibri"/>
          <w:b w:val="0"/>
          <w:bCs w:val="0"/>
          <w:i w:val="0"/>
          <w:iCs w:val="0"/>
          <w:caps w:val="0"/>
          <w:strike w:val="0"/>
          <w:dstrike w:val="0"/>
          <w:color w:val="000000"/>
          <w:spacing w:val="0"/>
          <w:sz w:val="24"/>
          <w:szCs w:val="24"/>
          <w:highlight w:val="yellow"/>
          <w:u w:val="none"/>
          <w:shd w:val="clear" w:color="auto" w:fill="FFFFFF"/>
          <w:lang w:val="en-US"/>
        </w:rPr>
        <w:t xml:space="preserve"> steamed egg cakes: chả</w:t>
      </w:r>
      <w:r>
        <w:rPr>
          <w:rFonts w:hint="default" w:eastAsia="sans-serif" w:cs="Calibri"/>
          <w:b w:val="0"/>
          <w:bCs w:val="0"/>
          <w:i w:val="0"/>
          <w:iCs w:val="0"/>
          <w:caps w:val="0"/>
          <w:strike w:val="0"/>
          <w:dstrike w:val="0"/>
          <w:color w:val="000000"/>
          <w:spacing w:val="0"/>
          <w:sz w:val="24"/>
          <w:szCs w:val="24"/>
          <w:highlight w:val="none"/>
          <w:u w:val="none"/>
          <w:shd w:val="clear" w:color="auto" w:fill="FFFFFF"/>
          <w:lang w:val="en-US"/>
        </w:rPr>
        <w:t xml:space="preserve">, </w:t>
      </w:r>
      <w:r>
        <w:rPr>
          <w:rFonts w:hint="default" w:eastAsia="sans-serif" w:cs="Calibri"/>
          <w:b w:val="0"/>
          <w:bCs w:val="0"/>
          <w:i w:val="0"/>
          <w:iCs w:val="0"/>
          <w:caps w:val="0"/>
          <w:strike w:val="0"/>
          <w:dstrike w:val="0"/>
          <w:color w:val="000000"/>
          <w:spacing w:val="0"/>
          <w:sz w:val="24"/>
          <w:szCs w:val="24"/>
          <w:highlight w:val="yellow"/>
          <w:u w:val="none"/>
          <w:shd w:val="clear" w:color="auto" w:fill="FFFFFF"/>
          <w:lang w:val="en-US"/>
        </w:rPr>
        <w:t>shredded pork skin: bì</w:t>
      </w:r>
      <w:r>
        <w:rPr>
          <w:rFonts w:hint="default" w:eastAsia="sans-serif" w:cs="Calibri"/>
          <w:b w:val="0"/>
          <w:bCs w:val="0"/>
          <w:i w:val="0"/>
          <w:iCs w:val="0"/>
          <w:caps w:val="0"/>
          <w:strike w:val="0"/>
          <w:dstrike w:val="0"/>
          <w:color w:val="000000"/>
          <w:spacing w:val="0"/>
          <w:sz w:val="24"/>
          <w:szCs w:val="24"/>
          <w:highlight w:val="none"/>
          <w:u w:val="none"/>
          <w:shd w:val="clear" w:color="auto" w:fill="FFFFFF"/>
          <w:lang w:val="en-US"/>
        </w:rPr>
        <w:t xml:space="preserve"> with special fish sauce. There is “Phở” - a noddle soup dish with a rich, aromatic broth, usually </w:t>
      </w:r>
      <w:r>
        <w:rPr>
          <w:rFonts w:hint="default" w:eastAsia="sans-serif" w:cs="Calibri"/>
          <w:b w:val="0"/>
          <w:bCs w:val="0"/>
          <w:i w:val="0"/>
          <w:iCs w:val="0"/>
          <w:caps w:val="0"/>
          <w:strike w:val="0"/>
          <w:dstrike w:val="0"/>
          <w:color w:val="000000"/>
          <w:spacing w:val="0"/>
          <w:sz w:val="24"/>
          <w:szCs w:val="24"/>
          <w:highlight w:val="yellow"/>
          <w:u w:val="none"/>
          <w:shd w:val="clear" w:color="auto" w:fill="FFFFFF"/>
          <w:lang w:val="en-US"/>
        </w:rPr>
        <w:t>accompanied by: thường đi kèm với</w:t>
      </w:r>
      <w:r>
        <w:rPr>
          <w:rFonts w:hint="default" w:eastAsia="sans-serif" w:cs="Calibri"/>
          <w:b w:val="0"/>
          <w:bCs w:val="0"/>
          <w:i w:val="0"/>
          <w:iCs w:val="0"/>
          <w:caps w:val="0"/>
          <w:strike w:val="0"/>
          <w:dstrike w:val="0"/>
          <w:color w:val="000000"/>
          <w:spacing w:val="0"/>
          <w:sz w:val="24"/>
          <w:szCs w:val="24"/>
          <w:highlight w:val="none"/>
          <w:u w:val="none"/>
          <w:shd w:val="clear" w:color="auto" w:fill="FFFFFF"/>
          <w:lang w:val="en-US"/>
        </w:rPr>
        <w:t xml:space="preserve"> beef or chicken. There is “bánh mì”, which is a crispy Vietnamese baguette filled with a variety of ingredients such as meats, </w:t>
      </w:r>
      <w:r>
        <w:rPr>
          <w:rFonts w:hint="default" w:eastAsia="sans-serif" w:cs="Calibri"/>
          <w:b w:val="0"/>
          <w:bCs w:val="0"/>
          <w:i w:val="0"/>
          <w:iCs w:val="0"/>
          <w:caps w:val="0"/>
          <w:strike w:val="0"/>
          <w:dstrike w:val="0"/>
          <w:color w:val="000000"/>
          <w:spacing w:val="0"/>
          <w:sz w:val="24"/>
          <w:szCs w:val="24"/>
          <w:highlight w:val="yellow"/>
          <w:u w:val="none"/>
          <w:shd w:val="clear" w:color="auto" w:fill="FFFFFF"/>
          <w:lang w:val="en-US"/>
        </w:rPr>
        <w:t>pickled vegetables: đồ chua</w:t>
      </w:r>
      <w:r>
        <w:rPr>
          <w:rFonts w:hint="default" w:eastAsia="sans-serif" w:cs="Calibri"/>
          <w:b w:val="0"/>
          <w:bCs w:val="0"/>
          <w:i w:val="0"/>
          <w:iCs w:val="0"/>
          <w:caps w:val="0"/>
          <w:strike w:val="0"/>
          <w:dstrike w:val="0"/>
          <w:color w:val="000000"/>
          <w:spacing w:val="0"/>
          <w:sz w:val="24"/>
          <w:szCs w:val="24"/>
          <w:highlight w:val="none"/>
          <w:u w:val="none"/>
          <w:shd w:val="clear" w:color="auto" w:fill="FFFFFF"/>
          <w:lang w:val="en-US"/>
        </w:rPr>
        <w:t>, and</w:t>
      </w:r>
      <w:r>
        <w:rPr>
          <w:rFonts w:hint="default" w:eastAsia="sans-serif" w:cs="Calibri"/>
          <w:b w:val="0"/>
          <w:bCs w:val="0"/>
          <w:i w:val="0"/>
          <w:iCs w:val="0"/>
          <w:caps w:val="0"/>
          <w:strike w:val="0"/>
          <w:dstrike w:val="0"/>
          <w:color w:val="000000"/>
          <w:spacing w:val="0"/>
          <w:sz w:val="24"/>
          <w:szCs w:val="24"/>
          <w:highlight w:val="yellow"/>
          <w:u w:val="none"/>
          <w:shd w:val="clear" w:color="auto" w:fill="FFFFFF"/>
          <w:lang w:val="en-US"/>
        </w:rPr>
        <w:t xml:space="preserve"> condiments: sốt</w:t>
      </w:r>
      <w:r>
        <w:rPr>
          <w:rFonts w:hint="default" w:eastAsia="sans-serif" w:cs="Calibri"/>
          <w:b w:val="0"/>
          <w:bCs w:val="0"/>
          <w:i w:val="0"/>
          <w:iCs w:val="0"/>
          <w:caps w:val="0"/>
          <w:strike w:val="0"/>
          <w:dstrike w:val="0"/>
          <w:color w:val="000000"/>
          <w:spacing w:val="0"/>
          <w:sz w:val="24"/>
          <w:szCs w:val="24"/>
          <w:highlight w:val="none"/>
          <w:u w:val="none"/>
          <w:shd w:val="clear" w:color="auto" w:fill="FFFFFF"/>
          <w:lang w:val="en-US"/>
        </w:rPr>
        <w:t xml:space="preserve">. </w:t>
      </w:r>
    </w:p>
    <w:p>
      <w:pPr>
        <w:widowControl w:val="0"/>
        <w:spacing w:line="276" w:lineRule="auto"/>
        <w:ind w:right="0"/>
        <w:jc w:val="both"/>
        <w:rPr>
          <w:rFonts w:hint="default" w:eastAsia="sans-serif" w:cs="Calibri"/>
          <w:b w:val="0"/>
          <w:bCs w:val="0"/>
          <w:i w:val="0"/>
          <w:iCs w:val="0"/>
          <w:caps w:val="0"/>
          <w:strike w:val="0"/>
          <w:dstrike w:val="0"/>
          <w:color w:val="000000"/>
          <w:spacing w:val="0"/>
          <w:sz w:val="24"/>
          <w:szCs w:val="24"/>
          <w:highlight w:val="none"/>
          <w:u w:val="none"/>
          <w:shd w:val="clear" w:color="auto" w:fill="FFFFFF"/>
          <w:lang w:val="en-US"/>
        </w:rPr>
      </w:pPr>
    </w:p>
    <w:p>
      <w:pPr>
        <w:widowControl w:val="0"/>
        <w:spacing w:line="276" w:lineRule="auto"/>
        <w:ind w:right="0"/>
        <w:jc w:val="both"/>
        <w:rPr>
          <w:rFonts w:hint="default" w:ascii="Calibri" w:hAnsi="Calibri" w:eastAsia="sans-serif" w:cs="Calibri"/>
          <w:b/>
          <w:bCs/>
          <w:i w:val="0"/>
          <w:iCs w:val="0"/>
          <w:caps w:val="0"/>
          <w:strike w:val="0"/>
          <w:dstrike w:val="0"/>
          <w:color w:val="000000"/>
          <w:spacing w:val="0"/>
          <w:sz w:val="24"/>
          <w:szCs w:val="24"/>
          <w:highlight w:val="none"/>
          <w:u w:val="none"/>
          <w:shd w:val="clear" w:color="auto" w:fill="FFFFFF"/>
          <w:lang w:val="en-US"/>
        </w:rPr>
      </w:pPr>
      <w:r>
        <w:rPr>
          <w:rFonts w:hint="default" w:ascii="Calibri" w:hAnsi="Calibri" w:eastAsia="sans-serif" w:cs="Calibri"/>
          <w:b/>
          <w:bCs/>
          <w:i w:val="0"/>
          <w:iCs w:val="0"/>
          <w:caps w:val="0"/>
          <w:strike w:val="0"/>
          <w:dstrike w:val="0"/>
          <w:color w:val="000000"/>
          <w:spacing w:val="0"/>
          <w:sz w:val="24"/>
          <w:szCs w:val="24"/>
          <w:highlight w:val="none"/>
          <w:u w:val="none"/>
          <w:shd w:val="clear" w:color="auto" w:fill="FFFFFF"/>
          <w:lang w:val="en-US"/>
        </w:rPr>
        <w:t>Do you have a healthy diet?</w:t>
      </w:r>
    </w:p>
    <w:p>
      <w:pPr>
        <w:widowControl w:val="0"/>
        <w:spacing w:line="276" w:lineRule="auto"/>
        <w:ind w:right="0"/>
        <w:jc w:val="both"/>
        <w:rPr>
          <w:rFonts w:hint="default" w:eastAsia="sans-serif" w:cs="Calibri"/>
          <w:b w:val="0"/>
          <w:bCs w:val="0"/>
          <w:i w:val="0"/>
          <w:iCs w:val="0"/>
          <w:caps w:val="0"/>
          <w:strike w:val="0"/>
          <w:dstrike w:val="0"/>
          <w:color w:val="000000"/>
          <w:spacing w:val="0"/>
          <w:sz w:val="24"/>
          <w:szCs w:val="24"/>
          <w:highlight w:val="none"/>
          <w:u w:val="none"/>
          <w:shd w:val="clear" w:color="auto" w:fill="FFFFFF"/>
          <w:lang w:val="en-US"/>
        </w:rPr>
      </w:pPr>
      <w:r>
        <w:rPr>
          <w:rFonts w:hint="default" w:eastAsia="sans-serif" w:cs="Calibri"/>
          <w:b w:val="0"/>
          <w:bCs w:val="0"/>
          <w:i w:val="0"/>
          <w:iCs w:val="0"/>
          <w:caps w:val="0"/>
          <w:strike w:val="0"/>
          <w:dstrike w:val="0"/>
          <w:color w:val="000000"/>
          <w:spacing w:val="0"/>
          <w:sz w:val="24"/>
          <w:szCs w:val="24"/>
          <w:highlight w:val="none"/>
          <w:u w:val="none"/>
          <w:shd w:val="clear" w:color="auto" w:fill="FFFFFF"/>
          <w:lang w:val="en-US"/>
        </w:rPr>
        <w:t>(Hiền) To be honest, maintaining a healthy diet is a big challenge for me due to the hectic university schedule .You know the nature of academic life, with it deadlines, exams, and irregular class hours, often force me to adopt a flexible, less healthy approach to eating. I mean I frequently opt for quick and convenient food options including ready-to-eat meals or fast food which are not always the most nutritious choice.</w:t>
      </w:r>
    </w:p>
    <w:p>
      <w:pPr>
        <w:widowControl w:val="0"/>
        <w:spacing w:line="276" w:lineRule="auto"/>
        <w:ind w:right="0"/>
        <w:jc w:val="both"/>
        <w:rPr>
          <w:rFonts w:hint="default" w:ascii="Calibri" w:hAnsi="Calibri" w:eastAsia="sans-serif" w:cs="Calibri"/>
          <w:b w:val="0"/>
          <w:bCs w:val="0"/>
          <w:i w:val="0"/>
          <w:iCs w:val="0"/>
          <w:caps w:val="0"/>
          <w:strike w:val="0"/>
          <w:dstrike w:val="0"/>
          <w:color w:val="000000"/>
          <w:spacing w:val="0"/>
          <w:sz w:val="24"/>
          <w:szCs w:val="24"/>
          <w:highlight w:val="none"/>
          <w:u w:val="none"/>
          <w:shd w:val="clear" w:color="auto" w:fill="FFFFFF"/>
          <w:lang w:val="en-US"/>
        </w:rPr>
      </w:pPr>
    </w:p>
    <w:p>
      <w:pPr>
        <w:widowControl w:val="0"/>
        <w:spacing w:line="276" w:lineRule="auto"/>
        <w:ind w:right="0"/>
        <w:jc w:val="both"/>
        <w:rPr>
          <w:rFonts w:hint="default" w:ascii="Calibri" w:hAnsi="Calibri" w:eastAsia="sans-serif" w:cs="Calibri"/>
          <w:b/>
          <w:bCs/>
          <w:i w:val="0"/>
          <w:iCs w:val="0"/>
          <w:caps w:val="0"/>
          <w:strike w:val="0"/>
          <w:dstrike w:val="0"/>
          <w:color w:val="000000"/>
          <w:spacing w:val="0"/>
          <w:sz w:val="24"/>
          <w:szCs w:val="24"/>
          <w:highlight w:val="none"/>
          <w:u w:val="none"/>
          <w:shd w:val="clear" w:color="auto" w:fill="FFFFFF"/>
          <w:lang w:val="en-US"/>
        </w:rPr>
      </w:pPr>
      <w:r>
        <w:rPr>
          <w:rFonts w:hint="default" w:ascii="Calibri" w:hAnsi="Calibri" w:eastAsia="sans-serif" w:cs="Calibri"/>
          <w:b/>
          <w:bCs/>
          <w:i w:val="0"/>
          <w:iCs w:val="0"/>
          <w:caps w:val="0"/>
          <w:strike w:val="0"/>
          <w:dstrike w:val="0"/>
          <w:color w:val="000000"/>
          <w:spacing w:val="0"/>
          <w:sz w:val="24"/>
          <w:szCs w:val="24"/>
          <w:highlight w:val="none"/>
          <w:u w:val="none"/>
          <w:shd w:val="clear" w:color="auto" w:fill="FFFFFF"/>
          <w:lang w:val="en-US"/>
        </w:rPr>
        <w:t>Do you like trying new food?</w:t>
      </w:r>
    </w:p>
    <w:p>
      <w:pPr>
        <w:widowControl w:val="0"/>
        <w:spacing w:line="276" w:lineRule="auto"/>
        <w:ind w:right="0"/>
        <w:jc w:val="both"/>
        <w:rPr>
          <w:rFonts w:hint="default" w:eastAsia="sans-serif" w:cs="Calibri"/>
          <w:b w:val="0"/>
          <w:bCs w:val="0"/>
          <w:i w:val="0"/>
          <w:iCs w:val="0"/>
          <w:caps w:val="0"/>
          <w:strike w:val="0"/>
          <w:dstrike w:val="0"/>
          <w:color w:val="000000"/>
          <w:spacing w:val="0"/>
          <w:sz w:val="24"/>
          <w:szCs w:val="24"/>
          <w:highlight w:val="none"/>
          <w:u w:val="none"/>
          <w:shd w:val="clear" w:color="auto" w:fill="FFFFFF"/>
          <w:lang w:val="en-US"/>
        </w:rPr>
      </w:pPr>
      <w:r>
        <w:rPr>
          <w:rFonts w:hint="default" w:eastAsia="sans-serif" w:cs="Calibri"/>
          <w:b w:val="0"/>
          <w:bCs w:val="0"/>
          <w:i w:val="0"/>
          <w:iCs w:val="0"/>
          <w:caps w:val="0"/>
          <w:strike w:val="0"/>
          <w:dstrike w:val="0"/>
          <w:color w:val="000000"/>
          <w:spacing w:val="0"/>
          <w:sz w:val="24"/>
          <w:szCs w:val="24"/>
          <w:highlight w:val="none"/>
          <w:u w:val="none"/>
          <w:shd w:val="clear" w:color="auto" w:fill="FFFFFF"/>
          <w:lang w:val="en-US"/>
        </w:rPr>
        <w:t xml:space="preserve">(Hiền) Absolutely yes. To me, trying new food is an essential part of life. I always find great joy and excitement in exploring the vast world of culinary delights. Each new dish or cuisine is like an adventure, </w:t>
      </w:r>
      <w:r>
        <w:rPr>
          <w:rFonts w:hint="default" w:eastAsia="sans-serif" w:cs="Calibri"/>
          <w:b w:val="0"/>
          <w:bCs w:val="0"/>
          <w:i w:val="0"/>
          <w:iCs w:val="0"/>
          <w:caps w:val="0"/>
          <w:strike w:val="0"/>
          <w:dstrike w:val="0"/>
          <w:color w:val="000000"/>
          <w:spacing w:val="0"/>
          <w:sz w:val="24"/>
          <w:szCs w:val="24"/>
          <w:highlight w:val="yellow"/>
          <w:u w:val="none"/>
          <w:shd w:val="clear" w:color="auto" w:fill="FFFFFF"/>
          <w:lang w:val="en-US"/>
        </w:rPr>
        <w:t xml:space="preserve">offering a glimpse into : đem lại 1 cái nhìn vào </w:t>
      </w:r>
      <w:r>
        <w:rPr>
          <w:rFonts w:hint="default" w:eastAsia="sans-serif" w:cs="Calibri"/>
          <w:b w:val="0"/>
          <w:bCs w:val="0"/>
          <w:i w:val="0"/>
          <w:iCs w:val="0"/>
          <w:caps w:val="0"/>
          <w:strike w:val="0"/>
          <w:dstrike w:val="0"/>
          <w:color w:val="000000"/>
          <w:spacing w:val="0"/>
          <w:sz w:val="24"/>
          <w:szCs w:val="24"/>
          <w:highlight w:val="none"/>
          <w:u w:val="none"/>
          <w:shd w:val="clear" w:color="auto" w:fill="FFFFFF"/>
          <w:lang w:val="en-US"/>
        </w:rPr>
        <w:t xml:space="preserve">different cultures and traditions around the world. Whether it’s a </w:t>
      </w:r>
      <w:r>
        <w:rPr>
          <w:rFonts w:hint="default" w:eastAsia="sans-serif" w:cs="Calibri"/>
          <w:b w:val="0"/>
          <w:bCs w:val="0"/>
          <w:i w:val="0"/>
          <w:iCs w:val="0"/>
          <w:caps w:val="0"/>
          <w:strike w:val="0"/>
          <w:dstrike w:val="0"/>
          <w:color w:val="000000"/>
          <w:spacing w:val="0"/>
          <w:sz w:val="24"/>
          <w:szCs w:val="24"/>
          <w:highlight w:val="yellow"/>
          <w:u w:val="none"/>
          <w:shd w:val="clear" w:color="auto" w:fill="FFFFFF"/>
          <w:lang w:val="en-US"/>
        </w:rPr>
        <w:t>local specialty: đặc sản địa phương</w:t>
      </w:r>
      <w:r>
        <w:rPr>
          <w:rFonts w:hint="default" w:eastAsia="sans-serif" w:cs="Calibri"/>
          <w:b w:val="0"/>
          <w:bCs w:val="0"/>
          <w:i w:val="0"/>
          <w:iCs w:val="0"/>
          <w:caps w:val="0"/>
          <w:strike w:val="0"/>
          <w:dstrike w:val="0"/>
          <w:color w:val="000000"/>
          <w:spacing w:val="0"/>
          <w:sz w:val="24"/>
          <w:szCs w:val="24"/>
          <w:highlight w:val="none"/>
          <w:u w:val="none"/>
          <w:shd w:val="clear" w:color="auto" w:fill="FFFFFF"/>
          <w:lang w:val="en-US"/>
        </w:rPr>
        <w:t xml:space="preserve"> from </w:t>
      </w:r>
      <w:r>
        <w:rPr>
          <w:rFonts w:hint="default" w:eastAsia="sans-serif" w:cs="Calibri"/>
          <w:b w:val="0"/>
          <w:bCs w:val="0"/>
          <w:i w:val="0"/>
          <w:iCs w:val="0"/>
          <w:caps w:val="0"/>
          <w:strike w:val="0"/>
          <w:dstrike w:val="0"/>
          <w:color w:val="000000"/>
          <w:spacing w:val="0"/>
          <w:sz w:val="24"/>
          <w:szCs w:val="24"/>
          <w:highlight w:val="yellow"/>
          <w:u w:val="none"/>
          <w:shd w:val="clear" w:color="auto" w:fill="FFFFFF"/>
          <w:lang w:val="en-US"/>
        </w:rPr>
        <w:t>a street peddler: 1 gánh hàng rong</w:t>
      </w:r>
      <w:r>
        <w:rPr>
          <w:rFonts w:hint="default" w:eastAsia="sans-serif" w:cs="Calibri"/>
          <w:b w:val="0"/>
          <w:bCs w:val="0"/>
          <w:i w:val="0"/>
          <w:iCs w:val="0"/>
          <w:caps w:val="0"/>
          <w:strike w:val="0"/>
          <w:dstrike w:val="0"/>
          <w:color w:val="000000"/>
          <w:spacing w:val="0"/>
          <w:sz w:val="24"/>
          <w:szCs w:val="24"/>
          <w:highlight w:val="none"/>
          <w:u w:val="none"/>
          <w:shd w:val="clear" w:color="auto" w:fill="FFFFFF"/>
          <w:lang w:val="en-US"/>
        </w:rPr>
        <w:t xml:space="preserve"> or a </w:t>
      </w:r>
      <w:r>
        <w:rPr>
          <w:rFonts w:hint="default" w:eastAsia="sans-serif" w:cs="Calibri"/>
          <w:b w:val="0"/>
          <w:bCs w:val="0"/>
          <w:i w:val="0"/>
          <w:iCs w:val="0"/>
          <w:caps w:val="0"/>
          <w:strike w:val="0"/>
          <w:dstrike w:val="0"/>
          <w:color w:val="000000"/>
          <w:spacing w:val="0"/>
          <w:sz w:val="24"/>
          <w:szCs w:val="24"/>
          <w:highlight w:val="yellow"/>
          <w:u w:val="none"/>
          <w:shd w:val="clear" w:color="auto" w:fill="FFFFFF"/>
          <w:lang w:val="en-US"/>
        </w:rPr>
        <w:t>sophisticated (adj): tinh vi/ tinh tế</w:t>
      </w:r>
      <w:r>
        <w:rPr>
          <w:rFonts w:hint="default" w:eastAsia="sans-serif" w:cs="Calibri"/>
          <w:b w:val="0"/>
          <w:bCs w:val="0"/>
          <w:i w:val="0"/>
          <w:iCs w:val="0"/>
          <w:caps w:val="0"/>
          <w:strike w:val="0"/>
          <w:dstrike w:val="0"/>
          <w:color w:val="000000"/>
          <w:spacing w:val="0"/>
          <w:sz w:val="24"/>
          <w:szCs w:val="24"/>
          <w:highlight w:val="none"/>
          <w:u w:val="none"/>
          <w:shd w:val="clear" w:color="auto" w:fill="FFFFFF"/>
          <w:lang w:val="en-US"/>
        </w:rPr>
        <w:t xml:space="preserve"> dish from a famous restaurant, each experience enriches my understanding and appreciation of the world’s diversity through flavors.</w:t>
      </w:r>
    </w:p>
    <w:p>
      <w:pPr>
        <w:widowControl w:val="0"/>
        <w:spacing w:line="276" w:lineRule="auto"/>
        <w:ind w:right="0"/>
        <w:jc w:val="both"/>
        <w:rPr>
          <w:rFonts w:hint="default" w:eastAsia="sans-serif" w:cs="Calibri"/>
          <w:b w:val="0"/>
          <w:bCs w:val="0"/>
          <w:i w:val="0"/>
          <w:iCs w:val="0"/>
          <w:caps w:val="0"/>
          <w:strike w:val="0"/>
          <w:dstrike w:val="0"/>
          <w:color w:val="000000"/>
          <w:spacing w:val="0"/>
          <w:sz w:val="24"/>
          <w:szCs w:val="24"/>
          <w:highlight w:val="none"/>
          <w:u w:val="none"/>
          <w:shd w:val="clear" w:color="auto" w:fill="FFFFFF"/>
          <w:lang w:val="en-US"/>
        </w:rPr>
      </w:pPr>
    </w:p>
    <w:p>
      <w:pPr>
        <w:widowControl w:val="0"/>
        <w:spacing w:line="276" w:lineRule="auto"/>
        <w:ind w:right="0"/>
        <w:jc w:val="both"/>
        <w:rPr>
          <w:rFonts w:hint="default" w:ascii="Calibri" w:hAnsi="Calibri" w:eastAsia="sans-serif" w:cs="Calibri"/>
          <w:b w:val="0"/>
          <w:bCs w:val="0"/>
          <w:i w:val="0"/>
          <w:iCs w:val="0"/>
          <w:caps w:val="0"/>
          <w:strike w:val="0"/>
          <w:dstrike w:val="0"/>
          <w:color w:val="000000"/>
          <w:spacing w:val="0"/>
          <w:sz w:val="24"/>
          <w:szCs w:val="24"/>
          <w:highlight w:val="none"/>
          <w:u w:val="none"/>
          <w:shd w:val="clear" w:color="auto" w:fill="FFFFFF"/>
          <w:lang w:val="en-US"/>
        </w:rPr>
      </w:pPr>
      <w:r>
        <w:rPr>
          <w:rFonts w:hint="default" w:ascii="Calibri" w:hAnsi="Calibri" w:eastAsia="sans-serif" w:cs="Calibri"/>
          <w:b w:val="0"/>
          <w:bCs w:val="0"/>
          <w:i w:val="0"/>
          <w:iCs w:val="0"/>
          <w:caps w:val="0"/>
          <w:strike w:val="0"/>
          <w:dstrike w:val="0"/>
          <w:color w:val="000000"/>
          <w:spacing w:val="0"/>
          <w:sz w:val="24"/>
          <w:szCs w:val="24"/>
          <w:highlight w:val="none"/>
          <w:u w:val="none"/>
          <w:shd w:val="clear" w:color="auto" w:fill="FFFFFF"/>
          <w:lang w:val="en-US"/>
        </w:rPr>
        <w:t>COLOR</w:t>
      </w:r>
    </w:p>
    <w:p>
      <w:pPr>
        <w:widowControl w:val="0"/>
        <w:spacing w:line="276" w:lineRule="auto"/>
        <w:ind w:right="0"/>
        <w:jc w:val="both"/>
        <w:rPr>
          <w:rFonts w:hint="default" w:ascii="Calibri" w:hAnsi="Calibri" w:eastAsia="sans-serif" w:cs="Calibri"/>
          <w:b w:val="0"/>
          <w:bCs w:val="0"/>
          <w:i w:val="0"/>
          <w:iCs w:val="0"/>
          <w:caps w:val="0"/>
          <w:strike w:val="0"/>
          <w:dstrike w:val="0"/>
          <w:color w:val="000000"/>
          <w:spacing w:val="0"/>
          <w:sz w:val="24"/>
          <w:szCs w:val="24"/>
          <w:highlight w:val="none"/>
          <w:u w:val="none"/>
          <w:shd w:val="clear" w:color="auto" w:fill="FFFFFF"/>
          <w:lang w:val="en-US"/>
        </w:rPr>
      </w:pPr>
      <w:r>
        <w:rPr>
          <w:rFonts w:hint="default" w:ascii="Calibri" w:hAnsi="Calibri" w:eastAsia="sans-serif" w:cs="Calibri"/>
          <w:b w:val="0"/>
          <w:bCs w:val="0"/>
          <w:i w:val="0"/>
          <w:iCs w:val="0"/>
          <w:caps w:val="0"/>
          <w:strike w:val="0"/>
          <w:dstrike w:val="0"/>
          <w:color w:val="000000"/>
          <w:spacing w:val="0"/>
          <w:sz w:val="24"/>
          <w:szCs w:val="24"/>
          <w:highlight w:val="none"/>
          <w:u w:val="none"/>
          <w:shd w:val="clear" w:color="auto" w:fill="FFFFFF"/>
          <w:lang w:val="en-US"/>
        </w:rPr>
        <w:t>What is your favorite color?</w:t>
      </w:r>
    </w:p>
    <w:p>
      <w:pPr>
        <w:widowControl w:val="0"/>
        <w:spacing w:line="276" w:lineRule="auto"/>
        <w:ind w:right="0"/>
        <w:jc w:val="both"/>
        <w:rPr>
          <w:rFonts w:hint="default" w:ascii="Calibri" w:hAnsi="Calibri" w:eastAsia="sans-serif" w:cs="Calibri"/>
          <w:b w:val="0"/>
          <w:bCs w:val="0"/>
          <w:i w:val="0"/>
          <w:iCs w:val="0"/>
          <w:caps w:val="0"/>
          <w:strike w:val="0"/>
          <w:dstrike w:val="0"/>
          <w:color w:val="000000"/>
          <w:spacing w:val="0"/>
          <w:sz w:val="24"/>
          <w:szCs w:val="24"/>
          <w:highlight w:val="none"/>
          <w:u w:val="none"/>
          <w:shd w:val="clear" w:color="auto" w:fill="FFFFFF"/>
          <w:lang w:val="en-US"/>
        </w:rPr>
      </w:pPr>
      <w:r>
        <w:rPr>
          <w:rFonts w:hint="default" w:ascii="Calibri" w:hAnsi="Calibri" w:eastAsia="sans-serif" w:cs="Calibri"/>
          <w:b w:val="0"/>
          <w:bCs w:val="0"/>
          <w:i w:val="0"/>
          <w:iCs w:val="0"/>
          <w:caps w:val="0"/>
          <w:strike w:val="0"/>
          <w:dstrike w:val="0"/>
          <w:color w:val="000000"/>
          <w:spacing w:val="0"/>
          <w:sz w:val="24"/>
          <w:szCs w:val="24"/>
          <w:highlight w:val="none"/>
          <w:u w:val="none"/>
          <w:shd w:val="clear" w:color="auto" w:fill="FFFFFF"/>
          <w:lang w:val="en-US"/>
        </w:rPr>
        <w:t>What is the color that you dislike?</w:t>
      </w:r>
    </w:p>
    <w:p>
      <w:pPr>
        <w:widowControl w:val="0"/>
        <w:spacing w:line="276" w:lineRule="auto"/>
        <w:ind w:right="0"/>
        <w:jc w:val="both"/>
        <w:rPr>
          <w:rFonts w:hint="default" w:ascii="Calibri" w:hAnsi="Calibri" w:eastAsia="sans-serif" w:cs="Calibri"/>
          <w:b w:val="0"/>
          <w:bCs w:val="0"/>
          <w:i w:val="0"/>
          <w:iCs w:val="0"/>
          <w:caps w:val="0"/>
          <w:strike w:val="0"/>
          <w:dstrike w:val="0"/>
          <w:color w:val="000000"/>
          <w:spacing w:val="0"/>
          <w:sz w:val="24"/>
          <w:szCs w:val="24"/>
          <w:highlight w:val="none"/>
          <w:u w:val="none"/>
          <w:shd w:val="clear" w:color="auto" w:fill="FFFFFF"/>
          <w:lang w:val="en-US"/>
        </w:rPr>
      </w:pPr>
      <w:r>
        <w:rPr>
          <w:rFonts w:hint="default" w:ascii="Calibri" w:hAnsi="Calibri" w:eastAsia="sans-serif" w:cs="Calibri"/>
          <w:b w:val="0"/>
          <w:bCs w:val="0"/>
          <w:i w:val="0"/>
          <w:iCs w:val="0"/>
          <w:caps w:val="0"/>
          <w:strike w:val="0"/>
          <w:dstrike w:val="0"/>
          <w:color w:val="000000"/>
          <w:spacing w:val="0"/>
          <w:sz w:val="24"/>
          <w:szCs w:val="24"/>
          <w:highlight w:val="none"/>
          <w:u w:val="none"/>
          <w:shd w:val="clear" w:color="auto" w:fill="FFFFFF"/>
          <w:lang w:val="en-US"/>
        </w:rPr>
        <w:t>What color do you want to paint your house/ room with?</w:t>
      </w:r>
    </w:p>
    <w:p>
      <w:pPr>
        <w:widowControl w:val="0"/>
        <w:spacing w:line="276" w:lineRule="auto"/>
        <w:ind w:right="0"/>
        <w:jc w:val="both"/>
        <w:rPr>
          <w:rFonts w:hint="default" w:ascii="Calibri" w:hAnsi="Calibri" w:eastAsia="sans-serif" w:cs="Calibri"/>
          <w:b w:val="0"/>
          <w:bCs w:val="0"/>
          <w:i w:val="0"/>
          <w:iCs w:val="0"/>
          <w:caps w:val="0"/>
          <w:color w:val="000000"/>
          <w:spacing w:val="0"/>
          <w:sz w:val="24"/>
          <w:szCs w:val="24"/>
          <w:highlight w:val="none"/>
          <w:u w:val="none"/>
          <w:shd w:val="clear" w:color="auto" w:fill="FFFFFF"/>
          <w:lang w:val="en-US"/>
        </w:rPr>
      </w:pPr>
      <w:r>
        <w:rPr>
          <w:rFonts w:hint="default" w:ascii="Calibri" w:hAnsi="Calibri" w:eastAsia="sans-serif" w:cs="Calibri"/>
          <w:b w:val="0"/>
          <w:bCs w:val="0"/>
          <w:i w:val="0"/>
          <w:iCs w:val="0"/>
          <w:caps w:val="0"/>
          <w:color w:val="000000"/>
          <w:spacing w:val="0"/>
          <w:sz w:val="24"/>
          <w:szCs w:val="24"/>
          <w:highlight w:val="none"/>
          <w:u w:val="none"/>
          <w:shd w:val="clear" w:color="auto" w:fill="FFFFFF"/>
          <w:lang w:val="en-US"/>
        </w:rPr>
        <w:t>Do you usually wear clothes in your favorite color?</w:t>
      </w:r>
    </w:p>
    <w:p>
      <w:pPr>
        <w:widowControl w:val="0"/>
        <w:spacing w:line="276" w:lineRule="auto"/>
        <w:ind w:right="0"/>
        <w:jc w:val="both"/>
        <w:rPr>
          <w:rFonts w:hint="default" w:ascii="Calibri" w:hAnsi="Calibri" w:eastAsia="sans-serif" w:cs="Calibri"/>
          <w:b w:val="0"/>
          <w:bCs w:val="0"/>
          <w:i w:val="0"/>
          <w:iCs w:val="0"/>
          <w:caps w:val="0"/>
          <w:color w:val="000000"/>
          <w:spacing w:val="0"/>
          <w:sz w:val="24"/>
          <w:szCs w:val="24"/>
          <w:highlight w:val="none"/>
          <w:u w:val="none"/>
          <w:shd w:val="clear" w:color="auto" w:fill="FFFFFF"/>
          <w:lang w:val="en-US"/>
        </w:rPr>
      </w:pPr>
    </w:p>
    <w:p>
      <w:pPr>
        <w:widowControl w:val="0"/>
        <w:spacing w:line="276" w:lineRule="auto"/>
        <w:ind w:right="0"/>
        <w:jc w:val="both"/>
        <w:rPr>
          <w:rFonts w:hint="default" w:ascii="Calibri" w:hAnsi="Calibri" w:eastAsia="sans-serif" w:cs="Calibri"/>
          <w:b w:val="0"/>
          <w:bCs w:val="0"/>
          <w:i w:val="0"/>
          <w:iCs w:val="0"/>
          <w:caps w:val="0"/>
          <w:color w:val="000000"/>
          <w:spacing w:val="0"/>
          <w:sz w:val="24"/>
          <w:szCs w:val="24"/>
          <w:highlight w:val="none"/>
          <w:u w:val="none"/>
          <w:shd w:val="clear" w:color="auto" w:fill="FFFFFF"/>
          <w:lang w:val="en-US"/>
        </w:rPr>
      </w:pPr>
    </w:p>
    <w:p>
      <w:pPr>
        <w:pStyle w:val="21"/>
        <w:shd w:val="clear" w:color="auto" w:fill="FFFFFF"/>
        <w:rPr>
          <w:rFonts w:hint="default" w:ascii="Calibri" w:hAnsi="Calibri" w:cs="Calibri" w:eastAsiaTheme="minorAscii"/>
          <w:color w:val="000000" w:themeColor="text1"/>
          <w:sz w:val="28"/>
          <w:szCs w:val="28"/>
          <w:shd w:val="clear" w:color="auto" w:fill="FFFFFF"/>
          <w14:textFill>
            <w14:solidFill>
              <w14:schemeClr w14:val="tx1"/>
            </w14:solidFill>
          </w14:textFill>
        </w:rPr>
      </w:pPr>
    </w:p>
    <w:p>
      <w:pPr>
        <w:pStyle w:val="21"/>
        <w:shd w:val="clear" w:color="auto" w:fill="FFFFFF"/>
        <w:rPr>
          <w:rFonts w:hint="default" w:ascii="Calibri" w:hAnsi="Calibri" w:cs="Calibri" w:eastAsiaTheme="minorAscii"/>
          <w:color w:val="5D6267"/>
          <w:sz w:val="28"/>
          <w:szCs w:val="28"/>
          <w:highlight w:val="green"/>
          <w:shd w:val="clear" w:color="auto" w:fill="FFFFFF"/>
        </w:rPr>
      </w:pPr>
      <w:r>
        <w:rPr>
          <w:rFonts w:hint="default" w:ascii="Calibri" w:hAnsi="Calibri" w:cs="Calibri" w:eastAsiaTheme="minorAscii"/>
          <w:color w:val="5D6267"/>
          <w:sz w:val="28"/>
          <w:szCs w:val="28"/>
          <w:highlight w:val="green"/>
          <w:shd w:val="clear" w:color="auto" w:fill="FFFFFF"/>
        </w:rPr>
        <w:t xml:space="preserve">Public holiday </w:t>
      </w:r>
    </w:p>
    <w:p>
      <w:pPr>
        <w:pStyle w:val="21"/>
        <w:shd w:val="clear" w:color="auto" w:fill="FFFFFF"/>
        <w:rPr>
          <w:rFonts w:hint="default" w:ascii="Calibri" w:hAnsi="Calibri" w:cs="Calibri" w:eastAsiaTheme="minorAscii"/>
          <w:color w:val="5D6267"/>
          <w:sz w:val="28"/>
          <w:szCs w:val="28"/>
          <w:highlight w:val="green"/>
          <w:shd w:val="clear" w:color="auto" w:fill="FFFFFF"/>
        </w:rPr>
      </w:pPr>
    </w:p>
    <w:p>
      <w:pPr>
        <w:pStyle w:val="21"/>
        <w:shd w:val="clear" w:color="auto" w:fill="FFFFFF"/>
        <w:rPr>
          <w:rFonts w:hint="default" w:ascii="Calibri" w:hAnsi="Calibri" w:cs="Calibri" w:eastAsiaTheme="minorAscii"/>
          <w:color w:val="5D6267"/>
          <w:sz w:val="28"/>
          <w:szCs w:val="28"/>
          <w:highlight w:val="green"/>
          <w:shd w:val="clear" w:color="auto" w:fill="FFFFFF"/>
        </w:rPr>
      </w:pPr>
      <w:r>
        <w:rPr>
          <w:rFonts w:hint="default" w:ascii="Calibri" w:hAnsi="Calibri" w:cs="Calibri" w:eastAsiaTheme="minorAscii"/>
          <w:color w:val="5D6267"/>
          <w:sz w:val="28"/>
          <w:szCs w:val="28"/>
          <w:highlight w:val="green"/>
          <w:shd w:val="clear" w:color="auto" w:fill="FFFFFF"/>
        </w:rPr>
        <w:t>How many public holidays are there in your country?</w:t>
      </w:r>
    </w:p>
    <w:p>
      <w:pPr>
        <w:pStyle w:val="21"/>
        <w:shd w:val="clear" w:color="auto" w:fill="FFFFFF"/>
        <w:rPr>
          <w:rFonts w:hint="default" w:ascii="Calibri" w:hAnsi="Calibri" w:cs="Calibri" w:eastAsiaTheme="minorAscii"/>
          <w:color w:val="000000" w:themeColor="text1"/>
          <w:sz w:val="28"/>
          <w:szCs w:val="28"/>
          <w:shd w:val="clear" w:color="auto" w:fill="FFFFFF"/>
          <w14:textFill>
            <w14:solidFill>
              <w14:schemeClr w14:val="tx1"/>
            </w14:solidFill>
          </w14:textFill>
        </w:rPr>
      </w:pPr>
      <w:r>
        <w:rPr>
          <w:rFonts w:hint="default" w:ascii="Calibri" w:hAnsi="Calibri" w:cs="Calibri" w:eastAsiaTheme="minorAscii"/>
          <w:color w:val="000000" w:themeColor="text1"/>
          <w:sz w:val="28"/>
          <w:szCs w:val="28"/>
          <w:shd w:val="clear" w:color="auto" w:fill="FFFFFF"/>
          <w:lang w:val="en-US"/>
          <w14:textFill>
            <w14:solidFill>
              <w14:schemeClr w14:val="tx1"/>
            </w14:solidFill>
          </w14:textFill>
        </w:rPr>
        <w:t>(Hiền)</w:t>
      </w:r>
      <w:r>
        <w:rPr>
          <w:rFonts w:hint="default" w:ascii="Calibri" w:hAnsi="Calibri" w:cs="Calibri" w:eastAsiaTheme="minorAscii"/>
          <w:color w:val="000000" w:themeColor="text1"/>
          <w:sz w:val="28"/>
          <w:szCs w:val="28"/>
          <w:highlight w:val="yellow"/>
          <w:shd w:val="clear" w:color="auto" w:fill="FFFFFF"/>
          <w:lang w:val="en-US"/>
          <w14:textFill>
            <w14:solidFill>
              <w14:schemeClr w14:val="tx1"/>
            </w14:solidFill>
          </w14:textFill>
        </w:rPr>
        <w:t xml:space="preserve"> </w:t>
      </w:r>
      <w:r>
        <w:rPr>
          <w:rFonts w:hint="default" w:ascii="Calibri" w:hAnsi="Calibri" w:cs="Calibri" w:eastAsiaTheme="minorAscii"/>
          <w:color w:val="000000" w:themeColor="text1"/>
          <w:sz w:val="28"/>
          <w:szCs w:val="28"/>
          <w:highlight w:val="yellow"/>
          <w:shd w:val="clear" w:color="auto" w:fill="FFFFFF"/>
          <w14:textFill>
            <w14:solidFill>
              <w14:schemeClr w14:val="tx1"/>
            </w14:solidFill>
          </w14:textFill>
        </w:rPr>
        <w:t>I can’t give you a definitive answer</w:t>
      </w:r>
      <w:r>
        <w:rPr>
          <w:rFonts w:hint="default" w:ascii="Calibri" w:hAnsi="Calibri" w:cs="Calibri" w:eastAsiaTheme="minorAscii"/>
          <w:color w:val="000000" w:themeColor="text1"/>
          <w:sz w:val="28"/>
          <w:szCs w:val="28"/>
          <w:highlight w:val="yellow"/>
          <w:shd w:val="clear" w:color="auto" w:fill="FFFFFF"/>
          <w:lang w:val="en-US"/>
          <w14:textFill>
            <w14:solidFill>
              <w14:schemeClr w14:val="tx1"/>
            </w14:solidFill>
          </w14:textFill>
        </w:rPr>
        <w:t>: tôi không trả lời chắc chắn</w:t>
      </w:r>
      <w:r>
        <w:rPr>
          <w:rFonts w:hint="default" w:ascii="Calibri" w:hAnsi="Calibri" w:cs="Calibri" w:eastAsiaTheme="minorAscii"/>
          <w:color w:val="000000" w:themeColor="text1"/>
          <w:sz w:val="28"/>
          <w:szCs w:val="28"/>
          <w:shd w:val="clear" w:color="auto" w:fill="FFFFFF"/>
          <w14:textFill>
            <w14:solidFill>
              <w14:schemeClr w14:val="tx1"/>
            </w14:solidFill>
          </w14:textFill>
        </w:rPr>
        <w:t xml:space="preserve"> for this question because there is quite a large number of public holidays in my country.</w:t>
      </w:r>
      <w:r>
        <w:rPr>
          <w:rFonts w:hint="default" w:ascii="Calibri" w:hAnsi="Calibri" w:cs="Calibri" w:eastAsiaTheme="minorAscii"/>
          <w:color w:val="000000" w:themeColor="text1"/>
          <w:sz w:val="28"/>
          <w:szCs w:val="28"/>
          <w:shd w:val="clear" w:color="auto" w:fill="FFFFFF"/>
          <w:lang w:val="en-US"/>
          <w14:textFill>
            <w14:solidFill>
              <w14:schemeClr w14:val="tx1"/>
            </w14:solidFill>
          </w14:textFill>
        </w:rPr>
        <w:t xml:space="preserve"> For instance: </w:t>
      </w:r>
      <w:r>
        <w:rPr>
          <w:rFonts w:hint="default" w:ascii="Calibri" w:hAnsi="Calibri" w:cs="Calibri" w:eastAsiaTheme="minorAscii"/>
          <w:color w:val="000000" w:themeColor="text1"/>
          <w:sz w:val="28"/>
          <w:szCs w:val="28"/>
          <w:shd w:val="clear" w:color="auto" w:fill="FFFFFF"/>
          <w14:textFill>
            <w14:solidFill>
              <w14:schemeClr w14:val="tx1"/>
            </w14:solidFill>
          </w14:textFill>
        </w:rPr>
        <w:t xml:space="preserve"> The International Labour’ day on the 1</w:t>
      </w:r>
      <w:r>
        <w:rPr>
          <w:rFonts w:hint="default" w:ascii="Calibri" w:hAnsi="Calibri" w:cs="Calibri" w:eastAsiaTheme="minorAscii"/>
          <w:color w:val="000000" w:themeColor="text1"/>
          <w:sz w:val="28"/>
          <w:szCs w:val="28"/>
          <w:shd w:val="clear" w:color="auto" w:fill="FFFFFF"/>
          <w:vertAlign w:val="superscript"/>
          <w14:textFill>
            <w14:solidFill>
              <w14:schemeClr w14:val="tx1"/>
            </w14:solidFill>
          </w14:textFill>
        </w:rPr>
        <w:t>st</w:t>
      </w:r>
      <w:r>
        <w:rPr>
          <w:rFonts w:hint="default" w:ascii="Calibri" w:hAnsi="Calibri" w:cs="Calibri" w:eastAsiaTheme="minorAscii"/>
          <w:color w:val="000000" w:themeColor="text1"/>
          <w:sz w:val="28"/>
          <w:szCs w:val="28"/>
          <w:shd w:val="clear" w:color="auto" w:fill="FFFFFF"/>
          <w14:textFill>
            <w14:solidFill>
              <w14:schemeClr w14:val="tx1"/>
            </w14:solidFill>
          </w14:textFill>
        </w:rPr>
        <w:t xml:space="preserve"> of May or Lunar New year,</w:t>
      </w:r>
      <w:r>
        <w:rPr>
          <w:rFonts w:hint="default" w:ascii="Calibri" w:hAnsi="Calibri" w:cs="Calibri" w:eastAsiaTheme="minorAscii"/>
          <w:color w:val="000000" w:themeColor="text1"/>
          <w:sz w:val="28"/>
          <w:szCs w:val="28"/>
          <w:highlight w:val="yellow"/>
          <w:shd w:val="clear" w:color="auto" w:fill="FFFFFF"/>
          <w14:textFill>
            <w14:solidFill>
              <w14:schemeClr w14:val="tx1"/>
            </w14:solidFill>
          </w14:textFill>
        </w:rPr>
        <w:t xml:space="preserve"> commonly known as</w:t>
      </w:r>
      <w:r>
        <w:rPr>
          <w:rFonts w:hint="default" w:ascii="Calibri" w:hAnsi="Calibri" w:cs="Calibri" w:eastAsiaTheme="minorAscii"/>
          <w:color w:val="000000" w:themeColor="text1"/>
          <w:sz w:val="28"/>
          <w:szCs w:val="28"/>
          <w:highlight w:val="yellow"/>
          <w:shd w:val="clear" w:color="auto" w:fill="FFFFFF"/>
          <w:lang w:val="en-US"/>
          <w14:textFill>
            <w14:solidFill>
              <w14:schemeClr w14:val="tx1"/>
            </w14:solidFill>
          </w14:textFill>
        </w:rPr>
        <w:t>: thường được biết tới với tên gọi là</w:t>
      </w:r>
      <w:r>
        <w:rPr>
          <w:rFonts w:hint="default" w:ascii="Calibri" w:hAnsi="Calibri" w:cs="Calibri" w:eastAsiaTheme="minorAscii"/>
          <w:color w:val="000000" w:themeColor="text1"/>
          <w:sz w:val="28"/>
          <w:szCs w:val="28"/>
          <w:shd w:val="clear" w:color="auto" w:fill="FFFFFF"/>
          <w14:textFill>
            <w14:solidFill>
              <w14:schemeClr w14:val="tx1"/>
            </w14:solidFill>
          </w14:textFill>
        </w:rPr>
        <w:t xml:space="preserve"> Tet in Vietnamese language</w:t>
      </w:r>
      <w:r>
        <w:rPr>
          <w:rFonts w:hint="default" w:ascii="Calibri" w:hAnsi="Calibri" w:cs="Calibri" w:eastAsiaTheme="minorAscii"/>
          <w:color w:val="000000" w:themeColor="text1"/>
          <w:sz w:val="28"/>
          <w:szCs w:val="28"/>
          <w:shd w:val="clear" w:color="auto" w:fill="FFFFFF"/>
          <w:lang w:val="en-US"/>
          <w14:textFill>
            <w14:solidFill>
              <w14:schemeClr w14:val="tx1"/>
            </w14:solidFill>
          </w14:textFill>
        </w:rPr>
        <w:t>, and the Mid Autumn festival on the 15</w:t>
      </w:r>
      <w:r>
        <w:rPr>
          <w:rFonts w:hint="default" w:ascii="Calibri" w:hAnsi="Calibri" w:cs="Calibri" w:eastAsiaTheme="minorAscii"/>
          <w:color w:val="000000" w:themeColor="text1"/>
          <w:sz w:val="28"/>
          <w:szCs w:val="28"/>
          <w:shd w:val="clear" w:color="auto" w:fill="FFFFFF"/>
          <w:vertAlign w:val="superscript"/>
          <w:lang w:val="en-US"/>
          <w14:textFill>
            <w14:solidFill>
              <w14:schemeClr w14:val="tx1"/>
            </w14:solidFill>
          </w14:textFill>
        </w:rPr>
        <w:t>th</w:t>
      </w:r>
      <w:r>
        <w:rPr>
          <w:rFonts w:hint="default" w:ascii="Calibri" w:hAnsi="Calibri" w:cs="Calibri" w:eastAsiaTheme="minorAscii"/>
          <w:color w:val="000000" w:themeColor="text1"/>
          <w:sz w:val="28"/>
          <w:szCs w:val="28"/>
          <w:shd w:val="clear" w:color="auto" w:fill="FFFFFF"/>
          <w:lang w:val="en-US"/>
          <w14:textFill>
            <w14:solidFill>
              <w14:schemeClr w14:val="tx1"/>
            </w14:solidFill>
          </w14:textFill>
        </w:rPr>
        <w:t xml:space="preserve"> of Lunar Calendar.</w:t>
      </w:r>
      <w:r>
        <w:rPr>
          <w:rFonts w:hint="default" w:ascii="Calibri" w:hAnsi="Calibri" w:cs="Calibri" w:eastAsiaTheme="minorAscii"/>
          <w:color w:val="000000" w:themeColor="text1"/>
          <w:sz w:val="28"/>
          <w:szCs w:val="28"/>
          <w:shd w:val="clear" w:color="auto" w:fill="FFFFFF"/>
          <w14:textFill>
            <w14:solidFill>
              <w14:schemeClr w14:val="tx1"/>
            </w14:solidFill>
          </w14:textFill>
        </w:rPr>
        <w:t xml:space="preserve"> </w:t>
      </w:r>
    </w:p>
    <w:p>
      <w:pPr>
        <w:pStyle w:val="21"/>
        <w:shd w:val="clear" w:color="auto" w:fill="FFFFFF"/>
        <w:rPr>
          <w:rFonts w:hint="default" w:ascii="Calibri" w:hAnsi="Calibri" w:cs="Calibri" w:eastAsiaTheme="minorAscii"/>
          <w:color w:val="000000" w:themeColor="text1"/>
          <w:sz w:val="28"/>
          <w:szCs w:val="28"/>
          <w:shd w:val="clear" w:color="auto" w:fill="FFFFFF"/>
          <w14:textFill>
            <w14:solidFill>
              <w14:schemeClr w14:val="tx1"/>
            </w14:solidFill>
          </w14:textFill>
        </w:rPr>
      </w:pPr>
    </w:p>
    <w:p>
      <w:pPr>
        <w:pStyle w:val="21"/>
        <w:shd w:val="clear" w:color="auto" w:fill="FFFFFF"/>
        <w:rPr>
          <w:rFonts w:hint="default" w:ascii="Calibri" w:hAnsi="Calibri" w:cs="Calibri" w:eastAsiaTheme="minorAscii"/>
          <w:color w:val="5D6267"/>
          <w:sz w:val="28"/>
          <w:szCs w:val="28"/>
          <w:highlight w:val="green"/>
          <w:shd w:val="clear" w:color="auto" w:fill="FFFFFF"/>
        </w:rPr>
      </w:pPr>
      <w:r>
        <w:rPr>
          <w:rFonts w:hint="default" w:ascii="Calibri" w:hAnsi="Calibri" w:cs="Calibri" w:eastAsiaTheme="minorAscii"/>
          <w:color w:val="5D6267"/>
          <w:sz w:val="28"/>
          <w:szCs w:val="28"/>
          <w:highlight w:val="green"/>
          <w:shd w:val="clear" w:color="auto" w:fill="FFFFFF"/>
        </w:rPr>
        <w:t>Which public holidays do you like the most?</w:t>
      </w:r>
    </w:p>
    <w:p>
      <w:pPr>
        <w:pStyle w:val="21"/>
        <w:shd w:val="clear" w:color="auto" w:fill="FFFFFF"/>
        <w:rPr>
          <w:rFonts w:hint="default" w:ascii="Calibri" w:hAnsi="Calibri" w:cs="Calibri" w:eastAsiaTheme="minorAscii"/>
          <w:color w:val="000000" w:themeColor="text1"/>
          <w:sz w:val="28"/>
          <w:szCs w:val="28"/>
          <w:shd w:val="clear" w:color="auto" w:fill="FFFFFF"/>
          <w14:textFill>
            <w14:solidFill>
              <w14:schemeClr w14:val="tx1"/>
            </w14:solidFill>
          </w14:textFill>
        </w:rPr>
      </w:pPr>
      <w:r>
        <w:rPr>
          <w:rFonts w:hint="default" w:ascii="Calibri" w:hAnsi="Calibri" w:cs="Calibri" w:eastAsiaTheme="minorAscii"/>
          <w:color w:val="000000" w:themeColor="text1"/>
          <w:sz w:val="28"/>
          <w:szCs w:val="28"/>
          <w:shd w:val="clear" w:color="auto" w:fill="FFFFFF"/>
          <w:lang w:val="en-US"/>
          <w14:textFill>
            <w14:solidFill>
              <w14:schemeClr w14:val="tx1"/>
            </w14:solidFill>
          </w14:textFill>
        </w:rPr>
        <w:t xml:space="preserve">(Hiền) </w:t>
      </w:r>
      <w:r>
        <w:rPr>
          <w:rFonts w:hint="default" w:ascii="Calibri" w:hAnsi="Calibri" w:cs="Calibri" w:eastAsiaTheme="minorAscii"/>
          <w:color w:val="000000" w:themeColor="text1"/>
          <w:sz w:val="28"/>
          <w:szCs w:val="28"/>
          <w:shd w:val="clear" w:color="auto" w:fill="FFFFFF"/>
          <w14:textFill>
            <w14:solidFill>
              <w14:schemeClr w14:val="tx1"/>
            </w14:solidFill>
          </w14:textFill>
        </w:rPr>
        <w:t xml:space="preserve">It is definitely Tet holiday or Lunar New year which usually falls within the final days of January or the first days of February. In fact, Tet  is the most </w:t>
      </w:r>
      <w:r>
        <w:rPr>
          <w:rFonts w:hint="default" w:ascii="Calibri" w:hAnsi="Calibri" w:cs="Calibri" w:eastAsiaTheme="minorAscii"/>
          <w:color w:val="000000" w:themeColor="text1"/>
          <w:sz w:val="28"/>
          <w:szCs w:val="28"/>
          <w:highlight w:val="yellow"/>
          <w:shd w:val="clear" w:color="auto" w:fill="FFFFFF"/>
          <w14:textFill>
            <w14:solidFill>
              <w14:schemeClr w14:val="tx1"/>
            </w14:solidFill>
          </w14:textFill>
        </w:rPr>
        <w:t>long-standing</w:t>
      </w:r>
      <w:r>
        <w:rPr>
          <w:rFonts w:hint="default" w:ascii="Calibri" w:hAnsi="Calibri" w:cs="Calibri" w:eastAsiaTheme="minorAscii"/>
          <w:color w:val="000000" w:themeColor="text1"/>
          <w:sz w:val="28"/>
          <w:szCs w:val="28"/>
          <w:highlight w:val="yellow"/>
          <w:shd w:val="clear" w:color="auto" w:fill="FFFFFF"/>
          <w:lang w:val="en-US"/>
          <w14:textFill>
            <w14:solidFill>
              <w14:schemeClr w14:val="tx1"/>
            </w14:solidFill>
          </w14:textFill>
        </w:rPr>
        <w:t>: lâu đời</w:t>
      </w:r>
      <w:r>
        <w:rPr>
          <w:rFonts w:hint="default" w:ascii="Calibri" w:hAnsi="Calibri" w:cs="Calibri" w:eastAsiaTheme="minorAscii"/>
          <w:color w:val="000000" w:themeColor="text1"/>
          <w:sz w:val="28"/>
          <w:szCs w:val="28"/>
          <w:shd w:val="clear" w:color="auto" w:fill="FFFFFF"/>
          <w14:textFill>
            <w14:solidFill>
              <w14:schemeClr w14:val="tx1"/>
            </w14:solidFill>
          </w14:textFill>
        </w:rPr>
        <w:t xml:space="preserve"> and </w:t>
      </w:r>
      <w:r>
        <w:rPr>
          <w:rFonts w:hint="default" w:ascii="Calibri" w:hAnsi="Calibri" w:cs="Calibri" w:eastAsiaTheme="minorAscii"/>
          <w:color w:val="000000" w:themeColor="text1"/>
          <w:sz w:val="28"/>
          <w:szCs w:val="28"/>
          <w:highlight w:val="yellow"/>
          <w:shd w:val="clear" w:color="auto" w:fill="FFFFFF"/>
          <w14:textFill>
            <w14:solidFill>
              <w14:schemeClr w14:val="tx1"/>
            </w14:solidFill>
          </w14:textFill>
        </w:rPr>
        <w:t>widely-celebrated</w:t>
      </w:r>
      <w:r>
        <w:rPr>
          <w:rFonts w:hint="default" w:ascii="Calibri" w:hAnsi="Calibri" w:cs="Calibri" w:eastAsiaTheme="minorAscii"/>
          <w:color w:val="000000" w:themeColor="text1"/>
          <w:sz w:val="28"/>
          <w:szCs w:val="28"/>
          <w:highlight w:val="yellow"/>
          <w:shd w:val="clear" w:color="auto" w:fill="FFFFFF"/>
          <w:lang w:val="en-US"/>
          <w14:textFill>
            <w14:solidFill>
              <w14:schemeClr w14:val="tx1"/>
            </w14:solidFill>
          </w14:textFill>
        </w:rPr>
        <w:t>: tổ chức rộng rãi</w:t>
      </w:r>
      <w:r>
        <w:rPr>
          <w:rFonts w:hint="default" w:ascii="Calibri" w:hAnsi="Calibri" w:cs="Calibri" w:eastAsiaTheme="minorAscii"/>
          <w:color w:val="000000" w:themeColor="text1"/>
          <w:sz w:val="28"/>
          <w:szCs w:val="28"/>
          <w:shd w:val="clear" w:color="auto" w:fill="FFFFFF"/>
          <w14:textFill>
            <w14:solidFill>
              <w14:schemeClr w14:val="tx1"/>
            </w14:solidFill>
          </w14:textFill>
        </w:rPr>
        <w:t xml:space="preserve"> national holiday in Vietnam. On average, Vietnamese people, </w:t>
      </w:r>
      <w:r>
        <w:rPr>
          <w:rFonts w:hint="default" w:ascii="Calibri" w:hAnsi="Calibri" w:cs="Calibri" w:eastAsiaTheme="minorAscii"/>
          <w:color w:val="000000" w:themeColor="text1"/>
          <w:sz w:val="28"/>
          <w:szCs w:val="28"/>
          <w:highlight w:val="yellow"/>
          <w:shd w:val="clear" w:color="auto" w:fill="FFFFFF"/>
          <w14:textFill>
            <w14:solidFill>
              <w14:schemeClr w14:val="tx1"/>
            </w14:solidFill>
          </w14:textFill>
        </w:rPr>
        <w:t>be it</w:t>
      </w:r>
      <w:r>
        <w:rPr>
          <w:rFonts w:hint="default" w:ascii="Calibri" w:hAnsi="Calibri" w:cs="Calibri" w:eastAsiaTheme="minorAscii"/>
          <w:color w:val="000000" w:themeColor="text1"/>
          <w:sz w:val="28"/>
          <w:szCs w:val="28"/>
          <w:highlight w:val="yellow"/>
          <w:shd w:val="clear" w:color="auto" w:fill="FFFFFF"/>
          <w:lang w:val="en-US"/>
          <w14:textFill>
            <w14:solidFill>
              <w14:schemeClr w14:val="tx1"/>
            </w14:solidFill>
          </w14:textFill>
        </w:rPr>
        <w:t>: không cần biết</w:t>
      </w:r>
      <w:r>
        <w:rPr>
          <w:rFonts w:hint="default" w:ascii="Calibri" w:hAnsi="Calibri" w:cs="Calibri" w:eastAsiaTheme="minorAscii"/>
          <w:color w:val="000000" w:themeColor="text1"/>
          <w:sz w:val="28"/>
          <w:szCs w:val="28"/>
          <w:shd w:val="clear" w:color="auto" w:fill="FFFFFF"/>
          <w14:textFill>
            <w14:solidFill>
              <w14:schemeClr w14:val="tx1"/>
            </w14:solidFill>
          </w14:textFill>
        </w:rPr>
        <w:t xml:space="preserve"> students or workers, have 14 days off on Tet so it is a great opportunity for me to have </w:t>
      </w:r>
      <w:r>
        <w:rPr>
          <w:rFonts w:hint="default" w:ascii="Calibri" w:hAnsi="Calibri" w:cs="Calibri" w:eastAsiaTheme="minorAscii"/>
          <w:color w:val="000000" w:themeColor="text1"/>
          <w:sz w:val="28"/>
          <w:szCs w:val="28"/>
          <w:highlight w:val="yellow"/>
          <w:shd w:val="clear" w:color="auto" w:fill="FFFFFF"/>
          <w14:textFill>
            <w14:solidFill>
              <w14:schemeClr w14:val="tx1"/>
            </w14:solidFill>
          </w14:textFill>
        </w:rPr>
        <w:t>a warm family reunion</w:t>
      </w:r>
      <w:r>
        <w:rPr>
          <w:rFonts w:hint="default" w:ascii="Calibri" w:hAnsi="Calibri" w:cs="Calibri" w:eastAsiaTheme="minorAscii"/>
          <w:color w:val="000000" w:themeColor="text1"/>
          <w:sz w:val="28"/>
          <w:szCs w:val="28"/>
          <w:highlight w:val="yellow"/>
          <w:shd w:val="clear" w:color="auto" w:fill="FFFFFF"/>
          <w:lang w:val="en-US"/>
          <w14:textFill>
            <w14:solidFill>
              <w14:schemeClr w14:val="tx1"/>
            </w14:solidFill>
          </w14:textFill>
        </w:rPr>
        <w:t>: buổi họp mặt gia đình</w:t>
      </w:r>
      <w:r>
        <w:rPr>
          <w:rFonts w:hint="default" w:ascii="Calibri" w:hAnsi="Calibri" w:cs="Calibri" w:eastAsiaTheme="minorAscii"/>
          <w:color w:val="000000" w:themeColor="text1"/>
          <w:sz w:val="28"/>
          <w:szCs w:val="28"/>
          <w:shd w:val="clear" w:color="auto" w:fill="FFFFFF"/>
          <w14:textFill>
            <w14:solidFill>
              <w14:schemeClr w14:val="tx1"/>
            </w14:solidFill>
          </w14:textFill>
        </w:rPr>
        <w:t xml:space="preserve"> with my parents and my grandmas. Tet is also the perfect time for me to </w:t>
      </w:r>
      <w:r>
        <w:rPr>
          <w:rFonts w:hint="default" w:ascii="Calibri" w:hAnsi="Calibri" w:cs="Calibri" w:eastAsiaTheme="minorAscii"/>
          <w:color w:val="000000" w:themeColor="text1"/>
          <w:sz w:val="28"/>
          <w:szCs w:val="28"/>
          <w:highlight w:val="yellow"/>
          <w:shd w:val="clear" w:color="auto" w:fill="FFFFFF"/>
          <w14:textFill>
            <w14:solidFill>
              <w14:schemeClr w14:val="tx1"/>
            </w14:solidFill>
          </w14:textFill>
        </w:rPr>
        <w:t>visit the tombs of my ancestors</w:t>
      </w:r>
      <w:r>
        <w:rPr>
          <w:rFonts w:hint="default" w:ascii="Calibri" w:hAnsi="Calibri" w:cs="Calibri" w:eastAsiaTheme="minorAscii"/>
          <w:color w:val="000000" w:themeColor="text1"/>
          <w:sz w:val="28"/>
          <w:szCs w:val="28"/>
          <w:highlight w:val="yellow"/>
          <w:shd w:val="clear" w:color="auto" w:fill="FFFFFF"/>
          <w:lang w:val="en-US"/>
          <w14:textFill>
            <w14:solidFill>
              <w14:schemeClr w14:val="tx1"/>
            </w14:solidFill>
          </w14:textFill>
        </w:rPr>
        <w:t>: thăm mồ mả ông bà</w:t>
      </w:r>
      <w:r>
        <w:rPr>
          <w:rFonts w:hint="default" w:ascii="Calibri" w:hAnsi="Calibri" w:cs="Calibri" w:eastAsiaTheme="minorAscii"/>
          <w:color w:val="000000" w:themeColor="text1"/>
          <w:sz w:val="28"/>
          <w:szCs w:val="28"/>
          <w:shd w:val="clear" w:color="auto" w:fill="FFFFFF"/>
          <w14:textFill>
            <w14:solidFill>
              <w14:schemeClr w14:val="tx1"/>
            </w14:solidFill>
          </w14:textFill>
        </w:rPr>
        <w:t xml:space="preserve">. </w:t>
      </w:r>
    </w:p>
    <w:p>
      <w:pPr>
        <w:pStyle w:val="21"/>
        <w:shd w:val="clear" w:color="auto" w:fill="FFFFFF"/>
        <w:rPr>
          <w:rFonts w:hint="default" w:ascii="Calibri" w:hAnsi="Calibri" w:cs="Calibri" w:eastAsiaTheme="minorAscii"/>
          <w:color w:val="000000" w:themeColor="text1"/>
          <w:sz w:val="28"/>
          <w:szCs w:val="28"/>
          <w:shd w:val="clear" w:color="auto" w:fill="FFFFFF"/>
          <w14:textFill>
            <w14:solidFill>
              <w14:schemeClr w14:val="tx1"/>
            </w14:solidFill>
          </w14:textFill>
        </w:rPr>
      </w:pPr>
    </w:p>
    <w:p>
      <w:pPr>
        <w:pStyle w:val="21"/>
        <w:shd w:val="clear" w:color="auto" w:fill="FFFFFF"/>
        <w:rPr>
          <w:rFonts w:hint="default" w:ascii="Calibri" w:hAnsi="Calibri" w:cs="Calibri" w:eastAsiaTheme="minorAscii"/>
          <w:color w:val="5D6267"/>
          <w:sz w:val="28"/>
          <w:szCs w:val="28"/>
          <w:highlight w:val="green"/>
          <w:shd w:val="clear" w:color="auto" w:fill="FFFFFF"/>
        </w:rPr>
      </w:pPr>
      <w:r>
        <w:rPr>
          <w:rFonts w:hint="default" w:ascii="Calibri" w:hAnsi="Calibri" w:cs="Calibri" w:eastAsiaTheme="minorAscii"/>
          <w:color w:val="5D6267"/>
          <w:sz w:val="28"/>
          <w:szCs w:val="28"/>
          <w:highlight w:val="green"/>
          <w:shd w:val="clear" w:color="auto" w:fill="FFFFFF"/>
        </w:rPr>
        <w:t>What d</w:t>
      </w:r>
      <w:r>
        <w:rPr>
          <w:rFonts w:hint="default" w:ascii="Calibri" w:hAnsi="Calibri" w:cs="Calibri" w:eastAsiaTheme="minorAscii"/>
          <w:color w:val="5D6267"/>
          <w:sz w:val="28"/>
          <w:szCs w:val="28"/>
          <w:highlight w:val="green"/>
          <w:shd w:val="clear" w:color="auto" w:fill="FFFFFF"/>
          <w:lang w:val="en-US"/>
        </w:rPr>
        <w:t>id</w:t>
      </w:r>
      <w:r>
        <w:rPr>
          <w:rFonts w:hint="default" w:ascii="Calibri" w:hAnsi="Calibri" w:cs="Calibri" w:eastAsiaTheme="minorAscii"/>
          <w:color w:val="5D6267"/>
          <w:sz w:val="28"/>
          <w:szCs w:val="28"/>
          <w:highlight w:val="green"/>
          <w:shd w:val="clear" w:color="auto" w:fill="FFFFFF"/>
        </w:rPr>
        <w:t xml:space="preserve"> you do during</w:t>
      </w:r>
      <w:r>
        <w:rPr>
          <w:rFonts w:hint="default" w:ascii="Calibri" w:hAnsi="Calibri" w:cs="Calibri" w:eastAsiaTheme="minorAscii"/>
          <w:color w:val="5D6267"/>
          <w:sz w:val="28"/>
          <w:szCs w:val="28"/>
          <w:highlight w:val="green"/>
          <w:shd w:val="clear" w:color="auto" w:fill="FFFFFF"/>
          <w:lang w:val="en-US"/>
        </w:rPr>
        <w:t xml:space="preserve"> the last </w:t>
      </w:r>
      <w:r>
        <w:rPr>
          <w:rFonts w:hint="default" w:ascii="Calibri" w:hAnsi="Calibri" w:cs="Calibri" w:eastAsiaTheme="minorAscii"/>
          <w:color w:val="5D6267"/>
          <w:sz w:val="28"/>
          <w:szCs w:val="28"/>
          <w:highlight w:val="green"/>
          <w:shd w:val="clear" w:color="auto" w:fill="FFFFFF"/>
        </w:rPr>
        <w:t>public holiday?</w:t>
      </w:r>
    </w:p>
    <w:p>
      <w:pPr>
        <w:pStyle w:val="21"/>
        <w:shd w:val="clear" w:color="auto" w:fill="FFFFFF"/>
        <w:rPr>
          <w:rFonts w:hint="default" w:ascii="Calibri" w:hAnsi="Calibri" w:cs="Calibri" w:eastAsiaTheme="minorAscii"/>
          <w:color w:val="5D6267"/>
          <w:sz w:val="28"/>
          <w:szCs w:val="28"/>
          <w:highlight w:val="green"/>
          <w:shd w:val="clear" w:color="auto" w:fill="FFFFFF"/>
        </w:rPr>
      </w:pPr>
    </w:p>
    <w:p>
      <w:pPr>
        <w:pStyle w:val="21"/>
        <w:shd w:val="clear" w:color="auto" w:fill="FFFFFF"/>
        <w:rPr>
          <w:rFonts w:hint="default" w:ascii="Calibri" w:hAnsi="Calibri" w:cs="Calibri" w:eastAsiaTheme="minorAscii"/>
          <w:color w:val="5D6267"/>
          <w:sz w:val="28"/>
          <w:szCs w:val="28"/>
          <w:highlight w:val="green"/>
          <w:shd w:val="clear" w:color="auto" w:fill="FFFFFF"/>
        </w:rPr>
      </w:pPr>
      <w:r>
        <w:rPr>
          <w:rFonts w:hint="default" w:ascii="Calibri" w:hAnsi="Calibri" w:cs="Calibri" w:eastAsiaTheme="minorAscii"/>
          <w:color w:val="000000" w:themeColor="text1"/>
          <w:sz w:val="28"/>
          <w:szCs w:val="28"/>
          <w:shd w:val="clear" w:color="auto" w:fill="FFFFFF"/>
          <w:lang w:val="en-US"/>
          <w14:textFill>
            <w14:solidFill>
              <w14:schemeClr w14:val="tx1"/>
            </w14:solidFill>
          </w14:textFill>
        </w:rPr>
        <w:t xml:space="preserve">(Hiền) </w:t>
      </w:r>
      <w:r>
        <w:rPr>
          <w:rFonts w:hint="default" w:ascii="Calibri" w:hAnsi="Calibri" w:cs="Calibri" w:eastAsiaTheme="minorAscii"/>
          <w:color w:val="000000" w:themeColor="text1"/>
          <w:sz w:val="28"/>
          <w:szCs w:val="28"/>
          <w:shd w:val="clear" w:color="auto" w:fill="FFFFFF"/>
          <w14:textFill>
            <w14:solidFill>
              <w14:schemeClr w14:val="tx1"/>
            </w14:solidFill>
          </w14:textFill>
        </w:rPr>
        <w:t xml:space="preserve"> </w:t>
      </w:r>
      <w:r>
        <w:rPr>
          <w:rFonts w:hint="default" w:ascii="Calibri" w:hAnsi="Calibri" w:cs="Calibri" w:eastAsiaTheme="minorAscii"/>
          <w:color w:val="000000" w:themeColor="text1"/>
          <w:sz w:val="28"/>
          <w:szCs w:val="28"/>
          <w:highlight w:val="yellow"/>
          <w:shd w:val="clear" w:color="auto" w:fill="FFFFFF"/>
          <w14:textFill>
            <w14:solidFill>
              <w14:schemeClr w14:val="tx1"/>
            </w14:solidFill>
          </w14:textFill>
        </w:rPr>
        <w:t>If memory serves</w:t>
      </w:r>
      <w:r>
        <w:rPr>
          <w:rFonts w:hint="default" w:ascii="Calibri" w:hAnsi="Calibri" w:cs="Calibri" w:eastAsiaTheme="minorAscii"/>
          <w:color w:val="000000" w:themeColor="text1"/>
          <w:sz w:val="28"/>
          <w:szCs w:val="28"/>
          <w:highlight w:val="yellow"/>
          <w:shd w:val="clear" w:color="auto" w:fill="FFFFFF"/>
          <w:lang w:val="en-US"/>
          <w14:textFill>
            <w14:solidFill>
              <w14:schemeClr w14:val="tx1"/>
            </w14:solidFill>
          </w14:textFill>
        </w:rPr>
        <w:t>: nếu nhớ không lầm</w:t>
      </w:r>
      <w:r>
        <w:rPr>
          <w:rFonts w:hint="default" w:ascii="Calibri" w:hAnsi="Calibri" w:cs="Calibri" w:eastAsiaTheme="minorAscii"/>
          <w:color w:val="000000" w:themeColor="text1"/>
          <w:sz w:val="28"/>
          <w:szCs w:val="28"/>
          <w:shd w:val="clear" w:color="auto" w:fill="FFFFFF"/>
          <w14:textFill>
            <w14:solidFill>
              <w14:schemeClr w14:val="tx1"/>
            </w14:solidFill>
          </w14:textFill>
        </w:rPr>
        <w:t xml:space="preserve">, Just like every other year, I helped my parents with the clean up process around the house during the week prior to Tet holiday. In particular,……. Once all the preparation for Tet had been finished, I put on some elegant </w:t>
      </w:r>
      <w:r>
        <w:rPr>
          <w:rFonts w:hint="default" w:ascii="Calibri" w:hAnsi="Calibri" w:cs="Calibri" w:eastAsiaTheme="minorAscii"/>
          <w:color w:val="000000" w:themeColor="text1"/>
          <w:sz w:val="28"/>
          <w:szCs w:val="28"/>
          <w:highlight w:val="yellow"/>
          <w:shd w:val="clear" w:color="auto" w:fill="FFFFFF"/>
          <w14:textFill>
            <w14:solidFill>
              <w14:schemeClr w14:val="tx1"/>
            </w14:solidFill>
          </w14:textFill>
        </w:rPr>
        <w:t xml:space="preserve">Tet-themed garments </w:t>
      </w:r>
      <w:r>
        <w:rPr>
          <w:rFonts w:hint="default" w:ascii="Calibri" w:hAnsi="Calibri" w:cs="Calibri" w:eastAsiaTheme="minorAscii"/>
          <w:color w:val="000000" w:themeColor="text1"/>
          <w:sz w:val="28"/>
          <w:szCs w:val="28"/>
          <w:highlight w:val="yellow"/>
          <w:shd w:val="clear" w:color="auto" w:fill="FFFFFF"/>
          <w:lang w:val="en-US"/>
          <w14:textFill>
            <w14:solidFill>
              <w14:schemeClr w14:val="tx1"/>
            </w14:solidFill>
          </w14:textFill>
        </w:rPr>
        <w:t xml:space="preserve">: quần áo chơi tết </w:t>
      </w:r>
      <w:r>
        <w:rPr>
          <w:rFonts w:hint="default" w:ascii="Calibri" w:hAnsi="Calibri" w:cs="Calibri" w:eastAsiaTheme="minorAscii"/>
          <w:color w:val="000000" w:themeColor="text1"/>
          <w:sz w:val="28"/>
          <w:szCs w:val="28"/>
          <w:shd w:val="clear" w:color="auto" w:fill="FFFFFF"/>
          <w14:textFill>
            <w14:solidFill>
              <w14:schemeClr w14:val="tx1"/>
            </w14:solidFill>
          </w14:textFill>
        </w:rPr>
        <w:t xml:space="preserve">and hang out with my buddies at some </w:t>
      </w:r>
      <w:r>
        <w:rPr>
          <w:rFonts w:hint="default" w:ascii="Calibri" w:hAnsi="Calibri" w:cs="Calibri" w:eastAsiaTheme="minorAscii"/>
          <w:color w:val="000000" w:themeColor="text1"/>
          <w:sz w:val="28"/>
          <w:szCs w:val="28"/>
          <w:highlight w:val="yellow"/>
          <w:shd w:val="clear" w:color="auto" w:fill="FFFFFF"/>
          <w14:textFill>
            <w14:solidFill>
              <w14:schemeClr w14:val="tx1"/>
            </w14:solidFill>
          </w14:textFill>
        </w:rPr>
        <w:t>focal points</w:t>
      </w:r>
      <w:r>
        <w:rPr>
          <w:rFonts w:hint="default" w:ascii="Calibri" w:hAnsi="Calibri" w:cs="Calibri" w:eastAsiaTheme="minorAscii"/>
          <w:color w:val="000000" w:themeColor="text1"/>
          <w:sz w:val="28"/>
          <w:szCs w:val="28"/>
          <w:highlight w:val="yellow"/>
          <w:shd w:val="clear" w:color="auto" w:fill="FFFFFF"/>
          <w:lang w:val="en-US"/>
          <w14:textFill>
            <w14:solidFill>
              <w14:schemeClr w14:val="tx1"/>
            </w14:solidFill>
          </w14:textFill>
        </w:rPr>
        <w:t>: tụ điểm</w:t>
      </w:r>
      <w:r>
        <w:rPr>
          <w:rFonts w:hint="default" w:ascii="Calibri" w:hAnsi="Calibri" w:cs="Calibri" w:eastAsiaTheme="minorAscii"/>
          <w:color w:val="000000" w:themeColor="text1"/>
          <w:sz w:val="28"/>
          <w:szCs w:val="28"/>
          <w:shd w:val="clear" w:color="auto" w:fill="FFFFFF"/>
          <w14:textFill>
            <w14:solidFill>
              <w14:schemeClr w14:val="tx1"/>
            </w14:solidFill>
          </w14:textFill>
        </w:rPr>
        <w:t xml:space="preserve"> </w:t>
      </w:r>
      <w:r>
        <w:rPr>
          <w:rFonts w:hint="default" w:ascii="Calibri" w:hAnsi="Calibri" w:cs="Calibri" w:eastAsiaTheme="minorAscii"/>
          <w:color w:val="000000" w:themeColor="text1"/>
          <w:sz w:val="28"/>
          <w:szCs w:val="28"/>
          <w:highlight w:val="yellow"/>
          <w:shd w:val="clear" w:color="auto" w:fill="FFFFFF"/>
          <w14:textFill>
            <w14:solidFill>
              <w14:schemeClr w14:val="tx1"/>
            </w14:solidFill>
          </w14:textFill>
        </w:rPr>
        <w:t>in the locality</w:t>
      </w:r>
      <w:r>
        <w:rPr>
          <w:rFonts w:hint="default" w:ascii="Calibri" w:hAnsi="Calibri" w:cs="Calibri" w:eastAsiaTheme="minorAscii"/>
          <w:color w:val="000000" w:themeColor="text1"/>
          <w:sz w:val="28"/>
          <w:szCs w:val="28"/>
          <w:highlight w:val="yellow"/>
          <w:shd w:val="clear" w:color="auto" w:fill="FFFFFF"/>
          <w:lang w:val="en-US"/>
          <w14:textFill>
            <w14:solidFill>
              <w14:schemeClr w14:val="tx1"/>
            </w14:solidFill>
          </w14:textFill>
        </w:rPr>
        <w:t>: tại địa phương</w:t>
      </w:r>
      <w:r>
        <w:rPr>
          <w:rFonts w:hint="default" w:ascii="Calibri" w:hAnsi="Calibri" w:cs="Calibri" w:eastAsiaTheme="minorAscii"/>
          <w:color w:val="000000" w:themeColor="text1"/>
          <w:sz w:val="28"/>
          <w:szCs w:val="28"/>
          <w:shd w:val="clear" w:color="auto" w:fill="FFFFFF"/>
          <w14:textFill>
            <w14:solidFill>
              <w14:schemeClr w14:val="tx1"/>
            </w14:solidFill>
          </w14:textFill>
        </w:rPr>
        <w:t xml:space="preserve"> to enjoy the Tet atmosphere. </w:t>
      </w:r>
    </w:p>
    <w:p>
      <w:pPr>
        <w:pStyle w:val="21"/>
        <w:shd w:val="clear" w:color="auto" w:fill="FFFFFF"/>
        <w:rPr>
          <w:rFonts w:hint="default" w:ascii="Calibri" w:hAnsi="Calibri" w:cs="Calibri" w:eastAsiaTheme="minorAscii"/>
          <w:color w:val="5D6267"/>
          <w:sz w:val="28"/>
          <w:szCs w:val="28"/>
          <w:highlight w:val="green"/>
          <w:shd w:val="clear" w:color="auto" w:fill="FFFFFF"/>
        </w:rPr>
      </w:pPr>
    </w:p>
    <w:p>
      <w:pPr>
        <w:pStyle w:val="21"/>
        <w:shd w:val="clear" w:color="auto" w:fill="FFFFFF"/>
        <w:rPr>
          <w:rFonts w:hint="default" w:ascii="Calibri" w:hAnsi="Calibri" w:cs="Calibri" w:eastAsiaTheme="minorAscii"/>
          <w:color w:val="5D6267"/>
          <w:sz w:val="28"/>
          <w:szCs w:val="28"/>
          <w:highlight w:val="green"/>
          <w:shd w:val="clear" w:color="auto" w:fill="FFFFFF"/>
        </w:rPr>
      </w:pPr>
      <w:r>
        <w:rPr>
          <w:rFonts w:hint="default" w:ascii="Calibri" w:hAnsi="Calibri" w:cs="Calibri" w:eastAsiaTheme="minorAscii"/>
          <w:color w:val="5D6267"/>
          <w:sz w:val="28"/>
          <w:szCs w:val="28"/>
          <w:highlight w:val="green"/>
          <w:shd w:val="clear" w:color="auto" w:fill="FFFFFF"/>
        </w:rPr>
        <w:t>Do you think public holidays are important?</w:t>
      </w:r>
    </w:p>
    <w:p>
      <w:pPr>
        <w:pStyle w:val="21"/>
        <w:shd w:val="clear" w:color="auto" w:fill="FFFFFF"/>
        <w:rPr>
          <w:rFonts w:hint="default" w:ascii="Calibri" w:hAnsi="Calibri" w:cs="Calibri" w:eastAsiaTheme="minorAscii"/>
          <w:color w:val="000000" w:themeColor="text1"/>
          <w:sz w:val="28"/>
          <w:szCs w:val="28"/>
          <w:shd w:val="clear" w:color="auto" w:fill="FFFFFF"/>
          <w14:textFill>
            <w14:solidFill>
              <w14:schemeClr w14:val="tx1"/>
            </w14:solidFill>
          </w14:textFill>
        </w:rPr>
      </w:pPr>
      <w:r>
        <w:rPr>
          <w:rFonts w:hint="default" w:ascii="Calibri" w:hAnsi="Calibri" w:cs="Calibri" w:eastAsiaTheme="minorAscii"/>
          <w:color w:val="000000" w:themeColor="text1"/>
          <w:sz w:val="28"/>
          <w:szCs w:val="28"/>
          <w:shd w:val="clear" w:color="auto" w:fill="FFFFFF"/>
          <w:lang w:val="en-US"/>
          <w14:textFill>
            <w14:solidFill>
              <w14:schemeClr w14:val="tx1"/>
            </w14:solidFill>
          </w14:textFill>
        </w:rPr>
        <w:t xml:space="preserve">(Hiền) </w:t>
      </w:r>
      <w:r>
        <w:rPr>
          <w:rFonts w:hint="default" w:ascii="Calibri" w:hAnsi="Calibri" w:cs="Calibri" w:eastAsiaTheme="minorAscii"/>
          <w:color w:val="000000" w:themeColor="text1"/>
          <w:sz w:val="28"/>
          <w:szCs w:val="28"/>
          <w:shd w:val="clear" w:color="auto" w:fill="FFFFFF"/>
          <w14:textFill>
            <w14:solidFill>
              <w14:schemeClr w14:val="tx1"/>
            </w14:solidFill>
          </w14:textFill>
        </w:rPr>
        <w:t xml:space="preserve">From my perspective, there is a multitude of reasons why public holidays </w:t>
      </w:r>
      <w:r>
        <w:rPr>
          <w:rFonts w:hint="default" w:ascii="Calibri" w:hAnsi="Calibri" w:cs="Calibri" w:eastAsiaTheme="minorAscii"/>
          <w:color w:val="000000" w:themeColor="text1"/>
          <w:sz w:val="28"/>
          <w:szCs w:val="28"/>
          <w:highlight w:val="yellow"/>
          <w:shd w:val="clear" w:color="auto" w:fill="FFFFFF"/>
          <w14:textFill>
            <w14:solidFill>
              <w14:schemeClr w14:val="tx1"/>
            </w14:solidFill>
          </w14:textFill>
        </w:rPr>
        <w:t>are of utmost importance to</w:t>
      </w:r>
      <w:r>
        <w:rPr>
          <w:rFonts w:hint="default" w:ascii="Calibri" w:hAnsi="Calibri" w:cs="Calibri" w:eastAsiaTheme="minorAscii"/>
          <w:color w:val="000000" w:themeColor="text1"/>
          <w:sz w:val="28"/>
          <w:szCs w:val="28"/>
          <w:highlight w:val="yellow"/>
          <w:shd w:val="clear" w:color="auto" w:fill="FFFFFF"/>
          <w:lang w:val="en-US"/>
          <w14:textFill>
            <w14:solidFill>
              <w14:schemeClr w14:val="tx1"/>
            </w14:solidFill>
          </w14:textFill>
        </w:rPr>
        <w:t>: tốt quan trọng</w:t>
      </w:r>
      <w:r>
        <w:rPr>
          <w:rFonts w:hint="default" w:ascii="Calibri" w:hAnsi="Calibri" w:cs="Calibri" w:eastAsiaTheme="minorAscii"/>
          <w:color w:val="000000" w:themeColor="text1"/>
          <w:sz w:val="28"/>
          <w:szCs w:val="28"/>
          <w:shd w:val="clear" w:color="auto" w:fill="FFFFFF"/>
          <w14:textFill>
            <w14:solidFill>
              <w14:schemeClr w14:val="tx1"/>
            </w14:solidFill>
          </w14:textFill>
        </w:rPr>
        <w:t xml:space="preserve"> a society. First of all, since people </w:t>
      </w:r>
      <w:r>
        <w:rPr>
          <w:rFonts w:hint="default" w:ascii="Calibri" w:hAnsi="Calibri" w:cs="Calibri" w:eastAsiaTheme="minorAscii"/>
          <w:color w:val="000000" w:themeColor="text1"/>
          <w:sz w:val="28"/>
          <w:szCs w:val="28"/>
          <w:highlight w:val="yellow"/>
          <w:shd w:val="clear" w:color="auto" w:fill="FFFFFF"/>
          <w14:textFill>
            <w14:solidFill>
              <w14:schemeClr w14:val="tx1"/>
            </w14:solidFill>
          </w14:textFill>
        </w:rPr>
        <w:t>are eligible to</w:t>
      </w:r>
      <w:r>
        <w:rPr>
          <w:rFonts w:hint="default" w:ascii="Calibri" w:hAnsi="Calibri" w:cs="Calibri" w:eastAsiaTheme="minorAscii"/>
          <w:color w:val="000000" w:themeColor="text1"/>
          <w:sz w:val="28"/>
          <w:szCs w:val="28"/>
          <w:highlight w:val="yellow"/>
          <w:shd w:val="clear" w:color="auto" w:fill="FFFFFF"/>
          <w:lang w:val="en-US"/>
          <w14:textFill>
            <w14:solidFill>
              <w14:schemeClr w14:val="tx1"/>
            </w14:solidFill>
          </w14:textFill>
        </w:rPr>
        <w:t>: được phép/ có phép</w:t>
      </w:r>
      <w:r>
        <w:rPr>
          <w:rFonts w:hint="default" w:ascii="Calibri" w:hAnsi="Calibri" w:cs="Calibri" w:eastAsiaTheme="minorAscii"/>
          <w:color w:val="000000" w:themeColor="text1"/>
          <w:sz w:val="28"/>
          <w:szCs w:val="28"/>
          <w:shd w:val="clear" w:color="auto" w:fill="FFFFFF"/>
          <w14:textFill>
            <w14:solidFill>
              <w14:schemeClr w14:val="tx1"/>
            </w14:solidFill>
          </w14:textFill>
        </w:rPr>
        <w:t xml:space="preserve"> have some days-off during holidays, they can take some time away from their jobs or study to enjoy a vacation with their loved ones or just</w:t>
      </w:r>
      <w:r>
        <w:rPr>
          <w:rFonts w:hint="default" w:ascii="Calibri" w:hAnsi="Calibri" w:cs="Calibri" w:eastAsiaTheme="minorAscii"/>
          <w:color w:val="000000" w:themeColor="text1"/>
          <w:sz w:val="28"/>
          <w:szCs w:val="28"/>
          <w:highlight w:val="yellow"/>
          <w:shd w:val="clear" w:color="auto" w:fill="FFFFFF"/>
          <w14:textFill>
            <w14:solidFill>
              <w14:schemeClr w14:val="tx1"/>
            </w14:solidFill>
          </w14:textFill>
        </w:rPr>
        <w:t xml:space="preserve"> let their hair down</w:t>
      </w:r>
      <w:r>
        <w:rPr>
          <w:rFonts w:hint="default" w:ascii="Calibri" w:hAnsi="Calibri" w:cs="Calibri" w:eastAsiaTheme="minorAscii"/>
          <w:color w:val="000000" w:themeColor="text1"/>
          <w:sz w:val="28"/>
          <w:szCs w:val="28"/>
          <w:highlight w:val="yellow"/>
          <w:shd w:val="clear" w:color="auto" w:fill="FFFFFF"/>
          <w:lang w:val="en-US"/>
          <w14:textFill>
            <w14:solidFill>
              <w14:schemeClr w14:val="tx1"/>
            </w14:solidFill>
          </w14:textFill>
        </w:rPr>
        <w:t>: xõa</w:t>
      </w:r>
      <w:r>
        <w:rPr>
          <w:rFonts w:hint="default" w:ascii="Calibri" w:hAnsi="Calibri" w:cs="Calibri" w:eastAsiaTheme="minorAscii"/>
          <w:color w:val="000000" w:themeColor="text1"/>
          <w:sz w:val="28"/>
          <w:szCs w:val="28"/>
          <w:shd w:val="clear" w:color="auto" w:fill="FFFFFF"/>
          <w14:textFill>
            <w14:solidFill>
              <w14:schemeClr w14:val="tx1"/>
            </w14:solidFill>
          </w14:textFill>
        </w:rPr>
        <w:t xml:space="preserve"> for a little while. Second of all, some specific holidays </w:t>
      </w:r>
      <w:r>
        <w:rPr>
          <w:rFonts w:hint="default" w:ascii="Calibri" w:hAnsi="Calibri" w:cs="Calibri" w:eastAsiaTheme="minorAscii"/>
          <w:color w:val="000000" w:themeColor="text1"/>
          <w:sz w:val="28"/>
          <w:szCs w:val="28"/>
          <w:highlight w:val="yellow"/>
          <w:shd w:val="clear" w:color="auto" w:fill="FFFFFF"/>
          <w14:textFill>
            <w14:solidFill>
              <w14:schemeClr w14:val="tx1"/>
            </w14:solidFill>
          </w14:textFill>
        </w:rPr>
        <w:t>act as a reminder of</w:t>
      </w:r>
      <w:r>
        <w:rPr>
          <w:rFonts w:hint="default" w:ascii="Calibri" w:hAnsi="Calibri" w:cs="Calibri" w:eastAsiaTheme="minorAscii"/>
          <w:color w:val="000000" w:themeColor="text1"/>
          <w:sz w:val="28"/>
          <w:szCs w:val="28"/>
          <w:highlight w:val="yellow"/>
          <w:shd w:val="clear" w:color="auto" w:fill="FFFFFF"/>
          <w:lang w:val="en-US"/>
          <w14:textFill>
            <w14:solidFill>
              <w14:schemeClr w14:val="tx1"/>
            </w14:solidFill>
          </w14:textFill>
        </w:rPr>
        <w:t>: đóng vai trò nhắc nhở</w:t>
      </w:r>
      <w:r>
        <w:rPr>
          <w:rFonts w:hint="default" w:ascii="Calibri" w:hAnsi="Calibri" w:cs="Calibri" w:eastAsiaTheme="minorAscii"/>
          <w:color w:val="000000" w:themeColor="text1"/>
          <w:sz w:val="28"/>
          <w:szCs w:val="28"/>
          <w:shd w:val="clear" w:color="auto" w:fill="FFFFFF"/>
          <w14:textFill>
            <w14:solidFill>
              <w14:schemeClr w14:val="tx1"/>
            </w14:solidFill>
          </w14:textFill>
        </w:rPr>
        <w:t xml:space="preserve"> an important historical event of a nation or </w:t>
      </w:r>
      <w:r>
        <w:rPr>
          <w:rFonts w:hint="default" w:ascii="Calibri" w:hAnsi="Calibri" w:cs="Calibri" w:eastAsiaTheme="minorAscii"/>
          <w:color w:val="000000" w:themeColor="text1"/>
          <w:sz w:val="28"/>
          <w:szCs w:val="28"/>
          <w:highlight w:val="yellow"/>
          <w:shd w:val="clear" w:color="auto" w:fill="FFFFFF"/>
          <w14:textFill>
            <w14:solidFill>
              <w14:schemeClr w14:val="tx1"/>
            </w14:solidFill>
          </w14:textFill>
        </w:rPr>
        <w:t>encompass religious significance</w:t>
      </w:r>
      <w:r>
        <w:rPr>
          <w:rFonts w:hint="default" w:ascii="Calibri" w:hAnsi="Calibri" w:cs="Calibri" w:eastAsiaTheme="minorAscii"/>
          <w:color w:val="000000" w:themeColor="text1"/>
          <w:sz w:val="28"/>
          <w:szCs w:val="28"/>
          <w:highlight w:val="yellow"/>
          <w:shd w:val="clear" w:color="auto" w:fill="FFFFFF"/>
          <w:lang w:val="en-US"/>
          <w14:textFill>
            <w14:solidFill>
              <w14:schemeClr w14:val="tx1"/>
            </w14:solidFill>
          </w14:textFill>
        </w:rPr>
        <w:t>: bao hàm ý nghĩa quan trọng về tôn giáo</w:t>
      </w:r>
      <w:r>
        <w:rPr>
          <w:rFonts w:hint="default" w:ascii="Calibri" w:hAnsi="Calibri" w:cs="Calibri" w:eastAsiaTheme="minorAscii"/>
          <w:color w:val="000000" w:themeColor="text1"/>
          <w:sz w:val="28"/>
          <w:szCs w:val="28"/>
          <w:shd w:val="clear" w:color="auto" w:fill="FFFFFF"/>
          <w14:textFill>
            <w14:solidFill>
              <w14:schemeClr w14:val="tx1"/>
            </w14:solidFill>
          </w14:textFill>
        </w:rPr>
        <w:t xml:space="preserve"> for the community so if there were no holidays, people would be more likely to forget about such things.</w:t>
      </w:r>
    </w:p>
    <w:p>
      <w:pPr>
        <w:pStyle w:val="21"/>
        <w:shd w:val="clear" w:color="auto" w:fill="FFFFFF"/>
        <w:rPr>
          <w:rFonts w:hint="default" w:ascii="Calibri" w:hAnsi="Calibri" w:cs="Calibri" w:eastAsiaTheme="minorAscii"/>
          <w:color w:val="000000" w:themeColor="text1"/>
          <w:sz w:val="28"/>
          <w:szCs w:val="28"/>
          <w:shd w:val="clear" w:color="auto" w:fill="FFFFFF"/>
          <w14:textFill>
            <w14:solidFill>
              <w14:schemeClr w14:val="tx1"/>
            </w14:solidFill>
          </w14:textFill>
        </w:rPr>
      </w:pPr>
    </w:p>
    <w:p>
      <w:pPr>
        <w:pStyle w:val="21"/>
        <w:shd w:val="clear" w:color="auto" w:fill="FFFFFF"/>
        <w:rPr>
          <w:rFonts w:hint="default" w:ascii="Calibri" w:hAnsi="Calibri" w:cs="Calibri" w:eastAsiaTheme="minorAscii"/>
          <w:b/>
          <w:bCs/>
          <w:color w:val="000000" w:themeColor="text1"/>
          <w:sz w:val="28"/>
          <w:szCs w:val="28"/>
          <w:shd w:val="clear" w:color="auto" w:fill="FFFFFF"/>
          <w:lang w:val="en-US"/>
          <w14:textFill>
            <w14:solidFill>
              <w14:schemeClr w14:val="tx1"/>
            </w14:solidFill>
          </w14:textFill>
        </w:rPr>
      </w:pPr>
      <w:r>
        <w:rPr>
          <w:rFonts w:hint="default" w:ascii="Calibri" w:hAnsi="Calibri" w:cs="Calibri" w:eastAsiaTheme="minorAscii"/>
          <w:b/>
          <w:bCs/>
          <w:color w:val="000000" w:themeColor="text1"/>
          <w:sz w:val="28"/>
          <w:szCs w:val="28"/>
          <w:shd w:val="clear" w:color="auto" w:fill="FFFFFF"/>
          <w:lang w:val="en-US"/>
          <w14:textFill>
            <w14:solidFill>
              <w14:schemeClr w14:val="tx1"/>
            </w14:solidFill>
          </w14:textFill>
        </w:rPr>
        <w:t>Do you think there should be more public holiday? Why or why not?</w:t>
      </w:r>
    </w:p>
    <w:p>
      <w:pPr>
        <w:pStyle w:val="21"/>
        <w:shd w:val="clear" w:color="auto" w:fill="FFFFFF"/>
        <w:rPr>
          <w:rFonts w:hint="default" w:ascii="Calibri" w:hAnsi="Calibri" w:cs="Calibri" w:eastAsiaTheme="minorAscii"/>
          <w:color w:val="000000" w:themeColor="text1"/>
          <w:sz w:val="28"/>
          <w:szCs w:val="28"/>
          <w:shd w:val="clear" w:color="auto" w:fill="FFFFFF"/>
          <w:lang w:val="en-US"/>
          <w14:textFill>
            <w14:solidFill>
              <w14:schemeClr w14:val="tx1"/>
            </w14:solidFill>
          </w14:textFill>
        </w:rPr>
      </w:pPr>
      <w:r>
        <w:rPr>
          <w:rFonts w:hint="default" w:ascii="Calibri" w:hAnsi="Calibri" w:cs="Calibri" w:eastAsiaTheme="minorAscii"/>
          <w:color w:val="000000" w:themeColor="text1"/>
          <w:sz w:val="28"/>
          <w:szCs w:val="28"/>
          <w:shd w:val="clear" w:color="auto" w:fill="FFFFFF"/>
          <w:lang w:val="en-US"/>
          <w14:textFill>
            <w14:solidFill>
              <w14:schemeClr w14:val="tx1"/>
            </w14:solidFill>
          </w14:textFill>
        </w:rPr>
        <w:t xml:space="preserve">(Hiền) No. There’s no need for more public holiday in Vietnam. In my opinion, the current number of public holidays here is quite </w:t>
      </w:r>
      <w:r>
        <w:rPr>
          <w:rFonts w:hint="default" w:ascii="Calibri" w:hAnsi="Calibri" w:cs="Calibri" w:eastAsiaTheme="minorAscii"/>
          <w:color w:val="000000" w:themeColor="text1"/>
          <w:sz w:val="28"/>
          <w:szCs w:val="28"/>
          <w:highlight w:val="yellow"/>
          <w:shd w:val="clear" w:color="auto" w:fill="FFFFFF"/>
          <w:lang w:val="en-US"/>
          <w14:textFill>
            <w14:solidFill>
              <w14:schemeClr w14:val="tx1"/>
            </w14:solidFill>
          </w14:textFill>
        </w:rPr>
        <w:t>sufficient (adj): đủ</w:t>
      </w:r>
      <w:r>
        <w:rPr>
          <w:rFonts w:hint="default" w:ascii="Calibri" w:hAnsi="Calibri" w:cs="Calibri" w:eastAsiaTheme="minorAscii"/>
          <w:color w:val="000000" w:themeColor="text1"/>
          <w:sz w:val="28"/>
          <w:szCs w:val="28"/>
          <w:shd w:val="clear" w:color="auto" w:fill="FFFFFF"/>
          <w:lang w:val="en-US"/>
          <w14:textFill>
            <w14:solidFill>
              <w14:schemeClr w14:val="tx1"/>
            </w14:solidFill>
          </w14:textFill>
        </w:rPr>
        <w:t>. If there were more holidays, the</w:t>
      </w:r>
      <w:r>
        <w:rPr>
          <w:rFonts w:hint="default" w:ascii="Calibri" w:hAnsi="Calibri" w:cs="Calibri" w:eastAsiaTheme="minorAscii"/>
          <w:color w:val="000000" w:themeColor="text1"/>
          <w:sz w:val="28"/>
          <w:szCs w:val="28"/>
          <w:highlight w:val="yellow"/>
          <w:shd w:val="clear" w:color="auto" w:fill="FFFFFF"/>
          <w:lang w:val="en-US"/>
          <w14:textFill>
            <w14:solidFill>
              <w14:schemeClr w14:val="tx1"/>
            </w14:solidFill>
          </w14:textFill>
        </w:rPr>
        <w:t xml:space="preserve"> regular flow of both professional and educational environments: guồng chảy của môi trường lao động và học tập</w:t>
      </w:r>
      <w:r>
        <w:rPr>
          <w:rFonts w:hint="default" w:ascii="Calibri" w:hAnsi="Calibri" w:cs="Calibri" w:eastAsiaTheme="minorAscii"/>
          <w:color w:val="000000" w:themeColor="text1"/>
          <w:sz w:val="28"/>
          <w:szCs w:val="28"/>
          <w:shd w:val="clear" w:color="auto" w:fill="FFFFFF"/>
          <w:lang w:val="en-US"/>
          <w14:textFill>
            <w14:solidFill>
              <w14:schemeClr w14:val="tx1"/>
            </w14:solidFill>
          </w14:textFill>
        </w:rPr>
        <w:t xml:space="preserve"> could be disrupted. </w:t>
      </w:r>
    </w:p>
    <w:p>
      <w:pPr>
        <w:widowControl w:val="0"/>
        <w:spacing w:line="276" w:lineRule="auto"/>
        <w:ind w:right="0"/>
        <w:jc w:val="both"/>
        <w:rPr>
          <w:rFonts w:hint="default" w:ascii="Calibri" w:hAnsi="Calibri" w:eastAsia="sans-serif" w:cs="Calibri"/>
          <w:b w:val="0"/>
          <w:bCs w:val="0"/>
          <w:i w:val="0"/>
          <w:iCs w:val="0"/>
          <w:caps w:val="0"/>
          <w:color w:val="000000"/>
          <w:spacing w:val="0"/>
          <w:sz w:val="24"/>
          <w:szCs w:val="24"/>
          <w:highlight w:val="none"/>
          <w:u w:val="none"/>
          <w:shd w:val="clear" w:color="auto" w:fill="FFFFFF"/>
          <w:lang w:val="en-US"/>
        </w:rPr>
      </w:pPr>
    </w:p>
    <w:p>
      <w:pPr>
        <w:widowControl w:val="0"/>
        <w:spacing w:line="276" w:lineRule="auto"/>
        <w:ind w:right="0"/>
        <w:jc w:val="both"/>
        <w:rPr>
          <w:rFonts w:hint="default" w:ascii="Calibri" w:hAnsi="Calibri" w:eastAsia="sans-serif" w:cs="Calibri"/>
          <w:b w:val="0"/>
          <w:bCs w:val="0"/>
          <w:i w:val="0"/>
          <w:iCs w:val="0"/>
          <w:caps w:val="0"/>
          <w:color w:val="000000"/>
          <w:spacing w:val="0"/>
          <w:sz w:val="24"/>
          <w:szCs w:val="24"/>
          <w:highlight w:val="none"/>
          <w:u w:val="none"/>
          <w:shd w:val="clear" w:color="auto" w:fill="FFFFFF"/>
          <w:lang w:val="en-US"/>
        </w:rPr>
      </w:pPr>
    </w:p>
    <w:p>
      <w:pPr>
        <w:widowControl w:val="0"/>
        <w:spacing w:line="276" w:lineRule="auto"/>
        <w:ind w:right="0"/>
        <w:jc w:val="both"/>
        <w:rPr>
          <w:rFonts w:hint="default" w:ascii="Calibri" w:hAnsi="Calibri" w:eastAsia="sans-serif" w:cs="Calibri"/>
          <w:b w:val="0"/>
          <w:bCs w:val="0"/>
          <w:i w:val="0"/>
          <w:iCs w:val="0"/>
          <w:caps w:val="0"/>
          <w:color w:val="000000"/>
          <w:spacing w:val="0"/>
          <w:sz w:val="24"/>
          <w:szCs w:val="24"/>
          <w:highlight w:val="none"/>
          <w:u w:val="none"/>
          <w:shd w:val="clear" w:color="auto" w:fill="FFFFFF"/>
          <w:lang w:val="en-US"/>
        </w:rPr>
      </w:pPr>
    </w:p>
    <w:p>
      <w:pPr>
        <w:widowControl w:val="0"/>
        <w:spacing w:line="276" w:lineRule="auto"/>
        <w:ind w:right="0"/>
        <w:jc w:val="both"/>
        <w:rPr>
          <w:rFonts w:hint="default" w:ascii="Calibri" w:hAnsi="Calibri" w:eastAsia="sans-serif" w:cs="Calibri"/>
          <w:b w:val="0"/>
          <w:bCs w:val="0"/>
          <w:i w:val="0"/>
          <w:iCs w:val="0"/>
          <w:caps w:val="0"/>
          <w:color w:val="000000"/>
          <w:spacing w:val="0"/>
          <w:sz w:val="24"/>
          <w:szCs w:val="24"/>
          <w:highlight w:val="none"/>
          <w:u w:val="none"/>
          <w:shd w:val="clear" w:color="auto" w:fill="FFFFFF"/>
          <w:lang w:val="en-US"/>
        </w:rPr>
      </w:pPr>
    </w:p>
    <w:p>
      <w:pPr>
        <w:widowControl w:val="0"/>
        <w:spacing w:line="276" w:lineRule="auto"/>
        <w:ind w:right="0"/>
        <w:jc w:val="both"/>
        <w:rPr>
          <w:rFonts w:hint="default" w:ascii="Calibri" w:hAnsi="Calibri" w:eastAsia="sans-serif" w:cs="Calibri"/>
          <w:b w:val="0"/>
          <w:bCs w:val="0"/>
          <w:i w:val="0"/>
          <w:iCs w:val="0"/>
          <w:caps w:val="0"/>
          <w:color w:val="000000"/>
          <w:spacing w:val="0"/>
          <w:sz w:val="24"/>
          <w:szCs w:val="24"/>
          <w:highlight w:val="none"/>
          <w:u w:val="none"/>
          <w:shd w:val="clear" w:color="auto" w:fill="FFFFFF"/>
          <w:lang w:val="en-US"/>
        </w:rPr>
      </w:pPr>
    </w:p>
    <w:p>
      <w:pPr>
        <w:widowControl w:val="0"/>
        <w:spacing w:line="276" w:lineRule="auto"/>
        <w:ind w:right="0"/>
        <w:jc w:val="both"/>
        <w:rPr>
          <w:rFonts w:hint="default" w:ascii="Calibri" w:hAnsi="Calibri" w:eastAsia="sans-serif" w:cs="Calibri"/>
          <w:b w:val="0"/>
          <w:bCs w:val="0"/>
          <w:i w:val="0"/>
          <w:iCs w:val="0"/>
          <w:caps w:val="0"/>
          <w:color w:val="000000"/>
          <w:spacing w:val="0"/>
          <w:sz w:val="28"/>
          <w:szCs w:val="28"/>
          <w:highlight w:val="none"/>
          <w:u w:val="none"/>
          <w:shd w:val="clear" w:color="auto" w:fill="FFFFFF"/>
          <w:lang w:val="en-US"/>
        </w:rPr>
      </w:pPr>
    </w:p>
    <w:sectPr>
      <w:pgSz w:w="11906" w:h="16838"/>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Calibri-Bold">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Nuni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singleLevel"/>
    <w:tmpl w:val="00000000"/>
    <w:lvl w:ilvl="0" w:tentative="0">
      <w:start w:val="1"/>
      <w:numFmt w:val="decimal"/>
      <w:suff w:val="space"/>
      <w:lvlText w:val="%1."/>
      <w:lvlJc w:val="left"/>
    </w:lvl>
  </w:abstractNum>
  <w:abstractNum w:abstractNumId="1">
    <w:nsid w:val="00000001"/>
    <w:multiLevelType w:val="multilevel"/>
    <w:tmpl w:val="00000001"/>
    <w:lvl w:ilvl="0" w:tentative="0">
      <w:start w:val="0"/>
      <w:numFmt w:val="decimal"/>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00000002"/>
    <w:multiLevelType w:val="multilevel"/>
    <w:tmpl w:val="00000002"/>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
    <w:nsid w:val="00000003"/>
    <w:multiLevelType w:val="singleLevel"/>
    <w:tmpl w:val="00000003"/>
    <w:lvl w:ilvl="0" w:tentative="0">
      <w:start w:val="1"/>
      <w:numFmt w:val="decimal"/>
      <w:lvlText w:val="%1."/>
      <w:lvlJc w:val="left"/>
      <w:pPr>
        <w:tabs>
          <w:tab w:val="left" w:pos="425"/>
        </w:tabs>
        <w:ind w:left="425" w:leftChars="0" w:hanging="425" w:firstLineChars="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D94F3B"/>
    <w:rsid w:val="34CE4409"/>
    <w:rsid w:val="36254E00"/>
    <w:rsid w:val="3AC21D48"/>
    <w:rsid w:val="3D3344E7"/>
    <w:rsid w:val="46027B94"/>
    <w:rsid w:val="462C11BE"/>
    <w:rsid w:val="57094B8B"/>
    <w:rsid w:val="590F622A"/>
    <w:rsid w:val="5C9A76EA"/>
    <w:rsid w:val="6153463E"/>
    <w:rsid w:val="676C13D0"/>
    <w:rsid w:val="689A5A37"/>
    <w:rsid w:val="68DB6E32"/>
    <w:rsid w:val="69A934A6"/>
    <w:rsid w:val="6DEC2A93"/>
    <w:rsid w:val="6EF73EC3"/>
    <w:rsid w:val="7A3E3355"/>
    <w:rsid w:val="7FED55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0"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99"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99"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99" w:semiHidden="0" w:name="endnote reference"/>
    <w:lsdException w:qFormat="1" w:unhideWhenUsed="0" w:uiPriority="99"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qFormat="1" w:unhideWhenUsed="0" w:uiPriority="99"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rPr>
      <w:rFonts w:ascii="Calibri" w:hAnsi="Calibri" w:eastAsia="SimSun" w:cs="SimSun"/>
      <w:lang w:val="en-US" w:eastAsia="zh-CN" w:bidi="ar-SA"/>
    </w:rPr>
  </w:style>
  <w:style w:type="paragraph" w:styleId="2">
    <w:name w:val="heading 1"/>
    <w:next w:val="1"/>
    <w:link w:val="27"/>
    <w:autoRedefine/>
    <w:qFormat/>
    <w:uiPriority w:val="9"/>
    <w:pPr>
      <w:keepNext/>
      <w:keepLines/>
      <w:spacing w:before="480" w:after="0"/>
    </w:pPr>
    <w:rPr>
      <w:rFonts w:ascii="Calibri Light" w:hAnsi="Calibri Light" w:eastAsia="SimSun" w:cs="SimSun"/>
      <w:b/>
      <w:bCs/>
      <w:color w:val="2E75B6"/>
      <w:sz w:val="28"/>
      <w:szCs w:val="28"/>
    </w:rPr>
  </w:style>
  <w:style w:type="paragraph" w:styleId="3">
    <w:name w:val="heading 2"/>
    <w:next w:val="1"/>
    <w:link w:val="28"/>
    <w:autoRedefine/>
    <w:qFormat/>
    <w:uiPriority w:val="9"/>
    <w:pPr>
      <w:keepNext/>
      <w:keepLines/>
      <w:spacing w:before="200" w:after="0"/>
    </w:pPr>
    <w:rPr>
      <w:rFonts w:ascii="Calibri Light" w:hAnsi="Calibri Light" w:eastAsia="SimSun" w:cs="SimSun"/>
      <w:b/>
      <w:bCs/>
      <w:color w:val="5B9BD5"/>
      <w:sz w:val="26"/>
      <w:szCs w:val="26"/>
    </w:rPr>
  </w:style>
  <w:style w:type="paragraph" w:styleId="4">
    <w:name w:val="heading 3"/>
    <w:next w:val="1"/>
    <w:qFormat/>
    <w:uiPriority w:val="0"/>
    <w:pPr>
      <w:spacing w:before="0" w:after="0"/>
      <w:jc w:val="left"/>
    </w:pPr>
    <w:rPr>
      <w:rFonts w:hint="eastAsia" w:ascii="SimSun" w:hAnsi="SimSun" w:eastAsia="SimSun" w:cs="SimSun"/>
      <w:b/>
      <w:bCs/>
      <w:sz w:val="27"/>
      <w:szCs w:val="27"/>
      <w:lang w:val="en-US" w:eastAsia="zh-CN" w:bidi="ar-DZ"/>
    </w:rPr>
  </w:style>
  <w:style w:type="paragraph" w:styleId="5">
    <w:name w:val="heading 4"/>
    <w:next w:val="1"/>
    <w:link w:val="30"/>
    <w:autoRedefine/>
    <w:qFormat/>
    <w:uiPriority w:val="9"/>
    <w:pPr>
      <w:keepNext/>
      <w:keepLines/>
      <w:spacing w:before="200" w:after="0"/>
    </w:pPr>
    <w:rPr>
      <w:rFonts w:ascii="Calibri Light" w:hAnsi="Calibri Light" w:eastAsia="SimSun" w:cs="SimSun"/>
      <w:b/>
      <w:bCs/>
      <w:i/>
      <w:iCs/>
      <w:color w:val="5B9BD5"/>
    </w:rPr>
  </w:style>
  <w:style w:type="paragraph" w:styleId="6">
    <w:name w:val="heading 5"/>
    <w:next w:val="1"/>
    <w:link w:val="31"/>
    <w:qFormat/>
    <w:uiPriority w:val="9"/>
    <w:pPr>
      <w:keepNext/>
      <w:keepLines/>
      <w:spacing w:before="200" w:after="0"/>
    </w:pPr>
    <w:rPr>
      <w:rFonts w:ascii="Calibri Light" w:hAnsi="Calibri Light" w:eastAsia="SimSun" w:cs="SimSun"/>
      <w:color w:val="1F4E79"/>
    </w:rPr>
  </w:style>
  <w:style w:type="paragraph" w:styleId="7">
    <w:name w:val="heading 6"/>
    <w:next w:val="1"/>
    <w:link w:val="32"/>
    <w:qFormat/>
    <w:uiPriority w:val="9"/>
    <w:pPr>
      <w:keepNext/>
      <w:keepLines/>
      <w:spacing w:before="200" w:after="0"/>
    </w:pPr>
    <w:rPr>
      <w:rFonts w:ascii="Calibri Light" w:hAnsi="Calibri Light" w:eastAsia="SimSun" w:cs="SimSun"/>
      <w:i/>
      <w:iCs/>
      <w:color w:val="1F4E79"/>
    </w:rPr>
  </w:style>
  <w:style w:type="paragraph" w:styleId="8">
    <w:name w:val="heading 7"/>
    <w:next w:val="1"/>
    <w:link w:val="33"/>
    <w:qFormat/>
    <w:uiPriority w:val="9"/>
    <w:pPr>
      <w:keepNext/>
      <w:keepLines/>
      <w:spacing w:before="200" w:after="0"/>
    </w:pPr>
    <w:rPr>
      <w:rFonts w:ascii="Calibri Light" w:hAnsi="Calibri Light" w:eastAsia="SimSun" w:cs="SimSun"/>
      <w:i/>
      <w:iCs/>
      <w:color w:val="3F3F3F"/>
    </w:rPr>
  </w:style>
  <w:style w:type="paragraph" w:styleId="9">
    <w:name w:val="heading 8"/>
    <w:next w:val="1"/>
    <w:link w:val="34"/>
    <w:autoRedefine/>
    <w:qFormat/>
    <w:uiPriority w:val="9"/>
    <w:pPr>
      <w:keepNext/>
      <w:keepLines/>
      <w:spacing w:before="200" w:after="0"/>
    </w:pPr>
    <w:rPr>
      <w:rFonts w:ascii="Calibri Light" w:hAnsi="Calibri Light" w:eastAsia="SimSun" w:cs="SimSun"/>
      <w:color w:val="3F3F3F"/>
      <w:sz w:val="20"/>
      <w:szCs w:val="20"/>
    </w:rPr>
  </w:style>
  <w:style w:type="paragraph" w:styleId="10">
    <w:name w:val="heading 9"/>
    <w:next w:val="1"/>
    <w:link w:val="35"/>
    <w:autoRedefine/>
    <w:qFormat/>
    <w:uiPriority w:val="9"/>
    <w:pPr>
      <w:keepNext/>
      <w:keepLines/>
      <w:spacing w:before="200" w:after="0"/>
    </w:pPr>
    <w:rPr>
      <w:rFonts w:ascii="Calibri Light" w:hAnsi="Calibri Light" w:eastAsia="SimSun" w:cs="SimSun"/>
      <w:i/>
      <w:iCs/>
      <w:color w:val="3F3F3F"/>
      <w:sz w:val="20"/>
      <w:szCs w:val="20"/>
    </w:rPr>
  </w:style>
  <w:style w:type="character" w:default="1" w:styleId="11">
    <w:name w:val="Default Paragraph Font"/>
    <w:autoRedefine/>
    <w:qFormat/>
    <w:uiPriority w:val="0"/>
  </w:style>
  <w:style w:type="table" w:default="1" w:styleId="12">
    <w:name w:val="Normal Table"/>
    <w:autoRedefine/>
    <w:qFormat/>
    <w:uiPriority w:val="0"/>
    <w:tblPr>
      <w:tblCellMar>
        <w:top w:w="0" w:type="dxa"/>
        <w:left w:w="108" w:type="dxa"/>
        <w:bottom w:w="0" w:type="dxa"/>
        <w:right w:w="108" w:type="dxa"/>
      </w:tblCellMar>
    </w:tblPr>
  </w:style>
  <w:style w:type="character" w:styleId="13">
    <w:name w:val="Emphasis"/>
    <w:autoRedefine/>
    <w:qFormat/>
    <w:uiPriority w:val="20"/>
    <w:rPr>
      <w:i/>
      <w:iCs/>
    </w:rPr>
  </w:style>
  <w:style w:type="character" w:styleId="14">
    <w:name w:val="endnote reference"/>
    <w:autoRedefine/>
    <w:qFormat/>
    <w:uiPriority w:val="99"/>
    <w:rPr>
      <w:vertAlign w:val="superscript"/>
    </w:rPr>
  </w:style>
  <w:style w:type="paragraph" w:styleId="15">
    <w:name w:val="endnote text"/>
    <w:link w:val="49"/>
    <w:autoRedefine/>
    <w:qFormat/>
    <w:uiPriority w:val="99"/>
    <w:pPr>
      <w:spacing w:after="0" w:line="240" w:lineRule="auto"/>
    </w:pPr>
    <w:rPr>
      <w:rFonts w:ascii="Times New Roman" w:hAnsi="Times New Roman" w:eastAsia="SimSun" w:cs="Times New Roman"/>
      <w:sz w:val="20"/>
      <w:szCs w:val="20"/>
    </w:rPr>
  </w:style>
  <w:style w:type="paragraph" w:styleId="16">
    <w:name w:val="footer"/>
    <w:link w:val="52"/>
    <w:autoRedefine/>
    <w:qFormat/>
    <w:uiPriority w:val="99"/>
    <w:pPr>
      <w:spacing w:after="0" w:line="240" w:lineRule="auto"/>
    </w:pPr>
    <w:rPr>
      <w:rFonts w:ascii="Times New Roman" w:hAnsi="Times New Roman" w:eastAsia="SimSun" w:cs="Times New Roman"/>
    </w:rPr>
  </w:style>
  <w:style w:type="character" w:styleId="17">
    <w:name w:val="footnote reference"/>
    <w:autoRedefine/>
    <w:qFormat/>
    <w:uiPriority w:val="99"/>
    <w:rPr>
      <w:vertAlign w:val="superscript"/>
    </w:rPr>
  </w:style>
  <w:style w:type="paragraph" w:styleId="18">
    <w:name w:val="footnote text"/>
    <w:link w:val="48"/>
    <w:autoRedefine/>
    <w:qFormat/>
    <w:uiPriority w:val="99"/>
    <w:pPr>
      <w:spacing w:after="0" w:line="240" w:lineRule="auto"/>
    </w:pPr>
    <w:rPr>
      <w:rFonts w:ascii="Times New Roman" w:hAnsi="Times New Roman" w:eastAsia="SimSun" w:cs="Times New Roman"/>
      <w:sz w:val="20"/>
      <w:szCs w:val="20"/>
    </w:rPr>
  </w:style>
  <w:style w:type="paragraph" w:styleId="19">
    <w:name w:val="header"/>
    <w:link w:val="51"/>
    <w:autoRedefine/>
    <w:qFormat/>
    <w:uiPriority w:val="99"/>
    <w:pPr>
      <w:spacing w:after="0" w:line="240" w:lineRule="auto"/>
    </w:pPr>
    <w:rPr>
      <w:rFonts w:ascii="Times New Roman" w:hAnsi="Times New Roman" w:eastAsia="SimSun" w:cs="Times New Roman"/>
    </w:rPr>
  </w:style>
  <w:style w:type="character" w:styleId="20">
    <w:name w:val="Hyperlink"/>
    <w:basedOn w:val="11"/>
    <w:autoRedefine/>
    <w:qFormat/>
    <w:uiPriority w:val="0"/>
    <w:rPr>
      <w:color w:val="0000FF"/>
      <w:u w:val="single"/>
    </w:rPr>
  </w:style>
  <w:style w:type="paragraph" w:styleId="21">
    <w:name w:val="Normal (Web)"/>
    <w:autoRedefine/>
    <w:qFormat/>
    <w:uiPriority w:val="0"/>
    <w:pPr>
      <w:spacing w:before="0" w:after="0"/>
      <w:ind w:left="0" w:right="0"/>
      <w:jc w:val="left"/>
    </w:pPr>
    <w:rPr>
      <w:rFonts w:ascii="Times New Roman" w:hAnsi="Times New Roman" w:eastAsia="SimSun" w:cs="Times New Roman"/>
      <w:sz w:val="24"/>
      <w:szCs w:val="24"/>
      <w:lang w:val="en-US" w:eastAsia="zh-CN" w:bidi="ar-DZ"/>
    </w:rPr>
  </w:style>
  <w:style w:type="paragraph" w:styleId="22">
    <w:name w:val="Plain Text"/>
    <w:link w:val="50"/>
    <w:autoRedefine/>
    <w:qFormat/>
    <w:uiPriority w:val="99"/>
    <w:pPr>
      <w:spacing w:after="0" w:line="240" w:lineRule="auto"/>
    </w:pPr>
    <w:rPr>
      <w:rFonts w:ascii="Courier New" w:hAnsi="Courier New" w:eastAsia="SimSun" w:cs="Courier New"/>
      <w:sz w:val="21"/>
      <w:szCs w:val="21"/>
    </w:rPr>
  </w:style>
  <w:style w:type="character" w:styleId="23">
    <w:name w:val="Strong"/>
    <w:basedOn w:val="11"/>
    <w:autoRedefine/>
    <w:qFormat/>
    <w:uiPriority w:val="0"/>
    <w:rPr>
      <w:b/>
      <w:bCs/>
    </w:rPr>
  </w:style>
  <w:style w:type="paragraph" w:styleId="24">
    <w:name w:val="Subtitle"/>
    <w:link w:val="37"/>
    <w:autoRedefine/>
    <w:qFormat/>
    <w:uiPriority w:val="11"/>
    <w:rPr>
      <w:rFonts w:ascii="Calibri Light" w:hAnsi="Calibri Light" w:eastAsia="SimSun" w:cs="SimSun"/>
      <w:i/>
      <w:iCs/>
      <w:color w:val="5B9BD5"/>
      <w:spacing w:val="15"/>
      <w:sz w:val="24"/>
      <w:szCs w:val="24"/>
    </w:rPr>
  </w:style>
  <w:style w:type="paragraph" w:styleId="25">
    <w:name w:val="Title"/>
    <w:link w:val="36"/>
    <w:autoRedefine/>
    <w:qFormat/>
    <w:uiPriority w:val="10"/>
    <w:pPr>
      <w:pBdr>
        <w:bottom w:val="single" w:color="5B9BD5" w:sz="8" w:space="4"/>
      </w:pBdr>
      <w:spacing w:after="300" w:line="240" w:lineRule="auto"/>
      <w:contextualSpacing/>
    </w:pPr>
    <w:rPr>
      <w:rFonts w:ascii="Calibri Light" w:hAnsi="Calibri Light" w:eastAsia="SimSun" w:cs="SimSun"/>
      <w:color w:val="333F50"/>
      <w:spacing w:val="5"/>
      <w:sz w:val="52"/>
      <w:szCs w:val="52"/>
    </w:rPr>
  </w:style>
  <w:style w:type="paragraph" w:styleId="26">
    <w:name w:val="No Spacing"/>
    <w:autoRedefine/>
    <w:qFormat/>
    <w:uiPriority w:val="1"/>
    <w:pPr>
      <w:spacing w:after="0" w:line="240" w:lineRule="auto"/>
    </w:pPr>
    <w:rPr>
      <w:rFonts w:ascii="Times New Roman" w:hAnsi="Times New Roman" w:eastAsia="SimSun" w:cs="Times New Roman"/>
    </w:rPr>
  </w:style>
  <w:style w:type="character" w:customStyle="1" w:styleId="27">
    <w:name w:val="Heading 1 Char_d406227b-921a-4262-b260-93d0eac0895c"/>
    <w:link w:val="2"/>
    <w:autoRedefine/>
    <w:qFormat/>
    <w:uiPriority w:val="9"/>
    <w:rPr>
      <w:rFonts w:ascii="Calibri Light" w:hAnsi="Calibri Light" w:eastAsia="SimSun" w:cs="SimSun"/>
      <w:b/>
      <w:bCs/>
      <w:color w:val="2E75B6"/>
      <w:sz w:val="28"/>
      <w:szCs w:val="28"/>
    </w:rPr>
  </w:style>
  <w:style w:type="character" w:customStyle="1" w:styleId="28">
    <w:name w:val="Heading 2 Char_f2a28797-95e2-4b12-be81-2d91592ec43b"/>
    <w:link w:val="3"/>
    <w:autoRedefine/>
    <w:qFormat/>
    <w:uiPriority w:val="9"/>
    <w:rPr>
      <w:rFonts w:ascii="Calibri Light" w:hAnsi="Calibri Light" w:eastAsia="SimSun" w:cs="SimSun"/>
      <w:b/>
      <w:bCs/>
      <w:color w:val="5B9BD5"/>
      <w:sz w:val="26"/>
      <w:szCs w:val="26"/>
    </w:rPr>
  </w:style>
  <w:style w:type="character" w:customStyle="1" w:styleId="29">
    <w:name w:val="Heading 3 Char_29a7b5ef-7164-4c87-9317-969a4b6ea716"/>
    <w:autoRedefine/>
    <w:qFormat/>
    <w:uiPriority w:val="9"/>
    <w:rPr>
      <w:rFonts w:ascii="Calibri Light" w:hAnsi="Calibri Light" w:eastAsia="SimSun" w:cs="SimSun"/>
      <w:b/>
      <w:bCs/>
      <w:color w:val="5B9BD5"/>
    </w:rPr>
  </w:style>
  <w:style w:type="character" w:customStyle="1" w:styleId="30">
    <w:name w:val="Heading 4 Char_92b8ca2d-5e4b-4cd5-bc11-295aeecbf7ab"/>
    <w:link w:val="5"/>
    <w:autoRedefine/>
    <w:qFormat/>
    <w:uiPriority w:val="9"/>
    <w:rPr>
      <w:rFonts w:ascii="Calibri Light" w:hAnsi="Calibri Light" w:eastAsia="SimSun" w:cs="SimSun"/>
      <w:b/>
      <w:bCs/>
      <w:i/>
      <w:iCs/>
      <w:color w:val="5B9BD5"/>
    </w:rPr>
  </w:style>
  <w:style w:type="character" w:customStyle="1" w:styleId="31">
    <w:name w:val="Heading 5 Char_d78c16f9-565c-4278-9195-62f625b62a4d"/>
    <w:link w:val="6"/>
    <w:autoRedefine/>
    <w:qFormat/>
    <w:uiPriority w:val="9"/>
    <w:rPr>
      <w:rFonts w:ascii="Calibri Light" w:hAnsi="Calibri Light" w:eastAsia="SimSun" w:cs="SimSun"/>
      <w:color w:val="1F4E79"/>
    </w:rPr>
  </w:style>
  <w:style w:type="character" w:customStyle="1" w:styleId="32">
    <w:name w:val="Heading 6 Char_99e0bdf0-d8c3-445f-bdbc-83777d2e8fae"/>
    <w:link w:val="7"/>
    <w:autoRedefine/>
    <w:qFormat/>
    <w:uiPriority w:val="9"/>
    <w:rPr>
      <w:rFonts w:ascii="Calibri Light" w:hAnsi="Calibri Light" w:eastAsia="SimSun" w:cs="SimSun"/>
      <w:i/>
      <w:iCs/>
      <w:color w:val="1F4E79"/>
    </w:rPr>
  </w:style>
  <w:style w:type="character" w:customStyle="1" w:styleId="33">
    <w:name w:val="Heading 7 Char_5e280bd1-62a8-45f5-971b-9e2d607c8dd3"/>
    <w:link w:val="8"/>
    <w:autoRedefine/>
    <w:qFormat/>
    <w:uiPriority w:val="9"/>
    <w:rPr>
      <w:rFonts w:ascii="Calibri Light" w:hAnsi="Calibri Light" w:eastAsia="SimSun" w:cs="SimSun"/>
      <w:i/>
      <w:iCs/>
      <w:color w:val="3F3F3F"/>
    </w:rPr>
  </w:style>
  <w:style w:type="character" w:customStyle="1" w:styleId="34">
    <w:name w:val="Heading 8 Char_8f48c24f-5ae8-4261-8819-ecfad4ece054"/>
    <w:link w:val="9"/>
    <w:autoRedefine/>
    <w:qFormat/>
    <w:uiPriority w:val="9"/>
    <w:rPr>
      <w:rFonts w:ascii="Calibri Light" w:hAnsi="Calibri Light" w:eastAsia="SimSun" w:cs="SimSun"/>
      <w:color w:val="3F3F3F"/>
      <w:sz w:val="20"/>
      <w:szCs w:val="20"/>
    </w:rPr>
  </w:style>
  <w:style w:type="character" w:customStyle="1" w:styleId="35">
    <w:name w:val="Heading 9 Char_a893a2f4-12f8-4ce1-af8e-ec04693ac005"/>
    <w:link w:val="10"/>
    <w:autoRedefine/>
    <w:qFormat/>
    <w:uiPriority w:val="9"/>
    <w:rPr>
      <w:rFonts w:ascii="Calibri Light" w:hAnsi="Calibri Light" w:eastAsia="SimSun" w:cs="SimSun"/>
      <w:i/>
      <w:iCs/>
      <w:color w:val="3F3F3F"/>
      <w:sz w:val="20"/>
      <w:szCs w:val="20"/>
    </w:rPr>
  </w:style>
  <w:style w:type="character" w:customStyle="1" w:styleId="36">
    <w:name w:val="Title Char_b6bc0295-c5c6-4f44-b11c-79e0d4590038"/>
    <w:link w:val="25"/>
    <w:autoRedefine/>
    <w:qFormat/>
    <w:uiPriority w:val="10"/>
    <w:rPr>
      <w:rFonts w:ascii="Calibri Light" w:hAnsi="Calibri Light" w:eastAsia="SimSun" w:cs="SimSun"/>
      <w:color w:val="333F50"/>
      <w:spacing w:val="5"/>
      <w:sz w:val="52"/>
      <w:szCs w:val="52"/>
    </w:rPr>
  </w:style>
  <w:style w:type="character" w:customStyle="1" w:styleId="37">
    <w:name w:val="Subtitle Char"/>
    <w:link w:val="24"/>
    <w:autoRedefine/>
    <w:qFormat/>
    <w:uiPriority w:val="11"/>
    <w:rPr>
      <w:rFonts w:ascii="Calibri Light" w:hAnsi="Calibri Light" w:eastAsia="SimSun" w:cs="SimSun"/>
      <w:i/>
      <w:iCs/>
      <w:color w:val="5B9BD5"/>
      <w:spacing w:val="15"/>
      <w:sz w:val="24"/>
      <w:szCs w:val="24"/>
    </w:rPr>
  </w:style>
  <w:style w:type="character" w:customStyle="1" w:styleId="38">
    <w:name w:val="Subtle Emphasis_242d9e83-1473-472d-bb23-376f8516cb1e"/>
    <w:autoRedefine/>
    <w:qFormat/>
    <w:uiPriority w:val="19"/>
    <w:rPr>
      <w:i/>
      <w:iCs/>
      <w:color w:val="7F7F7F"/>
    </w:rPr>
  </w:style>
  <w:style w:type="character" w:customStyle="1" w:styleId="39">
    <w:name w:val="Intense Emphasis_db136fb5-4b37-4eb1-aa16-169f7228dd90"/>
    <w:autoRedefine/>
    <w:qFormat/>
    <w:uiPriority w:val="21"/>
    <w:rPr>
      <w:b/>
      <w:bCs/>
      <w:i/>
      <w:iCs/>
      <w:color w:val="5B9BD5"/>
    </w:rPr>
  </w:style>
  <w:style w:type="paragraph" w:styleId="40">
    <w:name w:val="Quote"/>
    <w:link w:val="41"/>
    <w:autoRedefine/>
    <w:qFormat/>
    <w:uiPriority w:val="29"/>
    <w:rPr>
      <w:rFonts w:ascii="Times New Roman" w:hAnsi="Times New Roman" w:eastAsia="SimSun" w:cs="Times New Roman"/>
      <w:i/>
      <w:iCs/>
      <w:color w:val="000000"/>
    </w:rPr>
  </w:style>
  <w:style w:type="character" w:customStyle="1" w:styleId="41">
    <w:name w:val="Quote Char_5fec51f3-8f2c-469f-a447-fd40cb6b4901"/>
    <w:link w:val="40"/>
    <w:autoRedefine/>
    <w:qFormat/>
    <w:uiPriority w:val="29"/>
    <w:rPr>
      <w:i/>
      <w:iCs/>
      <w:color w:val="000000"/>
    </w:rPr>
  </w:style>
  <w:style w:type="paragraph" w:styleId="42">
    <w:name w:val="Intense Quote"/>
    <w:link w:val="43"/>
    <w:autoRedefine/>
    <w:qFormat/>
    <w:uiPriority w:val="30"/>
    <w:pPr>
      <w:pBdr>
        <w:bottom w:val="single" w:color="5B9BD5" w:sz="4" w:space="4"/>
      </w:pBdr>
      <w:spacing w:before="200" w:after="280"/>
      <w:ind w:left="936" w:right="936"/>
    </w:pPr>
    <w:rPr>
      <w:rFonts w:ascii="Times New Roman" w:hAnsi="Times New Roman" w:eastAsia="SimSun" w:cs="Times New Roman"/>
      <w:b/>
      <w:bCs/>
      <w:i/>
      <w:iCs/>
      <w:color w:val="5B9BD5"/>
    </w:rPr>
  </w:style>
  <w:style w:type="character" w:customStyle="1" w:styleId="43">
    <w:name w:val="Intense Quote Char_9d5d383b-0516-41cf-93f7-f0cbe58f62ea"/>
    <w:link w:val="42"/>
    <w:autoRedefine/>
    <w:qFormat/>
    <w:uiPriority w:val="30"/>
    <w:rPr>
      <w:b/>
      <w:bCs/>
      <w:i/>
      <w:iCs/>
      <w:color w:val="5B9BD5"/>
    </w:rPr>
  </w:style>
  <w:style w:type="character" w:customStyle="1" w:styleId="44">
    <w:name w:val="Subtle Reference_749b4ea2-cfe5-4ddc-8343-678aef7b5682"/>
    <w:autoRedefine/>
    <w:qFormat/>
    <w:uiPriority w:val="31"/>
    <w:rPr>
      <w:smallCaps/>
      <w:color w:val="ED7D31"/>
      <w:u w:val="single"/>
    </w:rPr>
  </w:style>
  <w:style w:type="character" w:customStyle="1" w:styleId="45">
    <w:name w:val="Intense Reference_aa500250-97d9-4673-bc47-8288fb980e51"/>
    <w:autoRedefine/>
    <w:qFormat/>
    <w:uiPriority w:val="32"/>
    <w:rPr>
      <w:b/>
      <w:bCs/>
      <w:smallCaps/>
      <w:color w:val="ED7D31"/>
      <w:spacing w:val="5"/>
      <w:u w:val="single"/>
    </w:rPr>
  </w:style>
  <w:style w:type="character" w:customStyle="1" w:styleId="46">
    <w:name w:val="Book Title_8675c235-fa4c-4146-af73-3478b52825dd"/>
    <w:autoRedefine/>
    <w:qFormat/>
    <w:uiPriority w:val="33"/>
    <w:rPr>
      <w:b/>
      <w:bCs/>
      <w:smallCaps/>
      <w:spacing w:val="5"/>
    </w:rPr>
  </w:style>
  <w:style w:type="paragraph" w:styleId="47">
    <w:name w:val="List Paragraph"/>
    <w:autoRedefine/>
    <w:qFormat/>
    <w:uiPriority w:val="34"/>
    <w:pPr>
      <w:ind w:left="720"/>
      <w:contextualSpacing/>
    </w:pPr>
    <w:rPr>
      <w:rFonts w:ascii="Times New Roman" w:hAnsi="Times New Roman" w:eastAsia="SimSun" w:cs="Times New Roman"/>
    </w:rPr>
  </w:style>
  <w:style w:type="character" w:customStyle="1" w:styleId="48">
    <w:name w:val="Footnote Text Char"/>
    <w:link w:val="18"/>
    <w:autoRedefine/>
    <w:qFormat/>
    <w:uiPriority w:val="99"/>
    <w:rPr>
      <w:sz w:val="20"/>
      <w:szCs w:val="20"/>
    </w:rPr>
  </w:style>
  <w:style w:type="character" w:customStyle="1" w:styleId="49">
    <w:name w:val="Endnote Text Char"/>
    <w:link w:val="15"/>
    <w:autoRedefine/>
    <w:qFormat/>
    <w:uiPriority w:val="99"/>
    <w:rPr>
      <w:sz w:val="20"/>
      <w:szCs w:val="20"/>
    </w:rPr>
  </w:style>
  <w:style w:type="character" w:customStyle="1" w:styleId="50">
    <w:name w:val="Plain Text Char"/>
    <w:link w:val="22"/>
    <w:autoRedefine/>
    <w:qFormat/>
    <w:uiPriority w:val="99"/>
    <w:rPr>
      <w:rFonts w:ascii="Courier New" w:hAnsi="Courier New" w:cs="Courier New"/>
      <w:sz w:val="21"/>
      <w:szCs w:val="21"/>
    </w:rPr>
  </w:style>
  <w:style w:type="character" w:customStyle="1" w:styleId="51">
    <w:name w:val="Header Char_3308067b-f3e4-4968-ae15-fe39e45a7ec1"/>
    <w:link w:val="19"/>
    <w:autoRedefine/>
    <w:qFormat/>
    <w:uiPriority w:val="99"/>
  </w:style>
  <w:style w:type="character" w:customStyle="1" w:styleId="52">
    <w:name w:val="Footer Char_a67f81a2-ee70-4455-b6b4-0a49e3c8ebfd"/>
    <w:link w:val="16"/>
    <w:autoRedefine/>
    <w:qFormat/>
    <w:uiPriority w:val="99"/>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24</Pages>
  <Words>7297</Words>
  <Characters>33787</Characters>
  <Paragraphs>318</Paragraphs>
  <TotalTime>55</TotalTime>
  <ScaleCrop>false</ScaleCrop>
  <LinksUpToDate>false</LinksUpToDate>
  <CharactersWithSpaces>40991</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2022-12-18T03:27:00Z</dcterms:created>
  <dc:creator>Administrator</dc:creator>
  <cp:lastModifiedBy>Mr&amp;Mrs Midnight</cp:lastModifiedBy>
  <cp:lastPrinted>2024-01-12T04:08:00Z</cp:lastPrinted>
  <dcterms:modified xsi:type="dcterms:W3CDTF">2024-05-05T14:09:36Z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5EAE3D3F4B3E438190782154D0710D1D_13</vt:lpwstr>
  </property>
</Properties>
</file>